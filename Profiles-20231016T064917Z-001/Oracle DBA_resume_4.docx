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7499" w14:textId="77777777" w:rsidR="00F76BEA" w:rsidRPr="00F0140A" w:rsidRDefault="00000000" w:rsidP="00844B13">
      <w:pPr>
        <w:tabs>
          <w:tab w:val="left" w:pos="8010"/>
        </w:tabs>
        <w:spacing w:after="0" w:line="288" w:lineRule="auto"/>
        <w:ind w:left="4320"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A518C4">
        <w:rPr>
          <w:rFonts w:ascii="Arial" w:hAnsi="Arial" w:cs="Arial"/>
          <w:sz w:val="20"/>
          <w:szCs w:val="20"/>
        </w:rPr>
        <w:t xml:space="preserve">      </w:t>
      </w:r>
      <w:r w:rsidR="003A4596">
        <w:rPr>
          <w:rFonts w:ascii="Arial" w:hAnsi="Arial" w:cs="Arial"/>
          <w:sz w:val="20"/>
          <w:szCs w:val="20"/>
        </w:rPr>
        <w:t xml:space="preserve">        </w:t>
      </w:r>
      <w:r w:rsidR="00F0140A" w:rsidRPr="00F0140A">
        <w:rPr>
          <w:rFonts w:ascii="Arial" w:hAnsi="Arial" w:cs="Arial"/>
          <w:b/>
          <w:bCs/>
        </w:rPr>
        <w:t>A.R. Mohan Krishna</w:t>
      </w:r>
    </w:p>
    <w:p w14:paraId="7D0E1B26" w14:textId="77777777" w:rsidR="00A518C4" w:rsidRPr="00736144" w:rsidRDefault="00000000" w:rsidP="00A518C4">
      <w:pPr>
        <w:spacing w:after="0"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</w:t>
      </w:r>
      <w:proofErr w:type="gramStart"/>
      <w:r w:rsidR="009F3A8F" w:rsidRPr="00736144">
        <w:rPr>
          <w:rFonts w:ascii="Arial" w:hAnsi="Arial" w:cs="Arial"/>
          <w:b/>
          <w:sz w:val="20"/>
          <w:szCs w:val="20"/>
        </w:rPr>
        <w:t>Email</w:t>
      </w:r>
      <w:r w:rsidR="00597A1C">
        <w:rPr>
          <w:rFonts w:ascii="Arial" w:hAnsi="Arial" w:cs="Arial"/>
          <w:b/>
          <w:sz w:val="20"/>
          <w:szCs w:val="20"/>
        </w:rPr>
        <w:t>:</w:t>
      </w:r>
      <w:r w:rsidR="00F0140A">
        <w:rPr>
          <w:rFonts w:ascii="Arial" w:hAnsi="Arial" w:cs="Arial"/>
          <w:b/>
          <w:sz w:val="20"/>
          <w:szCs w:val="20"/>
        </w:rPr>
        <w:t>mohankrishna</w:t>
      </w:r>
      <w:r w:rsidR="00597A1C">
        <w:rPr>
          <w:rFonts w:ascii="Arial" w:hAnsi="Arial" w:cs="Arial"/>
          <w:b/>
          <w:sz w:val="20"/>
          <w:szCs w:val="20"/>
        </w:rPr>
        <w:t>m416</w:t>
      </w:r>
      <w:r w:rsidR="003A4596">
        <w:rPr>
          <w:rFonts w:ascii="Arial" w:hAnsi="Arial" w:cs="Arial"/>
          <w:b/>
          <w:sz w:val="20"/>
          <w:szCs w:val="20"/>
        </w:rPr>
        <w:t>@gmail.com</w:t>
      </w:r>
      <w:proofErr w:type="gramEnd"/>
    </w:p>
    <w:p w14:paraId="21346D87" w14:textId="77777777" w:rsidR="00416BCD" w:rsidRPr="00736144" w:rsidRDefault="00000000" w:rsidP="00E32D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65"/>
        </w:tabs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ab/>
      </w:r>
      <w:r w:rsidR="00FE7258" w:rsidRPr="00736144">
        <w:rPr>
          <w:rFonts w:ascii="Arial" w:hAnsi="Arial" w:cs="Arial"/>
          <w:sz w:val="20"/>
          <w:szCs w:val="20"/>
        </w:rPr>
        <w:tab/>
      </w:r>
      <w:r w:rsidR="00FE7258" w:rsidRPr="00736144">
        <w:rPr>
          <w:rFonts w:ascii="Arial" w:hAnsi="Arial" w:cs="Arial"/>
          <w:sz w:val="20"/>
          <w:szCs w:val="20"/>
        </w:rPr>
        <w:tab/>
      </w:r>
      <w:r w:rsidR="00FE7258" w:rsidRPr="00736144">
        <w:rPr>
          <w:rFonts w:ascii="Arial" w:hAnsi="Arial" w:cs="Arial"/>
          <w:sz w:val="20"/>
          <w:szCs w:val="20"/>
        </w:rPr>
        <w:tab/>
      </w:r>
      <w:r w:rsidR="006B1B7F">
        <w:rPr>
          <w:rFonts w:ascii="Arial" w:hAnsi="Arial" w:cs="Arial"/>
          <w:sz w:val="20"/>
          <w:szCs w:val="20"/>
        </w:rPr>
        <w:tab/>
      </w:r>
      <w:r w:rsidR="00A518C4">
        <w:rPr>
          <w:rFonts w:ascii="Arial" w:hAnsi="Arial" w:cs="Arial"/>
          <w:sz w:val="20"/>
          <w:szCs w:val="20"/>
        </w:rPr>
        <w:t xml:space="preserve">             </w:t>
      </w:r>
      <w:r w:rsidR="00100ED7">
        <w:rPr>
          <w:rFonts w:ascii="Arial" w:hAnsi="Arial" w:cs="Arial"/>
          <w:b/>
          <w:sz w:val="20"/>
          <w:szCs w:val="20"/>
        </w:rPr>
        <w:t>Mobile N</w:t>
      </w:r>
      <w:r w:rsidR="006F21B3" w:rsidRPr="00736144">
        <w:rPr>
          <w:rFonts w:ascii="Arial" w:hAnsi="Arial" w:cs="Arial"/>
          <w:b/>
          <w:sz w:val="20"/>
          <w:szCs w:val="20"/>
        </w:rPr>
        <w:t>o</w:t>
      </w:r>
      <w:r w:rsidR="00A772D5" w:rsidRPr="00736144">
        <w:rPr>
          <w:rFonts w:ascii="Arial" w:hAnsi="Arial" w:cs="Arial"/>
          <w:b/>
          <w:sz w:val="20"/>
          <w:szCs w:val="20"/>
        </w:rPr>
        <w:t>:</w:t>
      </w:r>
      <w:r w:rsidR="003A4596">
        <w:rPr>
          <w:rFonts w:ascii="Arial" w:hAnsi="Arial" w:cs="Arial"/>
          <w:sz w:val="20"/>
          <w:szCs w:val="20"/>
        </w:rPr>
        <w:t xml:space="preserve"> +91 </w:t>
      </w:r>
      <w:r w:rsidR="00F0140A">
        <w:rPr>
          <w:rFonts w:ascii="Arial" w:hAnsi="Arial" w:cs="Arial"/>
          <w:sz w:val="20"/>
          <w:szCs w:val="20"/>
        </w:rPr>
        <w:t>6302083188</w:t>
      </w:r>
    </w:p>
    <w:p w14:paraId="735A9D18" w14:textId="77777777" w:rsidR="00E32D10" w:rsidRPr="00736144" w:rsidRDefault="00000000" w:rsidP="00E32D10">
      <w:pPr>
        <w:spacing w:after="0" w:line="28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055DF2" wp14:editId="0DF1EDCD">
                <wp:simplePos x="0" y="0"/>
                <wp:positionH relativeFrom="column">
                  <wp:posOffset>-1371600</wp:posOffset>
                </wp:positionH>
                <wp:positionV relativeFrom="paragraph">
                  <wp:posOffset>146050</wp:posOffset>
                </wp:positionV>
                <wp:extent cx="8839200" cy="0"/>
                <wp:effectExtent l="28575" t="32385" r="38100" b="34290"/>
                <wp:wrapNone/>
                <wp:docPr id="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839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3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108pt,11.5pt" to="588pt,11.5pt" strokeweight="4.5pt">
                <v:stroke linestyle="thickThin"/>
              </v:line>
            </w:pict>
          </mc:Fallback>
        </mc:AlternateContent>
      </w:r>
    </w:p>
    <w:p w14:paraId="7649A5BD" w14:textId="77777777" w:rsidR="00E32D10" w:rsidRPr="00736144" w:rsidRDefault="00E32D10">
      <w:pPr>
        <w:spacing w:after="0" w:line="288" w:lineRule="auto"/>
        <w:rPr>
          <w:rFonts w:ascii="Arial" w:hAnsi="Arial" w:cs="Arial"/>
          <w:b/>
          <w:sz w:val="20"/>
          <w:szCs w:val="20"/>
        </w:rPr>
      </w:pPr>
    </w:p>
    <w:p w14:paraId="026845F7" w14:textId="77777777" w:rsidR="00610115" w:rsidRDefault="00000000">
      <w:pPr>
        <w:spacing w:after="0" w:line="288" w:lineRule="auto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CAREER OBJECTIVE:</w:t>
      </w:r>
    </w:p>
    <w:p w14:paraId="7550C368" w14:textId="77777777" w:rsidR="00610115" w:rsidRPr="00610115" w:rsidRDefault="00610115">
      <w:pPr>
        <w:spacing w:after="0" w:line="288" w:lineRule="auto"/>
        <w:rPr>
          <w:rFonts w:ascii="Arial" w:hAnsi="Arial" w:cs="Arial"/>
          <w:b/>
          <w:sz w:val="20"/>
          <w:szCs w:val="20"/>
          <w:u w:val="single"/>
        </w:rPr>
      </w:pPr>
    </w:p>
    <w:p w14:paraId="36657335" w14:textId="77777777" w:rsidR="00320350" w:rsidRPr="00736144" w:rsidRDefault="00000000" w:rsidP="002311DC">
      <w:pPr>
        <w:spacing w:after="0" w:line="288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To work in a challenging environment and utilize my skills in Database Administration, Analysis, De</w:t>
      </w:r>
      <w:r w:rsidR="00123336" w:rsidRPr="00736144">
        <w:rPr>
          <w:rFonts w:ascii="Arial" w:hAnsi="Arial" w:cs="Arial"/>
          <w:color w:val="000000"/>
          <w:sz w:val="20"/>
          <w:szCs w:val="20"/>
        </w:rPr>
        <w:t>velopment,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>Sup</w:t>
      </w:r>
      <w:r w:rsidR="00123336" w:rsidRPr="00736144">
        <w:rPr>
          <w:rFonts w:ascii="Arial" w:hAnsi="Arial" w:cs="Arial"/>
          <w:color w:val="000000"/>
          <w:sz w:val="20"/>
          <w:szCs w:val="20"/>
        </w:rPr>
        <w:t xml:space="preserve">port </w:t>
      </w:r>
      <w:r w:rsidRPr="00736144">
        <w:rPr>
          <w:rFonts w:ascii="Arial" w:hAnsi="Arial" w:cs="Arial"/>
          <w:color w:val="000000"/>
          <w:sz w:val="20"/>
          <w:szCs w:val="20"/>
        </w:rPr>
        <w:t>and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>Troubleshooting for m</w:t>
      </w:r>
      <w:r w:rsidR="00123336" w:rsidRPr="00736144">
        <w:rPr>
          <w:rFonts w:ascii="Arial" w:hAnsi="Arial" w:cs="Arial"/>
          <w:color w:val="000000"/>
          <w:sz w:val="20"/>
          <w:szCs w:val="20"/>
        </w:rPr>
        <w:t xml:space="preserve">y career growth </w:t>
      </w:r>
      <w:r w:rsidRPr="00736144">
        <w:rPr>
          <w:rFonts w:ascii="Arial" w:hAnsi="Arial" w:cs="Arial"/>
          <w:color w:val="000000"/>
          <w:sz w:val="20"/>
          <w:szCs w:val="20"/>
        </w:rPr>
        <w:t>and development of organization.</w:t>
      </w:r>
      <w:r w:rsidR="00943EED" w:rsidRPr="00736144">
        <w:rPr>
          <w:rFonts w:ascii="Arial" w:hAnsi="Arial" w:cs="Arial"/>
          <w:color w:val="000000"/>
          <w:sz w:val="20"/>
          <w:szCs w:val="20"/>
        </w:rPr>
        <w:br/>
      </w:r>
      <w:r w:rsidR="002311DC" w:rsidRPr="00736144">
        <w:rPr>
          <w:rFonts w:ascii="Arial" w:hAnsi="Arial" w:cs="Arial"/>
          <w:color w:val="000000"/>
          <w:sz w:val="20"/>
          <w:szCs w:val="20"/>
        </w:rPr>
        <w:br/>
      </w:r>
      <w:r w:rsidR="00A54B9A" w:rsidRPr="00736144">
        <w:rPr>
          <w:rFonts w:ascii="Arial" w:hAnsi="Arial" w:cs="Arial"/>
          <w:b/>
          <w:sz w:val="20"/>
          <w:szCs w:val="20"/>
          <w:u w:val="single"/>
        </w:rPr>
        <w:t>PROFESSIONAL EXPERIENCE:</w:t>
      </w:r>
    </w:p>
    <w:p w14:paraId="6D017D8F" w14:textId="77777777" w:rsidR="00D62363" w:rsidRPr="00736144" w:rsidRDefault="00000000" w:rsidP="002311DC">
      <w:pPr>
        <w:spacing w:after="0" w:line="288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14:paraId="6D3AD7D3" w14:textId="77777777" w:rsidR="00F52E09" w:rsidRPr="00416AD1" w:rsidRDefault="00000000" w:rsidP="00416AD1">
      <w:pPr>
        <w:pStyle w:val="ListParagraph"/>
        <w:numPr>
          <w:ilvl w:val="0"/>
          <w:numId w:val="22"/>
        </w:numPr>
        <w:spacing w:after="0" w:line="288" w:lineRule="auto"/>
        <w:rPr>
          <w:rFonts w:ascii="Arial" w:hAnsi="Arial" w:cs="Arial"/>
          <w:kern w:val="2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April</w:t>
      </w:r>
      <w:r w:rsidR="00A772D5" w:rsidRPr="00416AD1">
        <w:rPr>
          <w:rFonts w:ascii="Arial" w:hAnsi="Arial" w:cs="Arial"/>
          <w:b/>
          <w:sz w:val="20"/>
          <w:szCs w:val="20"/>
        </w:rPr>
        <w:t xml:space="preserve"> 201</w:t>
      </w:r>
      <w:r w:rsidR="003A4596">
        <w:rPr>
          <w:rFonts w:ascii="Arial" w:hAnsi="Arial" w:cs="Arial"/>
          <w:b/>
          <w:sz w:val="20"/>
          <w:szCs w:val="20"/>
        </w:rPr>
        <w:t>8</w:t>
      </w:r>
      <w:r w:rsidRPr="00416AD1">
        <w:rPr>
          <w:rFonts w:ascii="Arial" w:hAnsi="Arial" w:cs="Arial"/>
          <w:b/>
          <w:sz w:val="20"/>
          <w:szCs w:val="20"/>
        </w:rPr>
        <w:t xml:space="preserve"> to till date</w:t>
      </w:r>
      <w:r w:rsidR="002678DB" w:rsidRPr="00416AD1">
        <w:rPr>
          <w:rFonts w:ascii="Arial" w:hAnsi="Arial" w:cs="Arial"/>
          <w:b/>
          <w:sz w:val="20"/>
          <w:szCs w:val="20"/>
        </w:rPr>
        <w:t xml:space="preserve"> </w:t>
      </w:r>
      <w:r w:rsidR="00196EB9" w:rsidRPr="00416AD1">
        <w:rPr>
          <w:rFonts w:ascii="Arial" w:hAnsi="Arial" w:cs="Arial"/>
          <w:sz w:val="20"/>
          <w:szCs w:val="20"/>
        </w:rPr>
        <w:t>wi</w:t>
      </w:r>
      <w:r w:rsidR="003850EA" w:rsidRPr="00416AD1">
        <w:rPr>
          <w:rFonts w:ascii="Arial" w:hAnsi="Arial" w:cs="Arial"/>
          <w:sz w:val="20"/>
          <w:szCs w:val="20"/>
        </w:rPr>
        <w:t>th</w:t>
      </w:r>
      <w:r w:rsidR="004572A3" w:rsidRPr="00416AD1">
        <w:rPr>
          <w:rFonts w:ascii="Arial" w:hAnsi="Arial" w:cs="Arial"/>
          <w:sz w:val="20"/>
          <w:szCs w:val="20"/>
        </w:rPr>
        <w:t xml:space="preserve"> </w:t>
      </w:r>
      <w:r w:rsidR="007C6620">
        <w:rPr>
          <w:rFonts w:ascii="Arial" w:hAnsi="Arial" w:cs="Arial"/>
          <w:sz w:val="20"/>
          <w:szCs w:val="20"/>
        </w:rPr>
        <w:t>Tech Mahindra</w:t>
      </w:r>
      <w:r w:rsidR="00D97C7A" w:rsidRPr="00416AD1">
        <w:rPr>
          <w:rFonts w:ascii="Arial" w:hAnsi="Arial" w:cs="Arial"/>
          <w:color w:val="000000"/>
          <w:sz w:val="20"/>
          <w:szCs w:val="20"/>
        </w:rPr>
        <w:t xml:space="preserve">, </w:t>
      </w:r>
      <w:r w:rsidR="0084794A">
        <w:rPr>
          <w:rFonts w:ascii="Arial" w:hAnsi="Arial" w:cs="Arial"/>
          <w:color w:val="000000"/>
          <w:sz w:val="20"/>
          <w:szCs w:val="20"/>
        </w:rPr>
        <w:t>Bang</w:t>
      </w:r>
      <w:r w:rsidR="009D1540">
        <w:rPr>
          <w:rFonts w:ascii="Arial" w:hAnsi="Arial" w:cs="Arial"/>
          <w:color w:val="000000"/>
          <w:sz w:val="20"/>
          <w:szCs w:val="20"/>
        </w:rPr>
        <w:t>a</w:t>
      </w:r>
      <w:r w:rsidR="0084794A">
        <w:rPr>
          <w:rFonts w:ascii="Arial" w:hAnsi="Arial" w:cs="Arial"/>
          <w:color w:val="000000"/>
          <w:sz w:val="20"/>
          <w:szCs w:val="20"/>
        </w:rPr>
        <w:t>lore</w:t>
      </w:r>
      <w:r w:rsidR="00C06309" w:rsidRPr="00416AD1">
        <w:rPr>
          <w:rFonts w:ascii="Arial" w:hAnsi="Arial" w:cs="Arial"/>
          <w:color w:val="000000"/>
          <w:sz w:val="20"/>
          <w:szCs w:val="20"/>
        </w:rPr>
        <w:t>.</w:t>
      </w:r>
    </w:p>
    <w:p w14:paraId="0576A3AE" w14:textId="77777777" w:rsidR="00DA1174" w:rsidRPr="00736144" w:rsidRDefault="00DA1174" w:rsidP="00DA1174">
      <w:p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</w:p>
    <w:p w14:paraId="3371FE96" w14:textId="77777777" w:rsidR="00E81308" w:rsidRDefault="00000000" w:rsidP="00E81308">
      <w:pPr>
        <w:spacing w:after="0" w:line="288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PROFESSIONAL SUMMARY:</w:t>
      </w:r>
    </w:p>
    <w:p w14:paraId="3740990F" w14:textId="77777777" w:rsidR="00610115" w:rsidRPr="00736144" w:rsidRDefault="00610115" w:rsidP="00E81308">
      <w:pPr>
        <w:spacing w:after="0" w:line="288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443CA2C0" w14:textId="77777777" w:rsidR="00F04190" w:rsidRPr="00736144" w:rsidRDefault="00000000" w:rsidP="00F04190">
      <w:pPr>
        <w:spacing w:after="0" w:line="288" w:lineRule="auto"/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About </w:t>
      </w:r>
      <w:r w:rsidR="00717075">
        <w:rPr>
          <w:rFonts w:ascii="Arial" w:hAnsi="Arial" w:cs="Arial"/>
          <w:color w:val="000000"/>
          <w:sz w:val="20"/>
          <w:szCs w:val="20"/>
        </w:rPr>
        <w:t>4</w:t>
      </w:r>
      <w:r w:rsidR="00A772D5" w:rsidRPr="00736144">
        <w:rPr>
          <w:rFonts w:ascii="Arial" w:hAnsi="Arial" w:cs="Arial"/>
          <w:color w:val="000000"/>
          <w:sz w:val="20"/>
          <w:szCs w:val="20"/>
        </w:rPr>
        <w:t xml:space="preserve"> Years</w:t>
      </w:r>
      <w:r w:rsidR="002678DB">
        <w:rPr>
          <w:rFonts w:ascii="Arial" w:hAnsi="Arial" w:cs="Arial"/>
          <w:color w:val="000000"/>
          <w:sz w:val="20"/>
          <w:szCs w:val="20"/>
        </w:rPr>
        <w:t xml:space="preserve"> </w:t>
      </w:r>
      <w:r w:rsidR="00E54B12" w:rsidRPr="00736144">
        <w:rPr>
          <w:rFonts w:ascii="Arial" w:hAnsi="Arial" w:cs="Arial"/>
          <w:color w:val="000000"/>
          <w:sz w:val="20"/>
          <w:szCs w:val="20"/>
        </w:rPr>
        <w:t xml:space="preserve">of </w:t>
      </w:r>
      <w:r w:rsidR="00A7394E" w:rsidRPr="00736144">
        <w:rPr>
          <w:rFonts w:ascii="Arial" w:hAnsi="Arial" w:cs="Arial"/>
          <w:color w:val="000000"/>
          <w:sz w:val="20"/>
          <w:szCs w:val="20"/>
        </w:rPr>
        <w:t>experience in Database administration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="00A7394E" w:rsidRPr="00736144">
        <w:rPr>
          <w:rFonts w:ascii="Arial" w:hAnsi="Arial" w:cs="Arial"/>
          <w:color w:val="000000"/>
          <w:sz w:val="20"/>
          <w:szCs w:val="20"/>
        </w:rPr>
        <w:t xml:space="preserve">and maintenance </w:t>
      </w:r>
      <w:r w:rsidR="00A14DFE" w:rsidRPr="00736144">
        <w:rPr>
          <w:rFonts w:ascii="Arial" w:hAnsi="Arial" w:cs="Arial"/>
          <w:color w:val="000000"/>
          <w:sz w:val="20"/>
          <w:szCs w:val="20"/>
        </w:rPr>
        <w:t xml:space="preserve">with </w:t>
      </w:r>
      <w:r w:rsidR="00C62CC8">
        <w:rPr>
          <w:rFonts w:ascii="Arial" w:hAnsi="Arial" w:cs="Arial"/>
          <w:b/>
          <w:color w:val="000000"/>
          <w:sz w:val="20"/>
          <w:szCs w:val="20"/>
        </w:rPr>
        <w:t>Oracle</w:t>
      </w:r>
      <w:r w:rsidR="00A14DFE" w:rsidRPr="00736144">
        <w:rPr>
          <w:rFonts w:ascii="Arial" w:hAnsi="Arial" w:cs="Arial"/>
          <w:b/>
          <w:color w:val="000000"/>
          <w:sz w:val="20"/>
          <w:szCs w:val="20"/>
        </w:rPr>
        <w:t xml:space="preserve"> 11g</w:t>
      </w:r>
      <w:r w:rsidR="002D159E" w:rsidRPr="00736144">
        <w:rPr>
          <w:rFonts w:ascii="Arial" w:hAnsi="Arial" w:cs="Arial"/>
          <w:b/>
          <w:color w:val="000000"/>
          <w:sz w:val="20"/>
          <w:szCs w:val="20"/>
        </w:rPr>
        <w:t xml:space="preserve"> and 12C</w:t>
      </w:r>
      <w:r w:rsidR="00A7394E" w:rsidRPr="00736144">
        <w:rPr>
          <w:rFonts w:ascii="Arial" w:hAnsi="Arial" w:cs="Arial"/>
          <w:b/>
          <w:color w:val="000000"/>
          <w:sz w:val="20"/>
          <w:szCs w:val="20"/>
        </w:rPr>
        <w:t xml:space="preserve">RAC on Linux </w:t>
      </w:r>
      <w:r w:rsidR="00A7394E" w:rsidRPr="00736144">
        <w:rPr>
          <w:rFonts w:ascii="Arial" w:hAnsi="Arial" w:cs="Arial"/>
          <w:color w:val="000000"/>
          <w:sz w:val="20"/>
          <w:szCs w:val="20"/>
        </w:rPr>
        <w:t>and</w:t>
      </w:r>
      <w:r w:rsidR="00A7394E" w:rsidRPr="00736144">
        <w:rPr>
          <w:rFonts w:ascii="Arial" w:hAnsi="Arial" w:cs="Arial"/>
          <w:b/>
          <w:color w:val="000000"/>
          <w:sz w:val="20"/>
          <w:szCs w:val="20"/>
        </w:rPr>
        <w:t xml:space="preserve"> Unix </w:t>
      </w:r>
      <w:r w:rsidR="00A7394E" w:rsidRPr="00736144">
        <w:rPr>
          <w:rFonts w:ascii="Arial" w:hAnsi="Arial" w:cs="Arial"/>
          <w:color w:val="000000"/>
          <w:sz w:val="20"/>
          <w:szCs w:val="20"/>
        </w:rPr>
        <w:t>platforms.</w:t>
      </w:r>
      <w:r w:rsidR="004F3127" w:rsidRPr="00736144">
        <w:rPr>
          <w:rFonts w:ascii="Arial" w:hAnsi="Arial" w:cs="Arial"/>
          <w:color w:val="000000"/>
          <w:sz w:val="20"/>
          <w:szCs w:val="20"/>
        </w:rPr>
        <w:t xml:space="preserve"> Immense of knowledge in </w:t>
      </w:r>
      <w:r w:rsidR="004F3127" w:rsidRPr="00736144">
        <w:rPr>
          <w:rFonts w:ascii="Arial" w:hAnsi="Arial" w:cs="Arial"/>
          <w:b/>
          <w:color w:val="000000"/>
          <w:sz w:val="20"/>
          <w:szCs w:val="20"/>
        </w:rPr>
        <w:t>Data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4F3127" w:rsidRPr="00736144">
        <w:rPr>
          <w:rFonts w:ascii="Arial" w:hAnsi="Arial" w:cs="Arial"/>
          <w:b/>
          <w:color w:val="000000"/>
          <w:sz w:val="20"/>
          <w:szCs w:val="20"/>
        </w:rPr>
        <w:t>guard configuration, Space management, DB upgradation, Backup &amp; Recovery, Performance tuning and troubleshooting</w:t>
      </w:r>
      <w:r w:rsidR="004F3127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653C7278" w14:textId="77777777" w:rsidR="00706A31" w:rsidRPr="00736144" w:rsidRDefault="00706A31" w:rsidP="00706A31">
      <w:pPr>
        <w:spacing w:after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5B0053D0" w14:textId="77777777" w:rsidR="00036D42" w:rsidRPr="00736144" w:rsidRDefault="00000000" w:rsidP="00036D42">
      <w:pPr>
        <w:numPr>
          <w:ilvl w:val="0"/>
          <w:numId w:val="8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Experience in ha</w:t>
      </w:r>
      <w:r w:rsidR="003D3C02" w:rsidRPr="00736144">
        <w:rPr>
          <w:rFonts w:ascii="Arial" w:hAnsi="Arial" w:cs="Arial"/>
          <w:sz w:val="20"/>
          <w:szCs w:val="20"/>
        </w:rPr>
        <w:t>ndling 24/7 Production databases m</w:t>
      </w:r>
      <w:r w:rsidRPr="00736144">
        <w:rPr>
          <w:rFonts w:ascii="Arial" w:hAnsi="Arial" w:cs="Arial"/>
          <w:sz w:val="20"/>
          <w:szCs w:val="20"/>
        </w:rPr>
        <w:t>aintenance</w:t>
      </w:r>
      <w:r w:rsidR="003D3C02" w:rsidRPr="00736144">
        <w:rPr>
          <w:rFonts w:ascii="Arial" w:hAnsi="Arial" w:cs="Arial"/>
          <w:sz w:val="20"/>
          <w:szCs w:val="20"/>
        </w:rPr>
        <w:t xml:space="preserve"> and support</w:t>
      </w:r>
      <w:r w:rsidR="003E445A" w:rsidRPr="00736144">
        <w:rPr>
          <w:rFonts w:ascii="Arial" w:hAnsi="Arial" w:cs="Arial"/>
          <w:sz w:val="20"/>
          <w:szCs w:val="20"/>
        </w:rPr>
        <w:t>.</w:t>
      </w:r>
    </w:p>
    <w:p w14:paraId="369C33D2" w14:textId="77777777" w:rsidR="00036D42" w:rsidRPr="00736144" w:rsidRDefault="00000000" w:rsidP="00036D42">
      <w:pPr>
        <w:numPr>
          <w:ilvl w:val="0"/>
          <w:numId w:val="8"/>
        </w:numPr>
        <w:spacing w:after="0" w:line="288" w:lineRule="auto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Experience in </w:t>
      </w:r>
      <w:r w:rsidR="003D3C02" w:rsidRPr="00736144">
        <w:rPr>
          <w:rFonts w:ascii="Arial" w:hAnsi="Arial" w:cs="Arial"/>
          <w:b/>
          <w:color w:val="000000"/>
          <w:sz w:val="20"/>
          <w:szCs w:val="20"/>
        </w:rPr>
        <w:t xml:space="preserve">Database Installation </w:t>
      </w:r>
      <w:r w:rsidR="003D3C02" w:rsidRPr="00736144">
        <w:rPr>
          <w:rFonts w:ascii="Arial" w:hAnsi="Arial" w:cs="Arial"/>
          <w:color w:val="000000"/>
          <w:sz w:val="20"/>
          <w:szCs w:val="20"/>
        </w:rPr>
        <w:t>and</w:t>
      </w:r>
      <w:r w:rsidR="003D3C02" w:rsidRPr="00736144">
        <w:rPr>
          <w:rFonts w:ascii="Arial" w:hAnsi="Arial" w:cs="Arial"/>
          <w:b/>
          <w:color w:val="000000"/>
          <w:sz w:val="20"/>
          <w:szCs w:val="20"/>
        </w:rPr>
        <w:t xml:space="preserve"> Configuration</w:t>
      </w:r>
      <w:r w:rsidR="00C808EC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217CD04A" w14:textId="77777777" w:rsidR="00B365F2" w:rsidRPr="00736144" w:rsidRDefault="00000000" w:rsidP="00036D42">
      <w:pPr>
        <w:numPr>
          <w:ilvl w:val="0"/>
          <w:numId w:val="8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 xml:space="preserve">Managing </w:t>
      </w:r>
      <w:r w:rsidR="00B21D36" w:rsidRPr="00736144">
        <w:rPr>
          <w:rFonts w:ascii="Arial" w:hAnsi="Arial" w:cs="Arial"/>
          <w:b/>
          <w:sz w:val="20"/>
          <w:szCs w:val="20"/>
        </w:rPr>
        <w:t>Data files, Control files and R</w:t>
      </w:r>
      <w:r w:rsidRPr="00736144">
        <w:rPr>
          <w:rFonts w:ascii="Arial" w:hAnsi="Arial" w:cs="Arial"/>
          <w:b/>
          <w:sz w:val="20"/>
          <w:szCs w:val="20"/>
        </w:rPr>
        <w:t>edo</w:t>
      </w:r>
      <w:r w:rsidR="007A07A3">
        <w:rPr>
          <w:rFonts w:ascii="Arial" w:hAnsi="Arial" w:cs="Arial"/>
          <w:b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sz w:val="20"/>
          <w:szCs w:val="20"/>
        </w:rPr>
        <w:t>logs</w:t>
      </w:r>
      <w:r w:rsidR="003E445A" w:rsidRPr="00736144">
        <w:rPr>
          <w:rFonts w:ascii="Arial" w:hAnsi="Arial" w:cs="Arial"/>
          <w:b/>
          <w:sz w:val="20"/>
          <w:szCs w:val="20"/>
        </w:rPr>
        <w:t>.</w:t>
      </w:r>
      <w:r w:rsidR="0059419D">
        <w:rPr>
          <w:rFonts w:ascii="Arial" w:hAnsi="Arial" w:cs="Arial"/>
          <w:b/>
          <w:sz w:val="20"/>
          <w:szCs w:val="20"/>
        </w:rPr>
        <w:t xml:space="preserve"> </w:t>
      </w:r>
    </w:p>
    <w:p w14:paraId="4C4F67EC" w14:textId="77777777" w:rsidR="00036D42" w:rsidRPr="00736144" w:rsidRDefault="00000000" w:rsidP="00036D42">
      <w:pPr>
        <w:numPr>
          <w:ilvl w:val="0"/>
          <w:numId w:val="8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 xml:space="preserve">Exposure in </w:t>
      </w:r>
      <w:r w:rsidR="0058443C" w:rsidRPr="00736144">
        <w:rPr>
          <w:rFonts w:ascii="Arial" w:hAnsi="Arial" w:cs="Arial"/>
          <w:b/>
          <w:sz w:val="20"/>
          <w:szCs w:val="20"/>
        </w:rPr>
        <w:t xml:space="preserve">Tablespace Administration </w:t>
      </w:r>
      <w:r w:rsidR="0058443C" w:rsidRPr="00736144">
        <w:rPr>
          <w:rFonts w:ascii="Arial" w:hAnsi="Arial" w:cs="Arial"/>
          <w:sz w:val="20"/>
          <w:szCs w:val="20"/>
        </w:rPr>
        <w:t>and</w:t>
      </w:r>
      <w:r w:rsidRPr="00736144">
        <w:rPr>
          <w:rFonts w:ascii="Arial" w:hAnsi="Arial" w:cs="Arial"/>
          <w:b/>
          <w:sz w:val="20"/>
          <w:szCs w:val="20"/>
        </w:rPr>
        <w:t xml:space="preserve"> Us</w:t>
      </w:r>
      <w:r w:rsidR="0058443C" w:rsidRPr="00736144">
        <w:rPr>
          <w:rFonts w:ascii="Arial" w:hAnsi="Arial" w:cs="Arial"/>
          <w:b/>
          <w:sz w:val="20"/>
          <w:szCs w:val="20"/>
        </w:rPr>
        <w:t>er Management</w:t>
      </w:r>
      <w:r w:rsidR="003E445A" w:rsidRPr="00736144">
        <w:rPr>
          <w:rFonts w:ascii="Arial" w:hAnsi="Arial" w:cs="Arial"/>
          <w:b/>
          <w:sz w:val="20"/>
          <w:szCs w:val="20"/>
        </w:rPr>
        <w:t>.</w:t>
      </w:r>
    </w:p>
    <w:p w14:paraId="1D5295B0" w14:textId="77777777" w:rsidR="0012140D" w:rsidRPr="00736144" w:rsidRDefault="00000000" w:rsidP="0012140D">
      <w:pPr>
        <w:pStyle w:val="NormalLucidaSansUnicode"/>
        <w:numPr>
          <w:ilvl w:val="0"/>
          <w:numId w:val="8"/>
        </w:numPr>
        <w:suppressAutoHyphens w:val="0"/>
        <w:spacing w:line="360" w:lineRule="auto"/>
        <w:rPr>
          <w:rFonts w:ascii="Arial" w:hAnsi="Arial" w:cs="Arial"/>
        </w:rPr>
      </w:pPr>
      <w:bookmarkStart w:id="0" w:name="OLE_LINK1"/>
      <w:bookmarkStart w:id="1" w:name="OLE_LINK2"/>
      <w:r w:rsidRPr="00736144">
        <w:rPr>
          <w:rFonts w:ascii="Arial" w:hAnsi="Arial" w:cs="Arial"/>
        </w:rPr>
        <w:t xml:space="preserve">Database Refresh using </w:t>
      </w:r>
      <w:r w:rsidR="000D516F" w:rsidRPr="00736144">
        <w:rPr>
          <w:rFonts w:ascii="Arial" w:hAnsi="Arial" w:cs="Arial"/>
          <w:b/>
        </w:rPr>
        <w:t>Data</w:t>
      </w:r>
      <w:r w:rsidR="007A07A3">
        <w:rPr>
          <w:rFonts w:ascii="Arial" w:hAnsi="Arial" w:cs="Arial"/>
          <w:b/>
        </w:rPr>
        <w:t xml:space="preserve"> </w:t>
      </w:r>
      <w:r w:rsidR="000D516F" w:rsidRPr="00736144">
        <w:rPr>
          <w:rFonts w:ascii="Arial" w:hAnsi="Arial" w:cs="Arial"/>
          <w:b/>
        </w:rPr>
        <w:t>pump</w:t>
      </w:r>
      <w:r w:rsidRPr="00736144">
        <w:rPr>
          <w:rFonts w:ascii="Arial" w:hAnsi="Arial" w:cs="Arial"/>
        </w:rPr>
        <w:t xml:space="preserve"> and </w:t>
      </w:r>
      <w:r w:rsidRPr="00736144">
        <w:rPr>
          <w:rFonts w:ascii="Arial" w:hAnsi="Arial" w:cs="Arial"/>
          <w:b/>
        </w:rPr>
        <w:t>RMAN</w:t>
      </w:r>
      <w:r w:rsidRPr="00736144">
        <w:rPr>
          <w:rFonts w:ascii="Arial" w:hAnsi="Arial" w:cs="Arial"/>
        </w:rPr>
        <w:t xml:space="preserve"> cloning.</w:t>
      </w:r>
      <w:bookmarkEnd w:id="0"/>
      <w:bookmarkEnd w:id="1"/>
    </w:p>
    <w:p w14:paraId="04454952" w14:textId="77777777" w:rsidR="00036D42" w:rsidRPr="00736144" w:rsidRDefault="00000000" w:rsidP="00036D42">
      <w:pPr>
        <w:numPr>
          <w:ilvl w:val="0"/>
          <w:numId w:val="8"/>
        </w:numPr>
        <w:spacing w:after="0" w:line="288" w:lineRule="auto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 xml:space="preserve">Experience in </w:t>
      </w:r>
      <w:r w:rsidRPr="00736144">
        <w:rPr>
          <w:rFonts w:ascii="Arial" w:hAnsi="Arial" w:cs="Arial"/>
          <w:b/>
          <w:sz w:val="20"/>
          <w:szCs w:val="20"/>
        </w:rPr>
        <w:t xml:space="preserve">Logical and </w:t>
      </w:r>
      <w:r w:rsidR="00F30CFC" w:rsidRPr="00736144">
        <w:rPr>
          <w:rFonts w:ascii="Arial" w:hAnsi="Arial" w:cs="Arial"/>
          <w:b/>
          <w:sz w:val="20"/>
          <w:szCs w:val="20"/>
        </w:rPr>
        <w:t>Physical Backup and Restoration</w:t>
      </w:r>
      <w:r w:rsidR="003E445A" w:rsidRPr="00736144">
        <w:rPr>
          <w:rFonts w:ascii="Arial" w:hAnsi="Arial" w:cs="Arial"/>
          <w:b/>
          <w:sz w:val="20"/>
          <w:szCs w:val="20"/>
        </w:rPr>
        <w:t>.</w:t>
      </w:r>
    </w:p>
    <w:p w14:paraId="711A9418" w14:textId="77777777" w:rsidR="001C6D76" w:rsidRPr="00736144" w:rsidRDefault="00000000" w:rsidP="001339E0">
      <w:pPr>
        <w:numPr>
          <w:ilvl w:val="0"/>
          <w:numId w:val="8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 xml:space="preserve">Configured </w:t>
      </w:r>
      <w:r w:rsidRPr="00736144">
        <w:rPr>
          <w:rFonts w:ascii="Arial" w:hAnsi="Arial" w:cs="Arial"/>
          <w:b/>
          <w:sz w:val="20"/>
          <w:szCs w:val="20"/>
        </w:rPr>
        <w:t>Data Guard (Physical Standby database)</w:t>
      </w:r>
      <w:r w:rsidRPr="00736144">
        <w:rPr>
          <w:rFonts w:ascii="Arial" w:hAnsi="Arial" w:cs="Arial"/>
          <w:sz w:val="20"/>
          <w:szCs w:val="20"/>
        </w:rPr>
        <w:t xml:space="preserve"> for the pr</w:t>
      </w:r>
      <w:r w:rsidR="006D5D8E" w:rsidRPr="00736144">
        <w:rPr>
          <w:rFonts w:ascii="Arial" w:hAnsi="Arial" w:cs="Arial"/>
          <w:sz w:val="20"/>
          <w:szCs w:val="20"/>
        </w:rPr>
        <w:t>oduction database and tested</w:t>
      </w:r>
      <w:r w:rsidR="00B92B88">
        <w:rPr>
          <w:rFonts w:ascii="Arial" w:hAnsi="Arial" w:cs="Arial"/>
          <w:sz w:val="20"/>
          <w:szCs w:val="20"/>
        </w:rPr>
        <w:t xml:space="preserve"> </w:t>
      </w:r>
      <w:r w:rsidR="006D5D8E" w:rsidRPr="00736144">
        <w:rPr>
          <w:rFonts w:ascii="Arial" w:hAnsi="Arial" w:cs="Arial"/>
          <w:b/>
          <w:sz w:val="20"/>
          <w:szCs w:val="20"/>
        </w:rPr>
        <w:t xml:space="preserve">Switchover &amp; Switchback </w:t>
      </w:r>
      <w:r w:rsidR="00975A27" w:rsidRPr="00736144">
        <w:rPr>
          <w:rFonts w:ascii="Arial" w:hAnsi="Arial" w:cs="Arial"/>
          <w:sz w:val="20"/>
          <w:szCs w:val="20"/>
        </w:rPr>
        <w:t>and</w:t>
      </w:r>
      <w:r w:rsidR="001B4C1D" w:rsidRPr="00736144">
        <w:rPr>
          <w:rFonts w:ascii="Arial" w:hAnsi="Arial" w:cs="Arial"/>
          <w:b/>
          <w:sz w:val="20"/>
          <w:szCs w:val="20"/>
        </w:rPr>
        <w:t xml:space="preserve"> Activation of</w:t>
      </w:r>
      <w:r w:rsidRPr="00736144">
        <w:rPr>
          <w:rFonts w:ascii="Arial" w:hAnsi="Arial" w:cs="Arial"/>
          <w:b/>
          <w:sz w:val="20"/>
          <w:szCs w:val="20"/>
        </w:rPr>
        <w:t xml:space="preserve"> Standby </w:t>
      </w:r>
      <w:r w:rsidR="001B4C1D" w:rsidRPr="00736144">
        <w:rPr>
          <w:rFonts w:ascii="Arial" w:hAnsi="Arial" w:cs="Arial"/>
          <w:b/>
          <w:sz w:val="20"/>
          <w:szCs w:val="20"/>
        </w:rPr>
        <w:t>database</w:t>
      </w:r>
      <w:r w:rsidR="003E445A" w:rsidRPr="00736144">
        <w:rPr>
          <w:rFonts w:ascii="Arial" w:hAnsi="Arial" w:cs="Arial"/>
          <w:b/>
          <w:sz w:val="20"/>
          <w:szCs w:val="20"/>
        </w:rPr>
        <w:t>.</w:t>
      </w:r>
    </w:p>
    <w:p w14:paraId="23B05D99" w14:textId="77777777" w:rsidR="00E54B12" w:rsidRPr="00736144" w:rsidRDefault="00000000" w:rsidP="00E54B12">
      <w:pPr>
        <w:numPr>
          <w:ilvl w:val="0"/>
          <w:numId w:val="8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Configu</w:t>
      </w:r>
      <w:r w:rsidR="00894177" w:rsidRPr="00736144">
        <w:rPr>
          <w:rFonts w:ascii="Arial" w:hAnsi="Arial" w:cs="Arial"/>
          <w:sz w:val="20"/>
          <w:szCs w:val="20"/>
        </w:rPr>
        <w:t>red</w:t>
      </w:r>
      <w:r w:rsidR="00B92B88">
        <w:rPr>
          <w:rFonts w:ascii="Arial" w:hAnsi="Arial" w:cs="Arial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sz w:val="20"/>
          <w:szCs w:val="20"/>
        </w:rPr>
        <w:t>SNAPSHOT</w:t>
      </w:r>
      <w:r w:rsidR="00490F4C" w:rsidRPr="00736144">
        <w:rPr>
          <w:rFonts w:ascii="Arial" w:hAnsi="Arial" w:cs="Arial"/>
          <w:sz w:val="20"/>
          <w:szCs w:val="20"/>
        </w:rPr>
        <w:t xml:space="preserve"> standby database</w:t>
      </w:r>
      <w:r w:rsidRPr="00736144">
        <w:rPr>
          <w:rFonts w:ascii="Arial" w:hAnsi="Arial" w:cs="Arial"/>
          <w:sz w:val="20"/>
          <w:szCs w:val="20"/>
        </w:rPr>
        <w:t>.</w:t>
      </w:r>
    </w:p>
    <w:p w14:paraId="40037A3E" w14:textId="77777777" w:rsidR="00BF4292" w:rsidRPr="00736144" w:rsidRDefault="00000000" w:rsidP="00BF4292">
      <w:pPr>
        <w:pStyle w:val="NormalVerdana"/>
        <w:numPr>
          <w:ilvl w:val="0"/>
          <w:numId w:val="8"/>
        </w:numPr>
        <w:tabs>
          <w:tab w:val="left" w:pos="720"/>
        </w:tabs>
        <w:spacing w:line="360" w:lineRule="auto"/>
        <w:ind w:right="29"/>
        <w:rPr>
          <w:rStyle w:val="blackres"/>
          <w:rFonts w:ascii="Arial" w:hAnsi="Arial" w:cs="Arial"/>
        </w:rPr>
      </w:pPr>
      <w:r w:rsidRPr="00736144">
        <w:rPr>
          <w:rStyle w:val="blackres"/>
          <w:rFonts w:ascii="Arial" w:hAnsi="Arial" w:cs="Arial"/>
          <w:b/>
        </w:rPr>
        <w:t>Rebuilding</w:t>
      </w:r>
      <w:r w:rsidRPr="00736144">
        <w:rPr>
          <w:rStyle w:val="blackres"/>
          <w:rFonts w:ascii="Arial" w:hAnsi="Arial" w:cs="Arial"/>
        </w:rPr>
        <w:t xml:space="preserve"> the Indexes </w:t>
      </w:r>
      <w:r w:rsidR="00900FB7" w:rsidRPr="00736144">
        <w:rPr>
          <w:rStyle w:val="blackres"/>
          <w:rFonts w:ascii="Arial" w:hAnsi="Arial" w:cs="Arial"/>
        </w:rPr>
        <w:t>periodically</w:t>
      </w:r>
      <w:r w:rsidRPr="00736144">
        <w:rPr>
          <w:rStyle w:val="blackres"/>
          <w:rFonts w:ascii="Arial" w:hAnsi="Arial" w:cs="Arial"/>
        </w:rPr>
        <w:t>.</w:t>
      </w:r>
    </w:p>
    <w:p w14:paraId="6075772F" w14:textId="77777777" w:rsidR="00683934" w:rsidRPr="00736144" w:rsidRDefault="00000000" w:rsidP="00683934">
      <w:pPr>
        <w:pStyle w:val="NormalVerdana"/>
        <w:numPr>
          <w:ilvl w:val="0"/>
          <w:numId w:val="8"/>
        </w:numPr>
        <w:tabs>
          <w:tab w:val="left" w:pos="720"/>
        </w:tabs>
        <w:spacing w:line="360" w:lineRule="auto"/>
        <w:ind w:right="29"/>
        <w:rPr>
          <w:rFonts w:ascii="Arial" w:hAnsi="Arial" w:cs="Arial"/>
        </w:rPr>
      </w:pPr>
      <w:r w:rsidRPr="00736144">
        <w:rPr>
          <w:rFonts w:ascii="Arial" w:hAnsi="Arial" w:cs="Arial"/>
          <w:b/>
        </w:rPr>
        <w:t>Stats gathering</w:t>
      </w:r>
      <w:r w:rsidRPr="00736144">
        <w:rPr>
          <w:rFonts w:ascii="Arial" w:hAnsi="Arial" w:cs="Arial"/>
        </w:rPr>
        <w:t xml:space="preserve"> in order to improve the performance.</w:t>
      </w:r>
    </w:p>
    <w:p w14:paraId="156A3E0A" w14:textId="77777777" w:rsidR="00036D42" w:rsidRPr="00736144" w:rsidRDefault="00000000" w:rsidP="00B365F2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Maintaining and </w:t>
      </w:r>
      <w:r w:rsidR="00DD02B6" w:rsidRPr="00736144">
        <w:rPr>
          <w:rFonts w:ascii="Arial" w:hAnsi="Arial" w:cs="Arial"/>
          <w:color w:val="000000"/>
          <w:sz w:val="20"/>
          <w:szCs w:val="20"/>
        </w:rPr>
        <w:t xml:space="preserve">Monitoring </w:t>
      </w:r>
      <w:r w:rsidR="00DD02B6" w:rsidRPr="00736144">
        <w:rPr>
          <w:rFonts w:ascii="Arial" w:hAnsi="Arial" w:cs="Arial"/>
          <w:b/>
          <w:color w:val="000000"/>
          <w:sz w:val="20"/>
          <w:szCs w:val="20"/>
        </w:rPr>
        <w:t>RAC</w:t>
      </w:r>
      <w:r w:rsidR="00DD02B6" w:rsidRPr="00736144">
        <w:rPr>
          <w:rFonts w:ascii="Arial" w:hAnsi="Arial" w:cs="Arial"/>
          <w:color w:val="000000"/>
          <w:sz w:val="20"/>
          <w:szCs w:val="20"/>
        </w:rPr>
        <w:t xml:space="preserve"> instances using </w:t>
      </w:r>
      <w:r w:rsidR="00DD02B6" w:rsidRPr="00736144">
        <w:rPr>
          <w:rFonts w:ascii="Arial" w:hAnsi="Arial" w:cs="Arial"/>
          <w:b/>
          <w:color w:val="000000"/>
          <w:sz w:val="20"/>
          <w:szCs w:val="20"/>
        </w:rPr>
        <w:t>SRVCTL</w:t>
      </w:r>
      <w:r w:rsidR="00F1312F" w:rsidRPr="00736144">
        <w:rPr>
          <w:rFonts w:ascii="Arial" w:hAnsi="Arial" w:cs="Arial"/>
          <w:b/>
          <w:color w:val="000000"/>
          <w:sz w:val="20"/>
          <w:szCs w:val="20"/>
        </w:rPr>
        <w:t xml:space="preserve"> and CRSCTL</w:t>
      </w:r>
      <w:r w:rsidR="003E445A" w:rsidRPr="00736144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27DAB1B1" w14:textId="77777777" w:rsidR="006254AD" w:rsidRPr="00736144" w:rsidRDefault="00000000" w:rsidP="006254AD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Performed backups of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OCR and VOTING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DISK files.</w:t>
      </w:r>
    </w:p>
    <w:p w14:paraId="0BDFA5A7" w14:textId="77777777" w:rsidR="006D0395" w:rsidRPr="00736144" w:rsidRDefault="00000000" w:rsidP="006D0395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Good understanding in</w:t>
      </w:r>
      <w:r w:rsidR="0059419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Cache Fusion</w:t>
      </w:r>
      <w:r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1DE29CAF" w14:textId="77777777" w:rsidR="006D0395" w:rsidRPr="00736144" w:rsidRDefault="00000000" w:rsidP="006D0395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Good understanding in</w:t>
      </w:r>
      <w:r w:rsidR="0059419D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RAC Background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Processes.</w:t>
      </w:r>
    </w:p>
    <w:p w14:paraId="19A1B513" w14:textId="77777777" w:rsidR="00E54B12" w:rsidRPr="00736144" w:rsidRDefault="00000000" w:rsidP="00E54B12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Good knowledge in configuring services such as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TAF</w:t>
      </w:r>
      <w:r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6BAC6906" w14:textId="77777777" w:rsidR="00706A31" w:rsidRPr="00736144" w:rsidRDefault="00000000" w:rsidP="00B365F2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Provided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24x7 Remote/on-call production</w:t>
      </w:r>
      <w:r w:rsidR="00F31F93" w:rsidRPr="00736144">
        <w:rPr>
          <w:rFonts w:ascii="Arial" w:hAnsi="Arial" w:cs="Arial"/>
          <w:color w:val="000000"/>
          <w:sz w:val="20"/>
          <w:szCs w:val="20"/>
        </w:rPr>
        <w:t xml:space="preserve"> supports for</w:t>
      </w:r>
      <w:r w:rsidR="0059419D">
        <w:rPr>
          <w:rFonts w:ascii="Arial" w:hAnsi="Arial" w:cs="Arial"/>
          <w:color w:val="000000"/>
          <w:sz w:val="20"/>
          <w:szCs w:val="20"/>
        </w:rPr>
        <w:t xml:space="preserve"> </w:t>
      </w:r>
      <w:r w:rsidR="00F31F93" w:rsidRPr="00736144">
        <w:rPr>
          <w:rFonts w:ascii="Arial" w:hAnsi="Arial" w:cs="Arial"/>
          <w:b/>
          <w:color w:val="000000"/>
          <w:sz w:val="20"/>
          <w:szCs w:val="20"/>
        </w:rPr>
        <w:t>huge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 database</w:t>
      </w:r>
      <w:r w:rsidR="00F31F93" w:rsidRPr="00736144">
        <w:rPr>
          <w:rFonts w:ascii="Arial" w:hAnsi="Arial" w:cs="Arial"/>
          <w:b/>
          <w:color w:val="000000"/>
          <w:sz w:val="20"/>
          <w:szCs w:val="20"/>
        </w:rPr>
        <w:t>s</w:t>
      </w:r>
      <w:r w:rsidR="003E445A" w:rsidRPr="00736144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50460430" w14:textId="77777777" w:rsidR="00F31F93" w:rsidRPr="00736144" w:rsidRDefault="00000000" w:rsidP="00E4397C">
      <w:pPr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Having Good experience in applying patches to the database like CPU Patch, PSU patch, One-off Patch version level. </w:t>
      </w:r>
    </w:p>
    <w:p w14:paraId="291B8CC4" w14:textId="77777777" w:rsidR="00683934" w:rsidRPr="00736144" w:rsidRDefault="00000000" w:rsidP="00E4397C">
      <w:pPr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Support and ensures that the health and conditions of all the databases are in normal state.</w:t>
      </w:r>
    </w:p>
    <w:p w14:paraId="20F40130" w14:textId="77777777" w:rsidR="00D62363" w:rsidRPr="00736144" w:rsidRDefault="00000000" w:rsidP="003E4966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Excellent Team player to work in conjunction with developers and team members &amp; projects and in the maintenance of Quality standards in Projects.</w:t>
      </w:r>
    </w:p>
    <w:p w14:paraId="4BDE5AF0" w14:textId="77777777" w:rsidR="003E4966" w:rsidRPr="00736144" w:rsidRDefault="003E4966" w:rsidP="003E4966">
      <w:pPr>
        <w:pStyle w:val="ListParagraph"/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</w:p>
    <w:p w14:paraId="2C53947D" w14:textId="77777777" w:rsidR="004D17ED" w:rsidRPr="00736144" w:rsidRDefault="00000000">
      <w:pPr>
        <w:spacing w:after="0" w:line="288" w:lineRule="auto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br w:type="page"/>
      </w:r>
    </w:p>
    <w:p w14:paraId="1D743716" w14:textId="77777777" w:rsidR="00416BCD" w:rsidRPr="00736144" w:rsidRDefault="00000000">
      <w:pPr>
        <w:spacing w:after="0" w:line="288" w:lineRule="auto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lastRenderedPageBreak/>
        <w:t>ACADEMIC PROFILE:</w:t>
      </w:r>
    </w:p>
    <w:p w14:paraId="0E71F8E6" w14:textId="77777777" w:rsidR="00717075" w:rsidRPr="00736144" w:rsidRDefault="00000000" w:rsidP="00717075">
      <w:pPr>
        <w:spacing w:after="0" w:line="288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60D1" w14:paraId="4663847B" w14:textId="77777777" w:rsidTr="00717075">
        <w:tc>
          <w:tcPr>
            <w:tcW w:w="1870" w:type="dxa"/>
          </w:tcPr>
          <w:p w14:paraId="456641FB" w14:textId="77777777" w:rsidR="00717075" w:rsidRPr="00717075" w:rsidRDefault="00000000" w:rsidP="00717075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Degree</w:t>
            </w:r>
          </w:p>
        </w:tc>
        <w:tc>
          <w:tcPr>
            <w:tcW w:w="1870" w:type="dxa"/>
          </w:tcPr>
          <w:p w14:paraId="7EFE1D63" w14:textId="77777777" w:rsidR="00717075" w:rsidRPr="00717075" w:rsidRDefault="00000000" w:rsidP="00717075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Institute</w:t>
            </w:r>
          </w:p>
        </w:tc>
        <w:tc>
          <w:tcPr>
            <w:tcW w:w="1870" w:type="dxa"/>
          </w:tcPr>
          <w:p w14:paraId="75BA4BAF" w14:textId="77777777" w:rsidR="00717075" w:rsidRPr="00717075" w:rsidRDefault="00000000" w:rsidP="00717075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University</w:t>
            </w:r>
          </w:p>
        </w:tc>
        <w:tc>
          <w:tcPr>
            <w:tcW w:w="1870" w:type="dxa"/>
          </w:tcPr>
          <w:p w14:paraId="06F667FF" w14:textId="77777777" w:rsidR="00717075" w:rsidRPr="00717075" w:rsidRDefault="00000000" w:rsidP="00717075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Year of passing</w:t>
            </w:r>
          </w:p>
        </w:tc>
        <w:tc>
          <w:tcPr>
            <w:tcW w:w="1870" w:type="dxa"/>
          </w:tcPr>
          <w:p w14:paraId="36005902" w14:textId="77777777" w:rsidR="00717075" w:rsidRPr="00717075" w:rsidRDefault="00000000" w:rsidP="00717075">
            <w:pPr>
              <w:spacing w:after="0" w:line="288" w:lineRule="auto"/>
              <w:rPr>
                <w:b/>
                <w:bCs/>
              </w:rPr>
            </w:pPr>
            <w:r w:rsidRPr="00717075">
              <w:rPr>
                <w:b/>
                <w:bCs/>
              </w:rPr>
              <w:t>Percentage</w:t>
            </w:r>
          </w:p>
        </w:tc>
      </w:tr>
      <w:tr w:rsidR="006560D1" w14:paraId="54EA3BC9" w14:textId="77777777" w:rsidTr="00717075">
        <w:trPr>
          <w:trHeight w:val="1088"/>
        </w:trPr>
        <w:tc>
          <w:tcPr>
            <w:tcW w:w="1870" w:type="dxa"/>
          </w:tcPr>
          <w:p w14:paraId="72DE4BF4" w14:textId="77777777" w:rsidR="00717075" w:rsidRPr="00717075" w:rsidRDefault="00000000" w:rsidP="00717075">
            <w:pPr>
              <w:spacing w:after="0" w:line="288" w:lineRule="auto"/>
            </w:pPr>
            <w:proofErr w:type="spellStart"/>
            <w:proofErr w:type="gramStart"/>
            <w:r w:rsidRPr="00717075">
              <w:t>B.Sc</w:t>
            </w:r>
            <w:proofErr w:type="spellEnd"/>
            <w:proofErr w:type="gramEnd"/>
            <w:r w:rsidRPr="00717075">
              <w:t xml:space="preserve"> </w:t>
            </w:r>
          </w:p>
        </w:tc>
        <w:tc>
          <w:tcPr>
            <w:tcW w:w="1870" w:type="dxa"/>
          </w:tcPr>
          <w:p w14:paraId="5514D7B6" w14:textId="77777777" w:rsidR="00717075" w:rsidRPr="00717075" w:rsidRDefault="00000000" w:rsidP="00717075">
            <w:pPr>
              <w:spacing w:after="0" w:line="288" w:lineRule="auto"/>
            </w:pPr>
            <w:proofErr w:type="spellStart"/>
            <w:r w:rsidRPr="00717075">
              <w:t>Sree</w:t>
            </w:r>
            <w:proofErr w:type="spellEnd"/>
            <w:r w:rsidRPr="00717075">
              <w:t xml:space="preserve"> </w:t>
            </w:r>
            <w:proofErr w:type="spellStart"/>
            <w:r w:rsidRPr="00717075">
              <w:t>Vidyanikethan</w:t>
            </w:r>
            <w:proofErr w:type="spellEnd"/>
            <w:r w:rsidRPr="00717075">
              <w:t xml:space="preserve"> Degree College, </w:t>
            </w:r>
            <w:proofErr w:type="spellStart"/>
            <w:r w:rsidRPr="00717075">
              <w:t>Tiruptati</w:t>
            </w:r>
            <w:proofErr w:type="spellEnd"/>
          </w:p>
        </w:tc>
        <w:tc>
          <w:tcPr>
            <w:tcW w:w="1870" w:type="dxa"/>
          </w:tcPr>
          <w:p w14:paraId="1BA43590" w14:textId="77777777" w:rsidR="00717075" w:rsidRPr="00717075" w:rsidRDefault="00000000" w:rsidP="00717075">
            <w:pPr>
              <w:spacing w:after="0" w:line="288" w:lineRule="auto"/>
            </w:pPr>
            <w:r w:rsidRPr="00717075">
              <w:t xml:space="preserve">Sri Venkateshwara University, Tirupati. </w:t>
            </w:r>
          </w:p>
        </w:tc>
        <w:tc>
          <w:tcPr>
            <w:tcW w:w="1870" w:type="dxa"/>
          </w:tcPr>
          <w:p w14:paraId="05A7A3FE" w14:textId="77777777" w:rsidR="00717075" w:rsidRPr="00717075" w:rsidRDefault="00000000" w:rsidP="00717075">
            <w:pPr>
              <w:spacing w:after="0" w:line="288" w:lineRule="auto"/>
            </w:pPr>
            <w:r w:rsidRPr="00717075">
              <w:t>2018</w:t>
            </w:r>
          </w:p>
        </w:tc>
        <w:tc>
          <w:tcPr>
            <w:tcW w:w="1870" w:type="dxa"/>
          </w:tcPr>
          <w:p w14:paraId="0B4AF01D" w14:textId="77777777" w:rsidR="00717075" w:rsidRPr="00717075" w:rsidRDefault="00000000" w:rsidP="00717075">
            <w:pPr>
              <w:spacing w:after="0" w:line="288" w:lineRule="auto"/>
            </w:pPr>
            <w:r w:rsidRPr="00717075">
              <w:t>7</w:t>
            </w:r>
            <w:r w:rsidR="00252B04">
              <w:t>0</w:t>
            </w:r>
            <w:r w:rsidRPr="00717075">
              <w:t>%</w:t>
            </w:r>
          </w:p>
        </w:tc>
      </w:tr>
      <w:tr w:rsidR="006560D1" w14:paraId="560C7DF7" w14:textId="77777777" w:rsidTr="00717075">
        <w:tc>
          <w:tcPr>
            <w:tcW w:w="1870" w:type="dxa"/>
          </w:tcPr>
          <w:p w14:paraId="39047127" w14:textId="77777777" w:rsidR="00717075" w:rsidRPr="00717075" w:rsidRDefault="00000000" w:rsidP="00717075">
            <w:pPr>
              <w:spacing w:after="0" w:line="288" w:lineRule="auto"/>
            </w:pPr>
            <w:r w:rsidRPr="00717075">
              <w:t>MEC</w:t>
            </w:r>
          </w:p>
        </w:tc>
        <w:tc>
          <w:tcPr>
            <w:tcW w:w="1870" w:type="dxa"/>
          </w:tcPr>
          <w:p w14:paraId="7A75A48E" w14:textId="77777777" w:rsidR="00717075" w:rsidRPr="00717075" w:rsidRDefault="00000000" w:rsidP="00717075">
            <w:pPr>
              <w:spacing w:after="0" w:line="288" w:lineRule="auto"/>
            </w:pPr>
            <w:proofErr w:type="spellStart"/>
            <w:r w:rsidRPr="00717075">
              <w:t>Vijayam</w:t>
            </w:r>
            <w:proofErr w:type="spellEnd"/>
            <w:r w:rsidRPr="00717075">
              <w:t xml:space="preserve"> Jr College, Chittoor.</w:t>
            </w:r>
          </w:p>
        </w:tc>
        <w:tc>
          <w:tcPr>
            <w:tcW w:w="1870" w:type="dxa"/>
          </w:tcPr>
          <w:p w14:paraId="0E36CF0E" w14:textId="77777777" w:rsidR="00717075" w:rsidRPr="00717075" w:rsidRDefault="00000000" w:rsidP="00717075">
            <w:pPr>
              <w:spacing w:after="0" w:line="288" w:lineRule="auto"/>
            </w:pPr>
            <w:r w:rsidRPr="00717075">
              <w:t>Board of Intermediate Education, AP.</w:t>
            </w:r>
          </w:p>
        </w:tc>
        <w:tc>
          <w:tcPr>
            <w:tcW w:w="1870" w:type="dxa"/>
          </w:tcPr>
          <w:p w14:paraId="67B1FC1D" w14:textId="77777777" w:rsidR="00717075" w:rsidRPr="00717075" w:rsidRDefault="00000000" w:rsidP="00717075">
            <w:pPr>
              <w:spacing w:after="0" w:line="288" w:lineRule="auto"/>
            </w:pPr>
            <w:r w:rsidRPr="00717075">
              <w:t>2015</w:t>
            </w:r>
          </w:p>
        </w:tc>
        <w:tc>
          <w:tcPr>
            <w:tcW w:w="1870" w:type="dxa"/>
          </w:tcPr>
          <w:p w14:paraId="3221CEEF" w14:textId="77777777" w:rsidR="00717075" w:rsidRPr="00717075" w:rsidRDefault="00000000" w:rsidP="00717075">
            <w:pPr>
              <w:spacing w:after="0" w:line="288" w:lineRule="auto"/>
            </w:pPr>
            <w:r w:rsidRPr="00717075">
              <w:t>79%</w:t>
            </w:r>
          </w:p>
        </w:tc>
      </w:tr>
      <w:tr w:rsidR="006560D1" w14:paraId="3CFCB34A" w14:textId="77777777" w:rsidTr="00717075">
        <w:tc>
          <w:tcPr>
            <w:tcW w:w="1870" w:type="dxa"/>
          </w:tcPr>
          <w:p w14:paraId="38495016" w14:textId="77777777" w:rsidR="00717075" w:rsidRPr="00717075" w:rsidRDefault="00000000" w:rsidP="00717075">
            <w:pPr>
              <w:spacing w:after="0" w:line="288" w:lineRule="auto"/>
            </w:pPr>
            <w:r w:rsidRPr="00717075">
              <w:t>SSC</w:t>
            </w:r>
          </w:p>
        </w:tc>
        <w:tc>
          <w:tcPr>
            <w:tcW w:w="1870" w:type="dxa"/>
          </w:tcPr>
          <w:p w14:paraId="6F923049" w14:textId="77777777" w:rsidR="00717075" w:rsidRPr="00717075" w:rsidRDefault="00000000" w:rsidP="00717075">
            <w:pPr>
              <w:spacing w:after="0" w:line="288" w:lineRule="auto"/>
            </w:pPr>
            <w:proofErr w:type="spellStart"/>
            <w:r w:rsidRPr="00717075">
              <w:t>Camford</w:t>
            </w:r>
            <w:proofErr w:type="spellEnd"/>
            <w:r w:rsidRPr="00717075">
              <w:t xml:space="preserve"> English Medium High School, Chittoor.</w:t>
            </w:r>
          </w:p>
        </w:tc>
        <w:tc>
          <w:tcPr>
            <w:tcW w:w="1870" w:type="dxa"/>
          </w:tcPr>
          <w:p w14:paraId="5653479F" w14:textId="77777777" w:rsidR="00717075" w:rsidRPr="00717075" w:rsidRDefault="00000000" w:rsidP="00717075">
            <w:pPr>
              <w:spacing w:after="0" w:line="288" w:lineRule="auto"/>
            </w:pPr>
            <w:r>
              <w:t>Boar of Secondary Education, AP.</w:t>
            </w:r>
          </w:p>
        </w:tc>
        <w:tc>
          <w:tcPr>
            <w:tcW w:w="1870" w:type="dxa"/>
          </w:tcPr>
          <w:p w14:paraId="53EF7634" w14:textId="77777777" w:rsidR="00717075" w:rsidRPr="00717075" w:rsidRDefault="00000000" w:rsidP="00717075">
            <w:pPr>
              <w:spacing w:after="0" w:line="288" w:lineRule="auto"/>
            </w:pPr>
            <w:r w:rsidRPr="00717075">
              <w:t>2013</w:t>
            </w:r>
          </w:p>
        </w:tc>
        <w:tc>
          <w:tcPr>
            <w:tcW w:w="1870" w:type="dxa"/>
          </w:tcPr>
          <w:p w14:paraId="249681C2" w14:textId="77777777" w:rsidR="00717075" w:rsidRPr="00717075" w:rsidRDefault="00000000" w:rsidP="00717075">
            <w:pPr>
              <w:spacing w:after="0" w:line="288" w:lineRule="auto"/>
            </w:pPr>
            <w:r w:rsidRPr="00717075">
              <w:t>92%</w:t>
            </w:r>
          </w:p>
        </w:tc>
      </w:tr>
    </w:tbl>
    <w:p w14:paraId="4576E01F" w14:textId="77777777" w:rsidR="00D734CC" w:rsidRPr="00736144" w:rsidRDefault="00D734CC" w:rsidP="000D7574">
      <w:pPr>
        <w:tabs>
          <w:tab w:val="left" w:pos="4215"/>
        </w:tabs>
        <w:spacing w:after="0" w:line="288" w:lineRule="auto"/>
        <w:rPr>
          <w:rFonts w:ascii="Arial" w:hAnsi="Arial" w:cs="Arial"/>
          <w:b/>
          <w:sz w:val="20"/>
          <w:szCs w:val="20"/>
        </w:rPr>
      </w:pPr>
    </w:p>
    <w:p w14:paraId="7C80CE9D" w14:textId="77777777" w:rsidR="00B365F2" w:rsidRPr="00736144" w:rsidRDefault="00000000" w:rsidP="000D7574">
      <w:pPr>
        <w:tabs>
          <w:tab w:val="left" w:pos="4215"/>
        </w:tabs>
        <w:spacing w:after="0" w:line="288" w:lineRule="auto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ab/>
      </w:r>
    </w:p>
    <w:p w14:paraId="74835691" w14:textId="77777777" w:rsidR="00D3113F" w:rsidRPr="00736144" w:rsidRDefault="00000000" w:rsidP="00DC0413">
      <w:pPr>
        <w:spacing w:after="0" w:line="288" w:lineRule="auto"/>
        <w:rPr>
          <w:rFonts w:ascii="Arial" w:hAnsi="Arial" w:cs="Arial"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COMPUTER SKILLS</w:t>
      </w:r>
      <w:r w:rsidR="00DC0413" w:rsidRPr="00736144">
        <w:rPr>
          <w:rFonts w:ascii="Arial" w:hAnsi="Arial" w:cs="Arial"/>
          <w:sz w:val="20"/>
          <w:szCs w:val="20"/>
          <w:u w:val="single"/>
        </w:rPr>
        <w:t>:</w:t>
      </w:r>
      <w:r w:rsidR="00373CFA" w:rsidRPr="00736144">
        <w:rPr>
          <w:rFonts w:ascii="Arial" w:hAnsi="Arial" w:cs="Arial"/>
          <w:sz w:val="20"/>
          <w:szCs w:val="20"/>
          <w:u w:val="single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1"/>
        <w:gridCol w:w="6449"/>
      </w:tblGrid>
      <w:tr w:rsidR="006560D1" w14:paraId="29E48779" w14:textId="77777777" w:rsidTr="008B0C01">
        <w:tc>
          <w:tcPr>
            <w:tcW w:w="2943" w:type="dxa"/>
          </w:tcPr>
          <w:p w14:paraId="6D9CEA7D" w14:textId="77777777" w:rsidR="00D3113F" w:rsidRPr="00736144" w:rsidRDefault="00000000" w:rsidP="008B0C01">
            <w:pPr>
              <w:spacing w:after="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6144">
              <w:rPr>
                <w:rFonts w:ascii="Arial" w:hAnsi="Arial" w:cs="Arial"/>
                <w:b/>
                <w:sz w:val="20"/>
                <w:szCs w:val="20"/>
              </w:rPr>
              <w:t>Operating System</w:t>
            </w:r>
          </w:p>
        </w:tc>
        <w:tc>
          <w:tcPr>
            <w:tcW w:w="6633" w:type="dxa"/>
          </w:tcPr>
          <w:p w14:paraId="37DCBA51" w14:textId="77777777" w:rsidR="00D3113F" w:rsidRPr="00736144" w:rsidRDefault="00000000" w:rsidP="008C6B63">
            <w:pPr>
              <w:spacing w:after="0" w:line="288" w:lineRule="auto"/>
              <w:rPr>
                <w:rFonts w:ascii="Arial" w:hAnsi="Arial" w:cs="Arial"/>
                <w:sz w:val="20"/>
                <w:szCs w:val="20"/>
              </w:rPr>
            </w:pPr>
            <w:r w:rsidRPr="00736144">
              <w:rPr>
                <w:rFonts w:ascii="Arial" w:hAnsi="Arial" w:cs="Arial"/>
                <w:color w:val="000000"/>
                <w:sz w:val="20"/>
                <w:szCs w:val="20"/>
              </w:rPr>
              <w:t>Red Hat Linux, Sun Solaris</w:t>
            </w:r>
            <w:r w:rsidR="00D466FC" w:rsidRPr="00736144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9A3DD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466FC" w:rsidRPr="00736144">
              <w:rPr>
                <w:rFonts w:ascii="Arial" w:hAnsi="Arial" w:cs="Arial"/>
                <w:color w:val="000000"/>
                <w:sz w:val="20"/>
                <w:szCs w:val="20"/>
              </w:rPr>
              <w:t>W</w:t>
            </w:r>
            <w:r w:rsidRPr="00736144">
              <w:rPr>
                <w:rFonts w:ascii="Arial" w:hAnsi="Arial" w:cs="Arial"/>
                <w:color w:val="000000"/>
                <w:sz w:val="20"/>
                <w:szCs w:val="20"/>
              </w:rPr>
              <w:t>indows &amp;</w:t>
            </w:r>
            <w:r w:rsidR="00D466FC" w:rsidRPr="00736144">
              <w:rPr>
                <w:rFonts w:ascii="Arial" w:hAnsi="Arial" w:cs="Arial"/>
                <w:color w:val="000000"/>
                <w:sz w:val="20"/>
                <w:szCs w:val="20"/>
              </w:rPr>
              <w:t>IBM AIX</w:t>
            </w:r>
          </w:p>
        </w:tc>
      </w:tr>
      <w:tr w:rsidR="006560D1" w14:paraId="259C92D8" w14:textId="77777777" w:rsidTr="008B0C01">
        <w:tc>
          <w:tcPr>
            <w:tcW w:w="2943" w:type="dxa"/>
          </w:tcPr>
          <w:p w14:paraId="3F2E02D3" w14:textId="77777777" w:rsidR="00D3113F" w:rsidRPr="00736144" w:rsidRDefault="00000000" w:rsidP="008B0C01">
            <w:pPr>
              <w:spacing w:after="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6144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Databases/DBMS</w:t>
            </w:r>
          </w:p>
        </w:tc>
        <w:tc>
          <w:tcPr>
            <w:tcW w:w="6633" w:type="dxa"/>
          </w:tcPr>
          <w:p w14:paraId="632F38A2" w14:textId="77777777" w:rsidR="00D3113F" w:rsidRPr="00736144" w:rsidRDefault="00000000" w:rsidP="008B0C01">
            <w:pPr>
              <w:spacing w:after="0" w:line="288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Oracle </w:t>
            </w:r>
            <w:r w:rsidR="00E60658" w:rsidRPr="00736144">
              <w:rPr>
                <w:rFonts w:ascii="Arial" w:hAnsi="Arial" w:cs="Arial"/>
                <w:sz w:val="20"/>
                <w:szCs w:val="20"/>
              </w:rPr>
              <w:t xml:space="preserve">11g/12c </w:t>
            </w:r>
            <w:r w:rsidR="00851822">
              <w:rPr>
                <w:rFonts w:ascii="Arial" w:hAnsi="Arial" w:cs="Arial"/>
                <w:sz w:val="20"/>
                <w:szCs w:val="20"/>
              </w:rPr>
              <w:t>/19c</w:t>
            </w:r>
          </w:p>
        </w:tc>
      </w:tr>
      <w:tr w:rsidR="006560D1" w14:paraId="157235D4" w14:textId="77777777" w:rsidTr="008B0C01">
        <w:tc>
          <w:tcPr>
            <w:tcW w:w="2943" w:type="dxa"/>
          </w:tcPr>
          <w:p w14:paraId="02BA22D8" w14:textId="77777777" w:rsidR="00D3113F" w:rsidRPr="00736144" w:rsidRDefault="00000000" w:rsidP="008B0C01">
            <w:pPr>
              <w:spacing w:after="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6144">
              <w:rPr>
                <w:rFonts w:ascii="Arial" w:hAnsi="Arial" w:cs="Arial"/>
                <w:b/>
                <w:sz w:val="20"/>
                <w:szCs w:val="20"/>
              </w:rPr>
              <w:t>Database Administration</w:t>
            </w:r>
          </w:p>
        </w:tc>
        <w:tc>
          <w:tcPr>
            <w:tcW w:w="6633" w:type="dxa"/>
          </w:tcPr>
          <w:p w14:paraId="39D758B0" w14:textId="77777777" w:rsidR="00D3113F" w:rsidRPr="00736144" w:rsidRDefault="00000000" w:rsidP="008B0C01">
            <w:pPr>
              <w:spacing w:after="0" w:line="288" w:lineRule="auto"/>
              <w:rPr>
                <w:rFonts w:ascii="Arial" w:hAnsi="Arial" w:cs="Arial"/>
                <w:sz w:val="20"/>
                <w:szCs w:val="20"/>
              </w:rPr>
            </w:pPr>
            <w:r w:rsidRPr="00736144">
              <w:rPr>
                <w:rFonts w:ascii="Arial" w:hAnsi="Arial" w:cs="Arial"/>
                <w:sz w:val="20"/>
                <w:szCs w:val="20"/>
              </w:rPr>
              <w:t>Database architecture, Administration, Backup &amp;Recovery, Cloning, Installation, Creation, Data Guard</w:t>
            </w:r>
            <w:r w:rsidR="003A0055" w:rsidRPr="00736144">
              <w:rPr>
                <w:rFonts w:ascii="Arial" w:hAnsi="Arial" w:cs="Arial"/>
                <w:sz w:val="20"/>
                <w:szCs w:val="20"/>
              </w:rPr>
              <w:t>, RAC</w:t>
            </w:r>
          </w:p>
        </w:tc>
      </w:tr>
      <w:tr w:rsidR="006560D1" w14:paraId="43DA93DF" w14:textId="77777777" w:rsidTr="008B0C01">
        <w:tc>
          <w:tcPr>
            <w:tcW w:w="2943" w:type="dxa"/>
          </w:tcPr>
          <w:p w14:paraId="5987C0FC" w14:textId="77777777" w:rsidR="00D3113F" w:rsidRPr="00736144" w:rsidRDefault="00000000" w:rsidP="008B0C01">
            <w:pPr>
              <w:spacing w:after="0" w:line="288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36144">
              <w:rPr>
                <w:rFonts w:ascii="Arial" w:hAnsi="Arial" w:cs="Arial"/>
                <w:b/>
                <w:sz w:val="20"/>
                <w:szCs w:val="20"/>
              </w:rPr>
              <w:t>Tools &amp; Utilities</w:t>
            </w:r>
          </w:p>
        </w:tc>
        <w:tc>
          <w:tcPr>
            <w:tcW w:w="6633" w:type="dxa"/>
          </w:tcPr>
          <w:p w14:paraId="48035B83" w14:textId="77777777" w:rsidR="00D3113F" w:rsidRPr="00736144" w:rsidRDefault="00000000" w:rsidP="00B8221F">
            <w:pPr>
              <w:spacing w:after="0" w:line="288" w:lineRule="auto"/>
              <w:rPr>
                <w:rFonts w:ascii="Arial" w:hAnsi="Arial" w:cs="Arial"/>
                <w:sz w:val="20"/>
                <w:szCs w:val="20"/>
              </w:rPr>
            </w:pPr>
            <w:r w:rsidRPr="00736144">
              <w:rPr>
                <w:rFonts w:ascii="Arial" w:hAnsi="Arial" w:cs="Arial"/>
                <w:sz w:val="20"/>
                <w:szCs w:val="20"/>
              </w:rPr>
              <w:t xml:space="preserve">PUTTY, Export/Import, </w:t>
            </w:r>
            <w:proofErr w:type="spellStart"/>
            <w:r w:rsidRPr="00736144">
              <w:rPr>
                <w:rFonts w:ascii="Arial" w:hAnsi="Arial" w:cs="Arial"/>
                <w:sz w:val="20"/>
                <w:szCs w:val="20"/>
              </w:rPr>
              <w:t>expdp</w:t>
            </w:r>
            <w:proofErr w:type="spellEnd"/>
            <w:r w:rsidRPr="0073614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36144">
              <w:rPr>
                <w:rFonts w:ascii="Arial" w:hAnsi="Arial" w:cs="Arial"/>
                <w:sz w:val="20"/>
                <w:szCs w:val="20"/>
              </w:rPr>
              <w:t>impdp</w:t>
            </w:r>
            <w:proofErr w:type="spellEnd"/>
            <w:r w:rsidRPr="00736144">
              <w:rPr>
                <w:rFonts w:ascii="Arial" w:hAnsi="Arial" w:cs="Arial"/>
                <w:sz w:val="20"/>
                <w:szCs w:val="20"/>
              </w:rPr>
              <w:t xml:space="preserve"> (data pump), RMAN, </w:t>
            </w:r>
            <w:proofErr w:type="gramStart"/>
            <w:r w:rsidRPr="00736144">
              <w:rPr>
                <w:rFonts w:ascii="Arial" w:hAnsi="Arial" w:cs="Arial"/>
                <w:sz w:val="20"/>
                <w:szCs w:val="20"/>
              </w:rPr>
              <w:t>Oracle  Enterprise</w:t>
            </w:r>
            <w:proofErr w:type="gramEnd"/>
            <w:r w:rsidRPr="00736144">
              <w:rPr>
                <w:rFonts w:ascii="Arial" w:hAnsi="Arial" w:cs="Arial"/>
                <w:sz w:val="20"/>
                <w:szCs w:val="20"/>
              </w:rPr>
              <w:t xml:space="preserve"> manager,</w:t>
            </w:r>
            <w:r w:rsidR="00BA5184" w:rsidRPr="00736144">
              <w:rPr>
                <w:rFonts w:ascii="Arial" w:hAnsi="Arial" w:cs="Arial"/>
                <w:sz w:val="20"/>
                <w:szCs w:val="20"/>
              </w:rPr>
              <w:t xml:space="preserve"> DBCA, ASMCA, NETCA,</w:t>
            </w:r>
            <w:r w:rsidRPr="007361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3DD7" w:rsidRPr="00736144">
              <w:rPr>
                <w:rFonts w:ascii="Arial" w:hAnsi="Arial" w:cs="Arial"/>
                <w:sz w:val="20"/>
                <w:szCs w:val="20"/>
              </w:rPr>
              <w:t>Log miner</w:t>
            </w:r>
            <w:r w:rsidRPr="00736144">
              <w:rPr>
                <w:rFonts w:ascii="Arial" w:hAnsi="Arial" w:cs="Arial"/>
                <w:sz w:val="20"/>
                <w:szCs w:val="20"/>
              </w:rPr>
              <w:t>, SRVCTL,</w:t>
            </w:r>
            <w:r w:rsidR="009A3D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8221F" w:rsidRPr="00736144">
              <w:rPr>
                <w:rFonts w:ascii="Arial" w:hAnsi="Arial" w:cs="Arial"/>
                <w:sz w:val="20"/>
                <w:szCs w:val="20"/>
              </w:rPr>
              <w:t>CRSCTL,</w:t>
            </w:r>
            <w:r w:rsidR="009A3D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B8221F" w:rsidRPr="00736144">
              <w:rPr>
                <w:rFonts w:ascii="Arial" w:hAnsi="Arial" w:cs="Arial"/>
                <w:sz w:val="20"/>
                <w:szCs w:val="20"/>
              </w:rPr>
              <w:t>ADRCI,DBNEWID</w:t>
            </w:r>
            <w:r w:rsidR="009A3D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21F" w:rsidRPr="00736144">
              <w:rPr>
                <w:rFonts w:ascii="Arial" w:hAnsi="Arial" w:cs="Arial"/>
                <w:sz w:val="20"/>
                <w:szCs w:val="20"/>
              </w:rPr>
              <w:t>,Toad,</w:t>
            </w:r>
            <w:r w:rsidR="009A3D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21F" w:rsidRPr="00736144">
              <w:rPr>
                <w:rFonts w:ascii="Arial" w:hAnsi="Arial" w:cs="Arial"/>
                <w:sz w:val="20"/>
                <w:szCs w:val="20"/>
              </w:rPr>
              <w:t>KPROOF</w:t>
            </w:r>
            <w:r w:rsidR="008C6B63" w:rsidRPr="00736144">
              <w:rPr>
                <w:rFonts w:ascii="Arial" w:hAnsi="Arial" w:cs="Arial"/>
                <w:sz w:val="20"/>
                <w:szCs w:val="20"/>
              </w:rPr>
              <w:t>,SQL Developer</w:t>
            </w:r>
          </w:p>
        </w:tc>
      </w:tr>
    </w:tbl>
    <w:p w14:paraId="33679F57" w14:textId="77777777" w:rsidR="00F6309E" w:rsidRPr="00736144" w:rsidRDefault="00F6309E">
      <w:pPr>
        <w:spacing w:after="0" w:line="100" w:lineRule="atLeast"/>
        <w:rPr>
          <w:rFonts w:ascii="Arial" w:hAnsi="Arial" w:cs="Arial"/>
          <w:b/>
          <w:sz w:val="20"/>
          <w:szCs w:val="20"/>
        </w:rPr>
      </w:pPr>
    </w:p>
    <w:p w14:paraId="29589177" w14:textId="77777777" w:rsidR="00D734CC" w:rsidRPr="00736144" w:rsidRDefault="00D734CC">
      <w:pPr>
        <w:spacing w:after="0" w:line="100" w:lineRule="atLeast"/>
        <w:rPr>
          <w:rFonts w:ascii="Arial" w:hAnsi="Arial" w:cs="Arial"/>
          <w:b/>
          <w:sz w:val="20"/>
          <w:szCs w:val="20"/>
        </w:rPr>
      </w:pPr>
    </w:p>
    <w:p w14:paraId="45D1594C" w14:textId="77777777" w:rsidR="00B24CF6" w:rsidRPr="00736144" w:rsidRDefault="00000000" w:rsidP="00DC0413">
      <w:pPr>
        <w:spacing w:after="0" w:line="100" w:lineRule="atLeast"/>
        <w:rPr>
          <w:rFonts w:ascii="Arial" w:hAnsi="Arial" w:cs="Arial"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PROJECT DETAILS</w:t>
      </w:r>
      <w:r w:rsidR="00416BCD" w:rsidRPr="00736144">
        <w:rPr>
          <w:rFonts w:ascii="Arial" w:hAnsi="Arial" w:cs="Arial"/>
          <w:b/>
          <w:sz w:val="20"/>
          <w:szCs w:val="20"/>
          <w:u w:val="single"/>
        </w:rPr>
        <w:t>:</w:t>
      </w:r>
    </w:p>
    <w:p w14:paraId="0B5B9500" w14:textId="77777777" w:rsidR="00831FF4" w:rsidRPr="00736144" w:rsidRDefault="00831FF4" w:rsidP="00DC0413">
      <w:pPr>
        <w:spacing w:after="0" w:line="100" w:lineRule="atLeast"/>
        <w:rPr>
          <w:rFonts w:ascii="Arial" w:hAnsi="Arial" w:cs="Arial"/>
          <w:sz w:val="20"/>
          <w:szCs w:val="20"/>
        </w:rPr>
      </w:pPr>
    </w:p>
    <w:p w14:paraId="536FD30D" w14:textId="77777777" w:rsidR="00831FF4" w:rsidRPr="00736144" w:rsidRDefault="00000000" w:rsidP="00DC0413">
      <w:pPr>
        <w:spacing w:after="0" w:line="100" w:lineRule="atLeast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PROJECT #1:</w:t>
      </w:r>
    </w:p>
    <w:p w14:paraId="04008074" w14:textId="77777777" w:rsidR="00C22468" w:rsidRPr="00736144" w:rsidRDefault="00C22468" w:rsidP="00DC0413">
      <w:pPr>
        <w:spacing w:after="0" w:line="100" w:lineRule="atLeast"/>
        <w:rPr>
          <w:rFonts w:ascii="Arial" w:hAnsi="Arial" w:cs="Arial"/>
          <w:b/>
          <w:sz w:val="20"/>
          <w:szCs w:val="20"/>
          <w:u w:val="single"/>
        </w:rPr>
      </w:pPr>
    </w:p>
    <w:p w14:paraId="224C96BE" w14:textId="77777777" w:rsidR="00262B5B" w:rsidRPr="00736144" w:rsidRDefault="00000000" w:rsidP="00DC0413">
      <w:pPr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 xml:space="preserve">Client               </w:t>
      </w:r>
      <w:r w:rsidR="007506D1" w:rsidRPr="00736144">
        <w:rPr>
          <w:rFonts w:ascii="Arial" w:hAnsi="Arial" w:cs="Arial"/>
          <w:b/>
          <w:sz w:val="20"/>
          <w:szCs w:val="20"/>
        </w:rPr>
        <w:tab/>
      </w:r>
      <w:r w:rsidRPr="00736144">
        <w:rPr>
          <w:rFonts w:ascii="Arial" w:hAnsi="Arial" w:cs="Arial"/>
          <w:b/>
          <w:sz w:val="20"/>
          <w:szCs w:val="20"/>
        </w:rPr>
        <w:t>:</w:t>
      </w:r>
      <w:r w:rsidRPr="00736144">
        <w:rPr>
          <w:rFonts w:ascii="Arial" w:hAnsi="Arial" w:cs="Arial"/>
          <w:sz w:val="20"/>
          <w:szCs w:val="20"/>
        </w:rPr>
        <w:t xml:space="preserve"> </w:t>
      </w:r>
      <w:r w:rsidR="00717075">
        <w:rPr>
          <w:rFonts w:ascii="Arial" w:hAnsi="Arial" w:cs="Arial"/>
          <w:sz w:val="20"/>
          <w:szCs w:val="20"/>
        </w:rPr>
        <w:t>Premia.</w:t>
      </w:r>
    </w:p>
    <w:p w14:paraId="6F3FBE21" w14:textId="77777777" w:rsidR="003F2E90" w:rsidRPr="00736144" w:rsidRDefault="00000000" w:rsidP="003F2E90">
      <w:pPr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 xml:space="preserve">Role                 </w:t>
      </w:r>
      <w:r w:rsidR="007506D1" w:rsidRPr="00736144">
        <w:rPr>
          <w:rFonts w:ascii="Arial" w:hAnsi="Arial" w:cs="Arial"/>
          <w:b/>
          <w:sz w:val="20"/>
          <w:szCs w:val="20"/>
        </w:rPr>
        <w:tab/>
      </w:r>
      <w:r w:rsidRPr="00736144">
        <w:rPr>
          <w:rFonts w:ascii="Arial" w:hAnsi="Arial" w:cs="Arial"/>
          <w:b/>
          <w:sz w:val="20"/>
          <w:szCs w:val="20"/>
        </w:rPr>
        <w:t>:</w:t>
      </w:r>
      <w:r w:rsidRPr="00736144">
        <w:rPr>
          <w:rFonts w:ascii="Arial" w:hAnsi="Arial" w:cs="Arial"/>
          <w:sz w:val="20"/>
          <w:szCs w:val="20"/>
        </w:rPr>
        <w:t xml:space="preserve"> Database Administrator</w:t>
      </w:r>
    </w:p>
    <w:p w14:paraId="7B6DE049" w14:textId="77777777" w:rsidR="003F2E90" w:rsidRPr="00736144" w:rsidRDefault="00000000" w:rsidP="003F2E90">
      <w:pPr>
        <w:pStyle w:val="ListParagraph"/>
        <w:spacing w:after="0" w:line="100" w:lineRule="atLeast"/>
        <w:ind w:left="0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 xml:space="preserve">Environment </w:t>
      </w:r>
      <w:r w:rsidR="00F0140A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="00F0140A">
        <w:rPr>
          <w:rFonts w:ascii="Arial" w:hAnsi="Arial" w:cs="Arial"/>
          <w:b/>
          <w:sz w:val="20"/>
          <w:szCs w:val="20"/>
        </w:rPr>
        <w:t xml:space="preserve">  </w:t>
      </w:r>
      <w:r w:rsidRPr="00736144">
        <w:rPr>
          <w:rFonts w:ascii="Arial" w:hAnsi="Arial" w:cs="Arial"/>
          <w:b/>
          <w:sz w:val="20"/>
          <w:szCs w:val="20"/>
        </w:rPr>
        <w:t>:</w:t>
      </w:r>
      <w:proofErr w:type="gramEnd"/>
      <w:r w:rsidR="00C62CC8">
        <w:rPr>
          <w:rFonts w:ascii="Arial" w:hAnsi="Arial" w:cs="Arial"/>
          <w:sz w:val="20"/>
          <w:szCs w:val="20"/>
        </w:rPr>
        <w:t xml:space="preserve"> Oracle </w:t>
      </w:r>
      <w:r w:rsidRPr="00736144">
        <w:rPr>
          <w:rFonts w:ascii="Arial" w:hAnsi="Arial" w:cs="Arial"/>
          <w:sz w:val="20"/>
          <w:szCs w:val="20"/>
        </w:rPr>
        <w:t>11g/12c</w:t>
      </w:r>
      <w:r w:rsidR="00851822">
        <w:rPr>
          <w:rFonts w:ascii="Arial" w:hAnsi="Arial" w:cs="Arial"/>
          <w:sz w:val="20"/>
          <w:szCs w:val="20"/>
        </w:rPr>
        <w:t>/19c</w:t>
      </w:r>
      <w:r w:rsidRPr="00736144">
        <w:rPr>
          <w:rFonts w:ascii="Arial" w:hAnsi="Arial" w:cs="Arial"/>
          <w:sz w:val="20"/>
          <w:szCs w:val="20"/>
        </w:rPr>
        <w:t xml:space="preserve">, </w:t>
      </w:r>
      <w:r w:rsidRPr="00736144">
        <w:rPr>
          <w:rFonts w:ascii="Arial" w:hAnsi="Arial" w:cs="Arial"/>
          <w:color w:val="000000"/>
          <w:sz w:val="20"/>
          <w:szCs w:val="20"/>
        </w:rPr>
        <w:t>Oracle Enterprise Linux &amp; Sun Solaris</w:t>
      </w:r>
      <w:r w:rsidRPr="00736144">
        <w:rPr>
          <w:rFonts w:ascii="Arial" w:hAnsi="Arial" w:cs="Arial"/>
          <w:sz w:val="20"/>
          <w:szCs w:val="20"/>
        </w:rPr>
        <w:t xml:space="preserve"> Servers</w:t>
      </w:r>
    </w:p>
    <w:p w14:paraId="41424ABA" w14:textId="77777777" w:rsidR="003F2E90" w:rsidRPr="00736144" w:rsidRDefault="00000000" w:rsidP="003F2E90">
      <w:pPr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 xml:space="preserve">Domain        </w:t>
      </w:r>
      <w:r w:rsidR="00F0140A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36144">
        <w:rPr>
          <w:rFonts w:ascii="Arial" w:hAnsi="Arial" w:cs="Arial"/>
          <w:b/>
          <w:sz w:val="20"/>
          <w:szCs w:val="20"/>
        </w:rPr>
        <w:t xml:space="preserve">  :</w:t>
      </w:r>
      <w:proofErr w:type="gramEnd"/>
      <w:r w:rsidRPr="00736144">
        <w:rPr>
          <w:rFonts w:ascii="Arial" w:hAnsi="Arial" w:cs="Arial"/>
          <w:sz w:val="20"/>
          <w:szCs w:val="20"/>
        </w:rPr>
        <w:t xml:space="preserve"> Insurance</w:t>
      </w:r>
    </w:p>
    <w:p w14:paraId="2739A54D" w14:textId="77777777" w:rsidR="00DA693C" w:rsidRPr="006458B9" w:rsidRDefault="00000000" w:rsidP="006458B9">
      <w:pPr>
        <w:pStyle w:val="BodyText"/>
        <w:rPr>
          <w:rFonts w:ascii="Arial" w:hAnsi="Arial" w:cs="Arial"/>
          <w:b/>
          <w:sz w:val="20"/>
          <w:szCs w:val="20"/>
          <w:lang w:val="en-GB"/>
        </w:rPr>
      </w:pPr>
      <w:r w:rsidRPr="00736144">
        <w:rPr>
          <w:rFonts w:ascii="Arial" w:hAnsi="Arial" w:cs="Arial"/>
          <w:b/>
          <w:sz w:val="20"/>
          <w:szCs w:val="20"/>
        </w:rPr>
        <w:t>Duration</w:t>
      </w:r>
      <w:r w:rsidR="00673EE6">
        <w:rPr>
          <w:rFonts w:ascii="Arial" w:hAnsi="Arial" w:cs="Arial"/>
          <w:b/>
          <w:sz w:val="20"/>
          <w:szCs w:val="20"/>
        </w:rPr>
        <w:t xml:space="preserve">     </w:t>
      </w:r>
      <w:r w:rsidR="00F0140A">
        <w:rPr>
          <w:rFonts w:ascii="Arial" w:hAnsi="Arial" w:cs="Arial"/>
          <w:b/>
          <w:sz w:val="20"/>
          <w:szCs w:val="20"/>
        </w:rPr>
        <w:t xml:space="preserve">    </w:t>
      </w:r>
      <w:proofErr w:type="gramStart"/>
      <w:r w:rsidR="00673EE6">
        <w:rPr>
          <w:rFonts w:ascii="Arial" w:hAnsi="Arial" w:cs="Arial"/>
          <w:b/>
          <w:sz w:val="20"/>
          <w:szCs w:val="20"/>
        </w:rPr>
        <w:t xml:space="preserve">  </w:t>
      </w:r>
      <w:r w:rsidRPr="00736144">
        <w:rPr>
          <w:rFonts w:ascii="Arial" w:hAnsi="Arial" w:cs="Arial"/>
          <w:b/>
          <w:sz w:val="20"/>
          <w:szCs w:val="20"/>
        </w:rPr>
        <w:t>:</w:t>
      </w:r>
      <w:proofErr w:type="gramEnd"/>
      <w:r w:rsidR="00F16093">
        <w:rPr>
          <w:rFonts w:ascii="Arial" w:hAnsi="Arial" w:cs="Arial"/>
          <w:sz w:val="20"/>
          <w:szCs w:val="20"/>
          <w:lang w:val="en-GB"/>
        </w:rPr>
        <w:t xml:space="preserve"> </w:t>
      </w:r>
      <w:r w:rsidR="00717075">
        <w:rPr>
          <w:rFonts w:ascii="Arial" w:hAnsi="Arial" w:cs="Arial"/>
          <w:sz w:val="20"/>
          <w:szCs w:val="20"/>
          <w:lang w:val="en-GB"/>
        </w:rPr>
        <w:t>April</w:t>
      </w:r>
      <w:r w:rsidR="00053F5C">
        <w:rPr>
          <w:rFonts w:ascii="Arial" w:hAnsi="Arial" w:cs="Arial"/>
          <w:sz w:val="20"/>
          <w:szCs w:val="20"/>
          <w:lang w:val="en-GB"/>
        </w:rPr>
        <w:t>-201</w:t>
      </w:r>
      <w:r w:rsidR="00F0140A">
        <w:rPr>
          <w:rFonts w:ascii="Arial" w:hAnsi="Arial" w:cs="Arial"/>
          <w:sz w:val="20"/>
          <w:szCs w:val="20"/>
          <w:lang w:val="en-GB"/>
        </w:rPr>
        <w:t>8</w:t>
      </w:r>
      <w:r w:rsidRPr="00736144">
        <w:rPr>
          <w:rFonts w:ascii="Arial" w:hAnsi="Arial" w:cs="Arial"/>
          <w:sz w:val="20"/>
          <w:szCs w:val="20"/>
        </w:rPr>
        <w:t xml:space="preserve"> –</w:t>
      </w:r>
      <w:r w:rsidRPr="00736144">
        <w:rPr>
          <w:rFonts w:ascii="Arial" w:hAnsi="Arial" w:cs="Arial"/>
          <w:sz w:val="20"/>
          <w:szCs w:val="20"/>
          <w:lang w:val="en-GB"/>
        </w:rPr>
        <w:t xml:space="preserve"> Till date</w:t>
      </w:r>
    </w:p>
    <w:p w14:paraId="69874BBE" w14:textId="77777777" w:rsidR="003F2E90" w:rsidRPr="00736144" w:rsidRDefault="003F2E90" w:rsidP="003F2E90">
      <w:pPr>
        <w:spacing w:after="0" w:line="100" w:lineRule="atLeast"/>
        <w:rPr>
          <w:rFonts w:ascii="Arial" w:hAnsi="Arial" w:cs="Arial"/>
          <w:sz w:val="20"/>
          <w:szCs w:val="20"/>
        </w:rPr>
      </w:pPr>
    </w:p>
    <w:p w14:paraId="0671B0E3" w14:textId="77777777" w:rsidR="00262B5B" w:rsidRPr="00736144" w:rsidRDefault="00000000" w:rsidP="00262B5B">
      <w:pPr>
        <w:spacing w:after="0" w:line="100" w:lineRule="atLeast"/>
        <w:rPr>
          <w:rFonts w:ascii="Arial" w:hAnsi="Arial" w:cs="Arial"/>
          <w:b/>
          <w:sz w:val="20"/>
          <w:szCs w:val="20"/>
        </w:rPr>
      </w:pPr>
      <w:r w:rsidRPr="00736144">
        <w:rPr>
          <w:rFonts w:ascii="Arial" w:hAnsi="Arial" w:cs="Arial"/>
          <w:b/>
          <w:sz w:val="20"/>
          <w:szCs w:val="20"/>
        </w:rPr>
        <w:t>Responsibilities</w:t>
      </w:r>
      <w:r w:rsidR="003F2E90" w:rsidRPr="00736144">
        <w:rPr>
          <w:rFonts w:ascii="Arial" w:hAnsi="Arial" w:cs="Arial"/>
          <w:b/>
          <w:sz w:val="20"/>
          <w:szCs w:val="20"/>
        </w:rPr>
        <w:t>:</w:t>
      </w:r>
      <w:r w:rsidR="003F2E90" w:rsidRPr="00736144">
        <w:rPr>
          <w:rFonts w:ascii="Arial" w:hAnsi="Arial" w:cs="Arial"/>
          <w:b/>
          <w:sz w:val="20"/>
          <w:szCs w:val="20"/>
        </w:rPr>
        <w:br/>
      </w:r>
    </w:p>
    <w:p w14:paraId="529BA76A" w14:textId="77777777" w:rsidR="00415D5E" w:rsidRPr="00736144" w:rsidRDefault="00000000" w:rsidP="00285881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Installing Oracle</w:t>
      </w:r>
      <w:r w:rsidR="00D3113F" w:rsidRPr="00736144">
        <w:rPr>
          <w:rFonts w:ascii="Arial" w:hAnsi="Arial" w:cs="Arial"/>
          <w:b/>
          <w:color w:val="000000"/>
          <w:sz w:val="20"/>
          <w:szCs w:val="20"/>
        </w:rPr>
        <w:t xml:space="preserve"> 11g and 12c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 database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BF6D47" w:rsidRPr="00736144">
        <w:rPr>
          <w:rFonts w:ascii="Arial" w:hAnsi="Arial" w:cs="Arial"/>
          <w:b/>
          <w:color w:val="000000"/>
          <w:sz w:val="20"/>
          <w:szCs w:val="20"/>
        </w:rPr>
        <w:t>(Stand</w:t>
      </w:r>
      <w:r w:rsidR="00E37E08" w:rsidRPr="00736144">
        <w:rPr>
          <w:rFonts w:ascii="Arial" w:hAnsi="Arial" w:cs="Arial"/>
          <w:b/>
          <w:color w:val="000000"/>
          <w:sz w:val="20"/>
          <w:szCs w:val="20"/>
        </w:rPr>
        <w:t>alone and RAC)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on </w:t>
      </w:r>
      <w:r w:rsidR="00132F1C" w:rsidRPr="00736144">
        <w:rPr>
          <w:rFonts w:ascii="Arial" w:hAnsi="Arial" w:cs="Arial"/>
          <w:color w:val="000000"/>
          <w:sz w:val="20"/>
          <w:szCs w:val="20"/>
        </w:rPr>
        <w:t>Production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132F1C" w:rsidRPr="00736144">
        <w:rPr>
          <w:rFonts w:ascii="Arial" w:hAnsi="Arial" w:cs="Arial"/>
          <w:color w:val="000000"/>
          <w:sz w:val="20"/>
          <w:szCs w:val="20"/>
        </w:rPr>
        <w:t>UAT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s</w:t>
      </w:r>
      <w:r w:rsidR="001F6DA8" w:rsidRPr="00736144">
        <w:rPr>
          <w:rFonts w:ascii="Arial" w:hAnsi="Arial" w:cs="Arial"/>
          <w:color w:val="000000"/>
          <w:sz w:val="20"/>
          <w:szCs w:val="20"/>
        </w:rPr>
        <w:t>ervers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38727B21" w14:textId="77777777" w:rsidR="0026175C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Mo</w:t>
      </w:r>
      <w:r w:rsidR="00C62CC8">
        <w:rPr>
          <w:rFonts w:ascii="Arial" w:hAnsi="Arial" w:cs="Arial"/>
          <w:color w:val="000000"/>
          <w:sz w:val="20"/>
          <w:szCs w:val="20"/>
        </w:rPr>
        <w:t xml:space="preserve">nitoring Oracle </w:t>
      </w:r>
      <w:r w:rsidR="002F4506" w:rsidRPr="00736144">
        <w:rPr>
          <w:rFonts w:ascii="Arial" w:hAnsi="Arial" w:cs="Arial"/>
          <w:color w:val="000000"/>
          <w:sz w:val="20"/>
          <w:szCs w:val="20"/>
        </w:rPr>
        <w:t>11g and 12c</w:t>
      </w:r>
      <w:r w:rsidR="00805A76" w:rsidRPr="00736144">
        <w:rPr>
          <w:rFonts w:ascii="Arial" w:hAnsi="Arial" w:cs="Arial"/>
          <w:color w:val="000000"/>
          <w:sz w:val="20"/>
          <w:szCs w:val="20"/>
        </w:rPr>
        <w:t xml:space="preserve"> RAC database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1AEA70DD" w14:textId="77777777" w:rsidR="0026175C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Managing Oracle Database on different platforms</w:t>
      </w:r>
      <w:r w:rsidR="00ED76D0" w:rsidRPr="00736144">
        <w:rPr>
          <w:rFonts w:ascii="Arial" w:hAnsi="Arial" w:cs="Arial"/>
          <w:color w:val="000000"/>
          <w:sz w:val="20"/>
          <w:szCs w:val="20"/>
        </w:rPr>
        <w:t xml:space="preserve"> Sun Solaris/LINUX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2EF899E4" w14:textId="77777777" w:rsidR="0026175C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Creating primary objects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(tables, views, indexes, Database Links</w:t>
      </w:r>
      <w:r w:rsidR="002F4506" w:rsidRPr="00736144">
        <w:rPr>
          <w:rFonts w:ascii="Arial" w:hAnsi="Arial" w:cs="Arial"/>
          <w:b/>
          <w:color w:val="000000"/>
          <w:sz w:val="20"/>
          <w:szCs w:val="20"/>
        </w:rPr>
        <w:t>,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 etc</w:t>
      </w:r>
      <w:r w:rsidR="002F4506" w:rsidRPr="00736144">
        <w:rPr>
          <w:rFonts w:ascii="Arial" w:hAnsi="Arial" w:cs="Arial"/>
          <w:b/>
          <w:color w:val="000000"/>
          <w:sz w:val="20"/>
          <w:szCs w:val="20"/>
        </w:rPr>
        <w:t>.</w:t>
      </w:r>
      <w:r w:rsidRPr="00736144">
        <w:rPr>
          <w:rFonts w:ascii="Arial" w:hAnsi="Arial" w:cs="Arial"/>
          <w:b/>
          <w:color w:val="000000"/>
          <w:sz w:val="20"/>
          <w:szCs w:val="20"/>
        </w:rPr>
        <w:t>)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once application developer</w:t>
      </w:r>
      <w:r w:rsidR="001F6DA8" w:rsidRPr="00736144">
        <w:rPr>
          <w:rFonts w:ascii="Arial" w:hAnsi="Arial" w:cs="Arial"/>
          <w:color w:val="000000"/>
          <w:sz w:val="20"/>
          <w:szCs w:val="20"/>
        </w:rPr>
        <w:t>s have designed an application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12347DDF" w14:textId="77777777" w:rsidR="0026175C" w:rsidRPr="00736144" w:rsidRDefault="00000000" w:rsidP="001E6FD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Re-organizing the tables and schema level refresh </w:t>
      </w:r>
      <w:r w:rsidR="00FF2E4C" w:rsidRPr="00736144">
        <w:rPr>
          <w:rFonts w:ascii="Arial" w:hAnsi="Arial" w:cs="Arial"/>
          <w:color w:val="000000"/>
          <w:sz w:val="20"/>
          <w:szCs w:val="20"/>
        </w:rPr>
        <w:t>using RMAN and Data</w:t>
      </w:r>
      <w:r w:rsidR="009A3DD7">
        <w:rPr>
          <w:rFonts w:ascii="Arial" w:hAnsi="Arial" w:cs="Arial"/>
          <w:color w:val="000000"/>
          <w:sz w:val="20"/>
          <w:szCs w:val="20"/>
        </w:rPr>
        <w:t xml:space="preserve"> </w:t>
      </w:r>
      <w:r w:rsidR="00FF2E4C" w:rsidRPr="00736144">
        <w:rPr>
          <w:rFonts w:ascii="Arial" w:hAnsi="Arial" w:cs="Arial"/>
          <w:color w:val="000000"/>
          <w:sz w:val="20"/>
          <w:szCs w:val="20"/>
        </w:rPr>
        <w:t xml:space="preserve">pump 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based on </w:t>
      </w:r>
      <w:r w:rsidR="00BF6D47" w:rsidRPr="00736144">
        <w:rPr>
          <w:rFonts w:ascii="Arial" w:hAnsi="Arial" w:cs="Arial"/>
          <w:color w:val="000000"/>
          <w:sz w:val="20"/>
          <w:szCs w:val="20"/>
        </w:rPr>
        <w:t>the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request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02CD96C7" w14:textId="77777777" w:rsidR="00151800" w:rsidRPr="00736144" w:rsidRDefault="00000000" w:rsidP="002F4506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Creating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>Profiles</w:t>
      </w:r>
      <w:r w:rsidR="009A3DD7">
        <w:rPr>
          <w:rFonts w:ascii="Arial" w:hAnsi="Arial" w:cs="Arial"/>
          <w:color w:val="000000"/>
          <w:sz w:val="20"/>
          <w:szCs w:val="20"/>
        </w:rPr>
        <w:t xml:space="preserve"> </w:t>
      </w:r>
      <w:r w:rsidR="00F926FA" w:rsidRPr="00736144">
        <w:rPr>
          <w:rFonts w:ascii="Arial" w:hAnsi="Arial" w:cs="Arial"/>
          <w:color w:val="000000"/>
          <w:sz w:val="20"/>
          <w:szCs w:val="20"/>
        </w:rPr>
        <w:t>and setting Password management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241DFDB4" w14:textId="77777777" w:rsidR="00D91425" w:rsidRPr="00736144" w:rsidRDefault="00000000" w:rsidP="00D91425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lastRenderedPageBreak/>
        <w:t>User Management – Allocating Quota, Managing Profiles and Granting / Revoking privileges, locking / Unlocking the User Accounts</w:t>
      </w:r>
      <w:r w:rsidR="003E445A" w:rsidRPr="00736144">
        <w:rPr>
          <w:rFonts w:ascii="Arial" w:hAnsi="Arial" w:cs="Arial"/>
          <w:sz w:val="20"/>
          <w:szCs w:val="20"/>
        </w:rPr>
        <w:t>.</w:t>
      </w:r>
    </w:p>
    <w:p w14:paraId="2D9A98B8" w14:textId="77777777" w:rsidR="007C105A" w:rsidRPr="00736144" w:rsidRDefault="00000000" w:rsidP="007C105A">
      <w:pPr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Password Change management activity for all databases and schemas</w:t>
      </w:r>
      <w:r w:rsidR="003E445A" w:rsidRPr="00736144">
        <w:rPr>
          <w:rFonts w:ascii="Arial" w:hAnsi="Arial" w:cs="Arial"/>
          <w:sz w:val="20"/>
          <w:szCs w:val="20"/>
        </w:rPr>
        <w:t>.</w:t>
      </w:r>
    </w:p>
    <w:p w14:paraId="1EE18969" w14:textId="77777777" w:rsidR="0026175C" w:rsidRPr="00736144" w:rsidRDefault="00000000" w:rsidP="002F4506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Successfully maintaining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Oracle RAC envir</w:t>
      </w:r>
      <w:r w:rsidR="002F4506" w:rsidRPr="00736144">
        <w:rPr>
          <w:rFonts w:ascii="Arial" w:hAnsi="Arial" w:cs="Arial"/>
          <w:b/>
          <w:color w:val="000000"/>
          <w:sz w:val="20"/>
          <w:szCs w:val="20"/>
        </w:rPr>
        <w:t>onments with ASM file systems</w:t>
      </w:r>
      <w:r w:rsidR="003E445A" w:rsidRPr="00736144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4D614E52" w14:textId="77777777" w:rsidR="0017699A" w:rsidRPr="00736144" w:rsidRDefault="00000000" w:rsidP="002F4506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Managing ORACLE RESTART CONFIGURATION using </w:t>
      </w:r>
      <w:r w:rsidR="00DB58C6" w:rsidRPr="00736144">
        <w:rPr>
          <w:rFonts w:ascii="Arial" w:hAnsi="Arial" w:cs="Arial"/>
          <w:b/>
          <w:color w:val="000000"/>
          <w:sz w:val="20"/>
          <w:szCs w:val="20"/>
        </w:rPr>
        <w:t xml:space="preserve">SRVCTL </w:t>
      </w:r>
      <w:r w:rsidR="00DB58C6" w:rsidRPr="00736144">
        <w:rPr>
          <w:rFonts w:ascii="Arial" w:hAnsi="Arial" w:cs="Arial"/>
          <w:color w:val="000000"/>
          <w:sz w:val="20"/>
          <w:szCs w:val="20"/>
        </w:rPr>
        <w:t>and</w:t>
      </w:r>
      <w:r w:rsidR="009A3DD7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CRSCTL</w:t>
      </w:r>
      <w:r w:rsidR="003E445A" w:rsidRPr="00736144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29067D14" w14:textId="77777777" w:rsidR="00151800" w:rsidRPr="00736144" w:rsidRDefault="00000000" w:rsidP="002F4506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Administering the whole 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RAC node using SRVCTL </w:t>
      </w:r>
      <w:r w:rsidR="0017699A" w:rsidRPr="00736144">
        <w:rPr>
          <w:rFonts w:ascii="Arial" w:hAnsi="Arial" w:cs="Arial"/>
          <w:b/>
          <w:color w:val="000000"/>
          <w:sz w:val="20"/>
          <w:szCs w:val="20"/>
        </w:rPr>
        <w:t xml:space="preserve">and CRSCTL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utility</w:t>
      </w:r>
      <w:r w:rsidR="003E445A" w:rsidRPr="00736144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78F92135" w14:textId="77777777" w:rsidR="006D0395" w:rsidRPr="00736144" w:rsidRDefault="00000000" w:rsidP="006D0395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Good understanding of Cache Fusion methodology.</w:t>
      </w:r>
    </w:p>
    <w:p w14:paraId="087BF042" w14:textId="77777777" w:rsidR="006D0395" w:rsidRPr="00736144" w:rsidRDefault="00000000" w:rsidP="006D0395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Good understanding of RAC Background Processes.</w:t>
      </w:r>
    </w:p>
    <w:p w14:paraId="15BCCD26" w14:textId="77777777" w:rsidR="00151800" w:rsidRPr="00736144" w:rsidRDefault="00000000" w:rsidP="002F4506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Creating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 ASM </w:t>
      </w:r>
      <w:r w:rsidR="00ED76D0" w:rsidRPr="00736144">
        <w:rPr>
          <w:rFonts w:ascii="Arial" w:hAnsi="Arial" w:cs="Arial"/>
          <w:b/>
          <w:color w:val="000000"/>
          <w:sz w:val="20"/>
          <w:szCs w:val="20"/>
        </w:rPr>
        <w:t>Disk groups</w:t>
      </w:r>
      <w:r w:rsidR="0059419D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926FA" w:rsidRPr="00736144">
        <w:rPr>
          <w:rFonts w:ascii="Arial" w:hAnsi="Arial" w:cs="Arial"/>
          <w:color w:val="000000"/>
          <w:sz w:val="20"/>
          <w:szCs w:val="20"/>
        </w:rPr>
        <w:t>for RAC and Standalone database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0716F4FD" w14:textId="77777777" w:rsidR="006D0395" w:rsidRPr="00736144" w:rsidRDefault="00000000" w:rsidP="006D0395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Monitoring and managing the mount point space usage, tablespace growth.</w:t>
      </w:r>
    </w:p>
    <w:p w14:paraId="16C13AA5" w14:textId="77777777" w:rsidR="006D0395" w:rsidRPr="00736144" w:rsidRDefault="00000000" w:rsidP="006D0395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Monitoring the disk performance including the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disk space</w:t>
      </w:r>
      <w:r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0DF39048" w14:textId="77777777" w:rsidR="006D0395" w:rsidRPr="00736144" w:rsidRDefault="00000000" w:rsidP="006D0395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Crosschecking and validation of RMAN backup.</w:t>
      </w:r>
    </w:p>
    <w:p w14:paraId="53F2C072" w14:textId="77777777" w:rsidR="0026175C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Creating users, roles and granting privileges accordi</w:t>
      </w:r>
      <w:r w:rsidR="001F6DA8" w:rsidRPr="00736144">
        <w:rPr>
          <w:rFonts w:ascii="Arial" w:hAnsi="Arial" w:cs="Arial"/>
          <w:color w:val="000000"/>
          <w:sz w:val="20"/>
          <w:szCs w:val="20"/>
        </w:rPr>
        <w:t>ng to the business requirements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22CDA849" w14:textId="77777777" w:rsidR="0026175C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Managing p</w:t>
      </w:r>
      <w:r w:rsidR="001F6DA8" w:rsidRPr="00736144">
        <w:rPr>
          <w:rFonts w:ascii="Arial" w:hAnsi="Arial" w:cs="Arial"/>
          <w:color w:val="000000"/>
          <w:sz w:val="20"/>
          <w:szCs w:val="20"/>
        </w:rPr>
        <w:t>rivileges and scripts</w:t>
      </w:r>
      <w:r w:rsidR="00BF0A13" w:rsidRPr="00736144">
        <w:rPr>
          <w:rFonts w:ascii="Arial" w:hAnsi="Arial" w:cs="Arial"/>
          <w:color w:val="000000"/>
          <w:sz w:val="20"/>
          <w:szCs w:val="20"/>
        </w:rPr>
        <w:t xml:space="preserve"> execution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46BDCE50" w14:textId="77777777" w:rsidR="0026175C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Regular monitoring of Alert log file &amp; all ORA errors.</w:t>
      </w:r>
    </w:p>
    <w:p w14:paraId="7AA0AC13" w14:textId="77777777" w:rsidR="000635E8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Monitoring the database </w:t>
      </w:r>
      <w:r w:rsidR="00D14788" w:rsidRPr="00736144">
        <w:rPr>
          <w:rFonts w:ascii="Arial" w:hAnsi="Arial" w:cs="Arial"/>
          <w:color w:val="000000"/>
          <w:sz w:val="20"/>
          <w:szCs w:val="20"/>
        </w:rPr>
        <w:t xml:space="preserve">server 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CPU utilization, Blocking Locks and changing priority or </w:t>
      </w:r>
      <w:r w:rsidR="00F926FA" w:rsidRPr="00736144">
        <w:rPr>
          <w:rFonts w:ascii="Arial" w:hAnsi="Arial" w:cs="Arial"/>
          <w:color w:val="000000"/>
          <w:sz w:val="20"/>
          <w:szCs w:val="20"/>
        </w:rPr>
        <w:t>killing unwanted user processes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00F64D04" w14:textId="77777777" w:rsidR="00921047" w:rsidRPr="0053604F" w:rsidRDefault="00000000" w:rsidP="0053604F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Gathering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Schema level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statistics and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Table level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statistics using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DBMS_STATS</w:t>
      </w:r>
      <w:r w:rsidR="003E445A" w:rsidRPr="00736144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03F54C87" w14:textId="77777777" w:rsidR="00151800" w:rsidRPr="00736144" w:rsidRDefault="00000000" w:rsidP="00151800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Performed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="003C5053" w:rsidRPr="00736144">
        <w:rPr>
          <w:rFonts w:ascii="Arial" w:hAnsi="Arial" w:cs="Arial"/>
          <w:b/>
          <w:color w:val="000000"/>
          <w:sz w:val="20"/>
          <w:szCs w:val="20"/>
        </w:rPr>
        <w:t xml:space="preserve">Flashback Database, Table, Query and </w:t>
      </w:r>
      <w:r w:rsidR="001F77DE" w:rsidRPr="00736144">
        <w:rPr>
          <w:rFonts w:ascii="Arial" w:hAnsi="Arial" w:cs="Arial"/>
          <w:b/>
          <w:color w:val="000000"/>
          <w:sz w:val="20"/>
          <w:szCs w:val="20"/>
        </w:rPr>
        <w:t>Version</w:t>
      </w:r>
      <w:r w:rsidR="003C5053" w:rsidRPr="00736144">
        <w:rPr>
          <w:rFonts w:ascii="Arial" w:hAnsi="Arial" w:cs="Arial"/>
          <w:b/>
          <w:color w:val="000000"/>
          <w:sz w:val="20"/>
          <w:szCs w:val="20"/>
        </w:rPr>
        <w:t xml:space="preserve"> Query</w:t>
      </w:r>
      <w:r w:rsidR="003E445A" w:rsidRPr="00736144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748581C0" w14:textId="77777777" w:rsidR="003E2FC3" w:rsidRPr="00736144" w:rsidRDefault="00000000" w:rsidP="00151800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Configured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Oracle Data Guard for Physical Standby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</w:t>
      </w:r>
      <w:r w:rsidR="009A3DD7" w:rsidRPr="00736144">
        <w:rPr>
          <w:rFonts w:ascii="Arial" w:hAnsi="Arial" w:cs="Arial"/>
          <w:color w:val="000000"/>
          <w:sz w:val="20"/>
          <w:szCs w:val="20"/>
        </w:rPr>
        <w:t>and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handled concepts like transferring the archived log files to standby machines to m</w:t>
      </w:r>
      <w:r w:rsidR="00F926FA" w:rsidRPr="00736144">
        <w:rPr>
          <w:rFonts w:ascii="Arial" w:hAnsi="Arial" w:cs="Arial"/>
          <w:color w:val="000000"/>
          <w:sz w:val="20"/>
          <w:szCs w:val="20"/>
        </w:rPr>
        <w:t>ake sure zero percent data loss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40CF9C9E" w14:textId="77777777" w:rsidR="003E2FC3" w:rsidRPr="00736144" w:rsidRDefault="00000000" w:rsidP="00151800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Prepared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plan for switchover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and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="00F926FA" w:rsidRPr="00736144">
        <w:rPr>
          <w:rFonts w:ascii="Arial" w:hAnsi="Arial" w:cs="Arial"/>
          <w:b/>
          <w:color w:val="000000"/>
          <w:sz w:val="20"/>
          <w:szCs w:val="20"/>
        </w:rPr>
        <w:t>switch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F926FA" w:rsidRPr="00736144">
        <w:rPr>
          <w:rFonts w:ascii="Arial" w:hAnsi="Arial" w:cs="Arial"/>
          <w:b/>
          <w:color w:val="000000"/>
          <w:sz w:val="20"/>
          <w:szCs w:val="20"/>
        </w:rPr>
        <w:t>back</w:t>
      </w:r>
      <w:r w:rsidR="00F0140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of databases </w:t>
      </w:r>
      <w:r w:rsidR="00F926FA" w:rsidRPr="00736144">
        <w:rPr>
          <w:rFonts w:ascii="Arial" w:hAnsi="Arial" w:cs="Arial"/>
          <w:color w:val="000000"/>
          <w:sz w:val="20"/>
          <w:szCs w:val="20"/>
        </w:rPr>
        <w:t>when required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77B82958" w14:textId="77777777" w:rsidR="0026175C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Coordinating with System Administrator for space management on various servers. </w:t>
      </w:r>
    </w:p>
    <w:p w14:paraId="6F170DE7" w14:textId="77777777" w:rsidR="0026175C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Perform backup using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RMAN/USER</w:t>
      </w:r>
      <w:r w:rsidRPr="00736144">
        <w:rPr>
          <w:rFonts w:ascii="Arial" w:hAnsi="Arial" w:cs="Arial"/>
          <w:color w:val="000000"/>
          <w:sz w:val="20"/>
          <w:szCs w:val="20"/>
        </w:rPr>
        <w:t xml:space="preserve"> managed database of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online/offline databases</w:t>
      </w:r>
      <w:r w:rsidR="001F6DA8" w:rsidRPr="00736144">
        <w:rPr>
          <w:rFonts w:ascii="Arial" w:hAnsi="Arial" w:cs="Arial"/>
          <w:color w:val="000000"/>
          <w:sz w:val="20"/>
          <w:szCs w:val="20"/>
        </w:rPr>
        <w:t xml:space="preserve"> in archive/no archive mode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627D3759" w14:textId="77777777" w:rsidR="00151800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Performed Hot and Cold Backups, Logical Backups and User managed Recoveries and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RMAN recoveries</w:t>
      </w:r>
      <w:r w:rsidR="003E445A" w:rsidRPr="00736144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78C148D7" w14:textId="77777777" w:rsidR="004C7842" w:rsidRPr="00736144" w:rsidRDefault="00000000" w:rsidP="004C7842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Duplicate database and Database cloning done fo</w:t>
      </w:r>
      <w:r w:rsidR="00783213" w:rsidRPr="00736144">
        <w:rPr>
          <w:rFonts w:ascii="Arial" w:hAnsi="Arial" w:cs="Arial"/>
          <w:sz w:val="20"/>
          <w:szCs w:val="20"/>
        </w:rPr>
        <w:t xml:space="preserve">r Test systems using </w:t>
      </w:r>
      <w:r w:rsidRPr="00736144">
        <w:rPr>
          <w:rFonts w:ascii="Arial" w:hAnsi="Arial" w:cs="Arial"/>
          <w:sz w:val="20"/>
          <w:szCs w:val="20"/>
        </w:rPr>
        <w:t>production database</w:t>
      </w:r>
      <w:r w:rsidR="00783213" w:rsidRPr="00736144">
        <w:rPr>
          <w:rFonts w:ascii="Arial" w:hAnsi="Arial" w:cs="Arial"/>
          <w:sz w:val="20"/>
          <w:szCs w:val="20"/>
        </w:rPr>
        <w:t xml:space="preserve"> backups</w:t>
      </w:r>
      <w:r w:rsidR="003E445A" w:rsidRPr="00736144">
        <w:rPr>
          <w:rFonts w:ascii="Arial" w:hAnsi="Arial" w:cs="Arial"/>
          <w:sz w:val="20"/>
          <w:szCs w:val="20"/>
        </w:rPr>
        <w:t>.</w:t>
      </w:r>
    </w:p>
    <w:p w14:paraId="2A145572" w14:textId="77777777" w:rsidR="0026175C" w:rsidRPr="00736144" w:rsidRDefault="00000000" w:rsidP="0026175C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 xml:space="preserve">Experienced in </w:t>
      </w:r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Data Moving Utilities Such </w:t>
      </w:r>
      <w:proofErr w:type="gramStart"/>
      <w:r w:rsidRPr="00736144">
        <w:rPr>
          <w:rFonts w:ascii="Arial" w:hAnsi="Arial" w:cs="Arial"/>
          <w:b/>
          <w:color w:val="000000"/>
          <w:sz w:val="20"/>
          <w:szCs w:val="20"/>
        </w:rPr>
        <w:t>As</w:t>
      </w:r>
      <w:proofErr w:type="gramEnd"/>
      <w:r w:rsidRPr="00736144">
        <w:rPr>
          <w:rFonts w:ascii="Arial" w:hAnsi="Arial" w:cs="Arial"/>
          <w:b/>
          <w:color w:val="000000"/>
          <w:sz w:val="20"/>
          <w:szCs w:val="20"/>
        </w:rPr>
        <w:t xml:space="preserve"> Data-Pump, export/import</w:t>
      </w:r>
      <w:r w:rsidR="003E445A" w:rsidRPr="00736144">
        <w:rPr>
          <w:rFonts w:ascii="Arial" w:hAnsi="Arial" w:cs="Arial"/>
          <w:b/>
          <w:color w:val="000000"/>
          <w:sz w:val="20"/>
          <w:szCs w:val="20"/>
        </w:rPr>
        <w:t>.</w:t>
      </w:r>
    </w:p>
    <w:p w14:paraId="691EBB45" w14:textId="77777777" w:rsidR="00F61F8F" w:rsidRPr="00736144" w:rsidRDefault="00000000" w:rsidP="001E6FD7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color w:val="000000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Configure</w:t>
      </w:r>
      <w:r w:rsidR="00AD46F8" w:rsidRPr="00736144">
        <w:rPr>
          <w:rFonts w:ascii="Arial" w:hAnsi="Arial" w:cs="Arial"/>
          <w:color w:val="000000"/>
          <w:sz w:val="20"/>
          <w:szCs w:val="20"/>
        </w:rPr>
        <w:t>d</w:t>
      </w:r>
      <w:r w:rsidR="00F014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6144">
        <w:rPr>
          <w:rFonts w:ascii="Arial" w:hAnsi="Arial" w:cs="Arial"/>
          <w:b/>
          <w:color w:val="000000"/>
          <w:sz w:val="20"/>
          <w:szCs w:val="20"/>
        </w:rPr>
        <w:t>LISTENER &amp; TNSNAMES</w:t>
      </w:r>
      <w:r w:rsidR="001F6DA8" w:rsidRPr="00736144">
        <w:rPr>
          <w:rFonts w:ascii="Arial" w:hAnsi="Arial" w:cs="Arial"/>
          <w:color w:val="000000"/>
          <w:sz w:val="20"/>
          <w:szCs w:val="20"/>
        </w:rPr>
        <w:t xml:space="preserve"> files &amp; Troubleshooting</w:t>
      </w:r>
      <w:r w:rsidR="003E445A" w:rsidRPr="00736144">
        <w:rPr>
          <w:rFonts w:ascii="Arial" w:hAnsi="Arial" w:cs="Arial"/>
          <w:color w:val="000000"/>
          <w:sz w:val="20"/>
          <w:szCs w:val="20"/>
        </w:rPr>
        <w:t>.</w:t>
      </w:r>
    </w:p>
    <w:p w14:paraId="5B03437F" w14:textId="77777777" w:rsidR="00BF4292" w:rsidRPr="00736144" w:rsidRDefault="00000000" w:rsidP="00BF4292">
      <w:pPr>
        <w:pStyle w:val="NormalVerdana"/>
        <w:numPr>
          <w:ilvl w:val="0"/>
          <w:numId w:val="12"/>
        </w:numPr>
        <w:tabs>
          <w:tab w:val="left" w:pos="720"/>
        </w:tabs>
        <w:spacing w:line="360" w:lineRule="auto"/>
        <w:ind w:right="29"/>
        <w:rPr>
          <w:rStyle w:val="blackres"/>
          <w:rFonts w:ascii="Arial" w:hAnsi="Arial" w:cs="Arial"/>
        </w:rPr>
      </w:pPr>
      <w:r w:rsidRPr="00736144">
        <w:rPr>
          <w:rStyle w:val="blackres"/>
          <w:rFonts w:ascii="Arial" w:hAnsi="Arial" w:cs="Arial"/>
        </w:rPr>
        <w:t>Rebuilding the Indexes on a Periodic basis.</w:t>
      </w:r>
    </w:p>
    <w:p w14:paraId="27413B86" w14:textId="77777777" w:rsidR="00DA693C" w:rsidRPr="00E31C9A" w:rsidRDefault="00000000" w:rsidP="00E31C9A">
      <w:pPr>
        <w:pStyle w:val="ListParagraph"/>
        <w:numPr>
          <w:ilvl w:val="0"/>
          <w:numId w:val="12"/>
        </w:numPr>
        <w:spacing w:after="0" w:line="288" w:lineRule="auto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color w:val="000000"/>
          <w:sz w:val="20"/>
          <w:szCs w:val="20"/>
        </w:rPr>
        <w:t>Provided 24*7 supports</w:t>
      </w:r>
    </w:p>
    <w:p w14:paraId="0C955C19" w14:textId="77777777" w:rsidR="00416BCD" w:rsidRPr="00736144" w:rsidRDefault="00416BCD">
      <w:pPr>
        <w:spacing w:after="0" w:line="100" w:lineRule="atLeast"/>
        <w:rPr>
          <w:rFonts w:ascii="Arial" w:hAnsi="Arial" w:cs="Arial"/>
          <w:b/>
          <w:sz w:val="20"/>
          <w:szCs w:val="20"/>
        </w:rPr>
      </w:pPr>
    </w:p>
    <w:p w14:paraId="58FAEB72" w14:textId="77777777" w:rsidR="00B90FFA" w:rsidRPr="00736144" w:rsidRDefault="00000000" w:rsidP="00B90FFA">
      <w:pPr>
        <w:tabs>
          <w:tab w:val="left" w:pos="0"/>
          <w:tab w:val="left" w:pos="7455"/>
          <w:tab w:val="left" w:pos="7785"/>
        </w:tabs>
        <w:spacing w:after="0" w:line="288" w:lineRule="auto"/>
        <w:rPr>
          <w:rFonts w:ascii="Arial" w:hAnsi="Arial" w:cs="Arial"/>
          <w:sz w:val="20"/>
          <w:szCs w:val="20"/>
          <w:u w:val="single"/>
        </w:rPr>
      </w:pPr>
      <w:r w:rsidRPr="00736144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PERSONAL PROFILE:</w:t>
      </w:r>
    </w:p>
    <w:p w14:paraId="2D274F61" w14:textId="77777777" w:rsidR="00B90FFA" w:rsidRPr="00736144" w:rsidRDefault="00000000" w:rsidP="00B90FFA">
      <w:pPr>
        <w:tabs>
          <w:tab w:val="left" w:pos="1830"/>
        </w:tabs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Name</w:t>
      </w: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ab/>
        <w:t>:</w:t>
      </w:r>
      <w:r w:rsidRPr="00736144">
        <w:rPr>
          <w:rFonts w:ascii="Arial" w:hAnsi="Arial" w:cs="Arial"/>
          <w:sz w:val="20"/>
          <w:szCs w:val="20"/>
        </w:rPr>
        <w:tab/>
      </w:r>
      <w:r w:rsidR="00F0140A" w:rsidRPr="00F0140A">
        <w:rPr>
          <w:rFonts w:ascii="Arial" w:hAnsi="Arial" w:cs="Arial"/>
          <w:b/>
          <w:bCs/>
          <w:sz w:val="20"/>
          <w:szCs w:val="20"/>
        </w:rPr>
        <w:t>A.R</w:t>
      </w:r>
      <w:r w:rsidR="00F0140A">
        <w:rPr>
          <w:rFonts w:ascii="Arial" w:hAnsi="Arial" w:cs="Arial"/>
          <w:b/>
          <w:bCs/>
          <w:sz w:val="20"/>
          <w:szCs w:val="20"/>
        </w:rPr>
        <w:t>.</w:t>
      </w:r>
      <w:r w:rsidR="00F0140A" w:rsidRPr="00F0140A">
        <w:rPr>
          <w:rFonts w:ascii="Arial" w:hAnsi="Arial" w:cs="Arial"/>
          <w:b/>
          <w:bCs/>
          <w:sz w:val="20"/>
          <w:szCs w:val="20"/>
        </w:rPr>
        <w:t xml:space="preserve"> Mohan Krish</w:t>
      </w:r>
      <w:r w:rsidR="00F0140A">
        <w:rPr>
          <w:rFonts w:ascii="Arial" w:hAnsi="Arial" w:cs="Arial"/>
          <w:b/>
          <w:bCs/>
          <w:sz w:val="20"/>
          <w:szCs w:val="20"/>
        </w:rPr>
        <w:t>na</w:t>
      </w:r>
    </w:p>
    <w:p w14:paraId="581D0358" w14:textId="77777777" w:rsidR="00FE57F1" w:rsidRPr="00736144" w:rsidRDefault="00000000" w:rsidP="00B90FFA">
      <w:pPr>
        <w:tabs>
          <w:tab w:val="left" w:pos="1830"/>
        </w:tabs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Date of Birth</w:t>
      </w:r>
      <w:r w:rsidR="00B90FFA" w:rsidRPr="00736144">
        <w:rPr>
          <w:rFonts w:ascii="Arial" w:hAnsi="Arial" w:cs="Arial"/>
          <w:sz w:val="20"/>
          <w:szCs w:val="20"/>
        </w:rPr>
        <w:tab/>
      </w:r>
      <w:r w:rsidR="00B90FFA"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>:</w:t>
      </w:r>
      <w:r w:rsidR="00B90FFA" w:rsidRPr="00736144">
        <w:rPr>
          <w:rFonts w:ascii="Arial" w:hAnsi="Arial" w:cs="Arial"/>
          <w:sz w:val="20"/>
          <w:szCs w:val="20"/>
        </w:rPr>
        <w:tab/>
      </w:r>
      <w:r w:rsidR="00F0140A">
        <w:rPr>
          <w:rFonts w:ascii="Arial" w:hAnsi="Arial" w:cs="Arial"/>
          <w:sz w:val="20"/>
          <w:szCs w:val="20"/>
        </w:rPr>
        <w:t>29</w:t>
      </w:r>
      <w:r w:rsidR="00E31C9A">
        <w:rPr>
          <w:rFonts w:ascii="Arial" w:hAnsi="Arial" w:cs="Arial"/>
          <w:sz w:val="20"/>
          <w:szCs w:val="20"/>
        </w:rPr>
        <w:t>-0</w:t>
      </w:r>
      <w:r w:rsidR="00F0140A">
        <w:rPr>
          <w:rFonts w:ascii="Arial" w:hAnsi="Arial" w:cs="Arial"/>
          <w:sz w:val="20"/>
          <w:szCs w:val="20"/>
        </w:rPr>
        <w:t>9</w:t>
      </w:r>
      <w:r w:rsidR="00E31C9A">
        <w:rPr>
          <w:rFonts w:ascii="Arial" w:hAnsi="Arial" w:cs="Arial"/>
          <w:sz w:val="20"/>
          <w:szCs w:val="20"/>
        </w:rPr>
        <w:t>-</w:t>
      </w:r>
      <w:r w:rsidR="00F0140A">
        <w:rPr>
          <w:rFonts w:ascii="Arial" w:hAnsi="Arial" w:cs="Arial"/>
          <w:sz w:val="20"/>
          <w:szCs w:val="20"/>
        </w:rPr>
        <w:t>1997</w:t>
      </w:r>
    </w:p>
    <w:p w14:paraId="6C162F44" w14:textId="77777777" w:rsidR="00B90FFA" w:rsidRPr="00736144" w:rsidRDefault="00000000" w:rsidP="00B90FFA">
      <w:pPr>
        <w:tabs>
          <w:tab w:val="left" w:pos="1830"/>
        </w:tabs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Gender</w:t>
      </w:r>
      <w:r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ab/>
        <w:t>:</w:t>
      </w:r>
      <w:r w:rsidRPr="00736144">
        <w:rPr>
          <w:rFonts w:ascii="Arial" w:hAnsi="Arial" w:cs="Arial"/>
          <w:sz w:val="20"/>
          <w:szCs w:val="20"/>
        </w:rPr>
        <w:tab/>
        <w:t>Male</w:t>
      </w:r>
    </w:p>
    <w:p w14:paraId="2A203DEA" w14:textId="77777777" w:rsidR="00416BCD" w:rsidRPr="00736144" w:rsidRDefault="00000000">
      <w:pPr>
        <w:spacing w:after="0" w:line="100" w:lineRule="atLeast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Linguistic proficiency</w:t>
      </w:r>
      <w:r w:rsidR="00B90FFA" w:rsidRPr="00736144">
        <w:rPr>
          <w:rFonts w:ascii="Arial" w:hAnsi="Arial" w:cs="Arial"/>
          <w:sz w:val="20"/>
          <w:szCs w:val="20"/>
        </w:rPr>
        <w:tab/>
      </w:r>
      <w:r w:rsidRPr="00736144">
        <w:rPr>
          <w:rFonts w:ascii="Arial" w:hAnsi="Arial" w:cs="Arial"/>
          <w:sz w:val="20"/>
          <w:szCs w:val="20"/>
        </w:rPr>
        <w:t>:</w:t>
      </w:r>
      <w:r w:rsidR="00B90FFA" w:rsidRPr="00736144">
        <w:rPr>
          <w:rFonts w:ascii="Arial" w:hAnsi="Arial" w:cs="Arial"/>
          <w:sz w:val="20"/>
          <w:szCs w:val="20"/>
        </w:rPr>
        <w:tab/>
      </w:r>
      <w:r w:rsidR="001C66F2" w:rsidRPr="00736144">
        <w:rPr>
          <w:rFonts w:ascii="Arial" w:hAnsi="Arial" w:cs="Arial"/>
          <w:sz w:val="20"/>
          <w:szCs w:val="20"/>
        </w:rPr>
        <w:t>English</w:t>
      </w:r>
      <w:r w:rsidR="002678DB">
        <w:rPr>
          <w:rFonts w:ascii="Arial" w:hAnsi="Arial" w:cs="Arial"/>
          <w:sz w:val="20"/>
          <w:szCs w:val="20"/>
        </w:rPr>
        <w:t>, Telugu</w:t>
      </w:r>
      <w:r w:rsidR="00F0140A">
        <w:rPr>
          <w:rFonts w:ascii="Arial" w:hAnsi="Arial" w:cs="Arial"/>
          <w:sz w:val="20"/>
          <w:szCs w:val="20"/>
        </w:rPr>
        <w:t xml:space="preserve"> and </w:t>
      </w:r>
      <w:r w:rsidR="002678DB">
        <w:rPr>
          <w:rFonts w:ascii="Arial" w:hAnsi="Arial" w:cs="Arial"/>
          <w:sz w:val="20"/>
          <w:szCs w:val="20"/>
        </w:rPr>
        <w:t>Tamil</w:t>
      </w:r>
      <w:r w:rsidR="00F0140A">
        <w:rPr>
          <w:rFonts w:ascii="Arial" w:hAnsi="Arial" w:cs="Arial"/>
          <w:sz w:val="20"/>
          <w:szCs w:val="20"/>
        </w:rPr>
        <w:t>.</w:t>
      </w:r>
    </w:p>
    <w:p w14:paraId="31F3F760" w14:textId="77777777" w:rsidR="00416BCD" w:rsidRPr="00736144" w:rsidRDefault="00000000" w:rsidP="003468A2">
      <w:pPr>
        <w:tabs>
          <w:tab w:val="left" w:pos="2280"/>
        </w:tabs>
        <w:spacing w:after="0" w:line="100" w:lineRule="atLeast"/>
        <w:rPr>
          <w:rFonts w:ascii="Arial" w:hAnsi="Arial" w:cs="Arial"/>
          <w:sz w:val="20"/>
          <w:szCs w:val="20"/>
          <w:u w:val="single"/>
        </w:rPr>
      </w:pPr>
      <w:r w:rsidRPr="00736144">
        <w:rPr>
          <w:rFonts w:ascii="Arial" w:hAnsi="Arial" w:cs="Arial"/>
          <w:sz w:val="20"/>
          <w:szCs w:val="20"/>
        </w:rPr>
        <w:tab/>
      </w:r>
    </w:p>
    <w:p w14:paraId="7765EEA5" w14:textId="77777777" w:rsidR="00416BCD" w:rsidRPr="00736144" w:rsidRDefault="00000000" w:rsidP="006F21B3">
      <w:pPr>
        <w:spacing w:after="0" w:line="100" w:lineRule="atLeast"/>
        <w:rPr>
          <w:rFonts w:ascii="Arial" w:hAnsi="Arial" w:cs="Arial"/>
          <w:b/>
          <w:sz w:val="20"/>
          <w:szCs w:val="20"/>
          <w:u w:val="single"/>
        </w:rPr>
      </w:pPr>
      <w:r w:rsidRPr="00736144">
        <w:rPr>
          <w:rFonts w:ascii="Arial" w:hAnsi="Arial" w:cs="Arial"/>
          <w:b/>
          <w:sz w:val="20"/>
          <w:szCs w:val="20"/>
          <w:u w:val="single"/>
        </w:rPr>
        <w:t>DECLARATION</w:t>
      </w:r>
      <w:r w:rsidR="006F21B3" w:rsidRPr="00736144">
        <w:rPr>
          <w:rFonts w:ascii="Arial" w:hAnsi="Arial" w:cs="Arial"/>
          <w:b/>
          <w:sz w:val="20"/>
          <w:szCs w:val="20"/>
          <w:u w:val="single"/>
        </w:rPr>
        <w:t>:</w:t>
      </w:r>
    </w:p>
    <w:p w14:paraId="1C8128CE" w14:textId="77777777" w:rsidR="006A48FB" w:rsidRPr="00736144" w:rsidRDefault="006A48FB" w:rsidP="003468A2">
      <w:pPr>
        <w:spacing w:after="0" w:line="100" w:lineRule="atLeast"/>
        <w:jc w:val="center"/>
        <w:rPr>
          <w:rFonts w:ascii="Arial" w:hAnsi="Arial" w:cs="Arial"/>
          <w:sz w:val="20"/>
          <w:szCs w:val="20"/>
        </w:rPr>
      </w:pPr>
    </w:p>
    <w:p w14:paraId="220719DD" w14:textId="77777777" w:rsidR="006F21B3" w:rsidRDefault="00000000" w:rsidP="00717075">
      <w:pPr>
        <w:spacing w:after="160"/>
        <w:ind w:firstLine="720"/>
        <w:jc w:val="both"/>
        <w:rPr>
          <w:rFonts w:ascii="Arial" w:hAnsi="Arial" w:cs="Arial"/>
          <w:sz w:val="20"/>
          <w:szCs w:val="20"/>
        </w:rPr>
      </w:pPr>
      <w:r w:rsidRPr="00736144">
        <w:rPr>
          <w:rFonts w:ascii="Arial" w:hAnsi="Arial" w:cs="Arial"/>
          <w:sz w:val="20"/>
          <w:szCs w:val="20"/>
        </w:rPr>
        <w:t>I hereby declare that the information given above is true to my knowledge and belief.</w:t>
      </w:r>
    </w:p>
    <w:p w14:paraId="05780184" w14:textId="77777777" w:rsidR="00717075" w:rsidRPr="00736144" w:rsidRDefault="00717075" w:rsidP="00717075">
      <w:pPr>
        <w:spacing w:after="160"/>
        <w:ind w:firstLine="720"/>
        <w:jc w:val="both"/>
        <w:rPr>
          <w:rFonts w:ascii="Arial" w:hAnsi="Arial" w:cs="Arial"/>
          <w:sz w:val="20"/>
          <w:szCs w:val="20"/>
        </w:rPr>
      </w:pPr>
    </w:p>
    <w:p w14:paraId="67DECA57" w14:textId="77777777" w:rsidR="0077778B" w:rsidRPr="00736144" w:rsidRDefault="00000000" w:rsidP="00F0140A">
      <w:pPr>
        <w:tabs>
          <w:tab w:val="left" w:pos="1830"/>
        </w:tabs>
        <w:spacing w:after="0" w:line="1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Place:</w:t>
      </w:r>
      <w:r w:rsidR="009A3DD7">
        <w:rPr>
          <w:rFonts w:ascii="Arial" w:hAnsi="Arial" w:cs="Arial"/>
          <w:sz w:val="20"/>
          <w:szCs w:val="20"/>
        </w:rPr>
        <w:t xml:space="preserve"> </w:t>
      </w:r>
      <w:r w:rsidR="002D0F45">
        <w:rPr>
          <w:rFonts w:ascii="Arial" w:hAnsi="Arial" w:cs="Arial"/>
          <w:sz w:val="20"/>
          <w:szCs w:val="20"/>
        </w:rPr>
        <w:t>Bang</w:t>
      </w:r>
      <w:r w:rsidR="009D1540">
        <w:rPr>
          <w:rFonts w:ascii="Arial" w:hAnsi="Arial" w:cs="Arial"/>
          <w:sz w:val="20"/>
          <w:szCs w:val="20"/>
        </w:rPr>
        <w:t>a</w:t>
      </w:r>
      <w:r w:rsidR="002D0F45">
        <w:rPr>
          <w:rFonts w:ascii="Arial" w:hAnsi="Arial" w:cs="Arial"/>
          <w:sz w:val="20"/>
          <w:szCs w:val="20"/>
        </w:rPr>
        <w:t>lore</w:t>
      </w:r>
      <w:r w:rsidR="003468A2" w:rsidRPr="00736144">
        <w:rPr>
          <w:rFonts w:ascii="Arial" w:hAnsi="Arial" w:cs="Arial"/>
          <w:sz w:val="20"/>
          <w:szCs w:val="20"/>
        </w:rPr>
        <w:br/>
      </w:r>
      <w:proofErr w:type="gramStart"/>
      <w:r w:rsidR="00416BCD" w:rsidRPr="00736144">
        <w:rPr>
          <w:rFonts w:ascii="Arial" w:hAnsi="Arial" w:cs="Arial"/>
          <w:sz w:val="20"/>
          <w:szCs w:val="20"/>
        </w:rPr>
        <w:t>Date :</w:t>
      </w:r>
      <w:proofErr w:type="gramEnd"/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F7D6F">
        <w:rPr>
          <w:rFonts w:ascii="Arial" w:hAnsi="Arial" w:cs="Arial"/>
          <w:sz w:val="20"/>
          <w:szCs w:val="20"/>
        </w:rPr>
        <w:tab/>
      </w:r>
      <w:r w:rsidR="001C66F2" w:rsidRPr="00736144">
        <w:rPr>
          <w:rFonts w:ascii="Arial" w:hAnsi="Arial" w:cs="Arial"/>
          <w:sz w:val="20"/>
          <w:szCs w:val="20"/>
        </w:rPr>
        <w:t xml:space="preserve"> (</w:t>
      </w:r>
      <w:r w:rsidR="00F0140A" w:rsidRPr="00F0140A">
        <w:rPr>
          <w:rFonts w:ascii="Arial" w:hAnsi="Arial" w:cs="Arial"/>
          <w:b/>
          <w:bCs/>
          <w:sz w:val="20"/>
          <w:szCs w:val="20"/>
        </w:rPr>
        <w:t>A.R</w:t>
      </w:r>
      <w:r w:rsidR="00F0140A">
        <w:rPr>
          <w:rFonts w:ascii="Arial" w:hAnsi="Arial" w:cs="Arial"/>
          <w:b/>
          <w:bCs/>
          <w:sz w:val="20"/>
          <w:szCs w:val="20"/>
        </w:rPr>
        <w:t>.</w:t>
      </w:r>
      <w:r w:rsidR="00F0140A" w:rsidRPr="00F0140A">
        <w:rPr>
          <w:rFonts w:ascii="Arial" w:hAnsi="Arial" w:cs="Arial"/>
          <w:b/>
          <w:bCs/>
          <w:sz w:val="20"/>
          <w:szCs w:val="20"/>
        </w:rPr>
        <w:t xml:space="preserve"> Mohan Krish</w:t>
      </w:r>
      <w:r w:rsidR="00F0140A">
        <w:rPr>
          <w:rFonts w:ascii="Arial" w:hAnsi="Arial" w:cs="Arial"/>
          <w:b/>
          <w:bCs/>
          <w:sz w:val="20"/>
          <w:szCs w:val="20"/>
        </w:rPr>
        <w:t>na</w:t>
      </w:r>
      <w:r w:rsidR="00416BCD" w:rsidRPr="00736144">
        <w:rPr>
          <w:rFonts w:ascii="Arial" w:hAnsi="Arial" w:cs="Arial"/>
          <w:sz w:val="20"/>
          <w:szCs w:val="20"/>
        </w:rPr>
        <w:t>)</w:t>
      </w:r>
      <w:r>
        <w:pict w14:anchorId="153C7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77778B" w:rsidRPr="00736144" w:rsidSect="00E71ABC">
      <w:headerReference w:type="default" r:id="rId9"/>
      <w:pgSz w:w="12240" w:h="15840"/>
      <w:pgMar w:top="1170" w:right="1440" w:bottom="1260" w:left="1440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9B8B" w14:textId="77777777" w:rsidR="00781787" w:rsidRDefault="00781787" w:rsidP="00A2456F">
      <w:pPr>
        <w:spacing w:after="0" w:line="240" w:lineRule="auto"/>
      </w:pPr>
      <w:r>
        <w:separator/>
      </w:r>
    </w:p>
  </w:endnote>
  <w:endnote w:type="continuationSeparator" w:id="0">
    <w:p w14:paraId="393B3B58" w14:textId="77777777" w:rsidR="00781787" w:rsidRDefault="00781787" w:rsidP="00A2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0B78" w14:textId="77777777" w:rsidR="00781787" w:rsidRDefault="00781787" w:rsidP="00A2456F">
      <w:pPr>
        <w:spacing w:after="0" w:line="240" w:lineRule="auto"/>
      </w:pPr>
      <w:r>
        <w:separator/>
      </w:r>
    </w:p>
  </w:footnote>
  <w:footnote w:type="continuationSeparator" w:id="0">
    <w:p w14:paraId="7D39CE17" w14:textId="77777777" w:rsidR="00781787" w:rsidRDefault="00781787" w:rsidP="00A24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94F6" w14:textId="3C9E6BBA" w:rsidR="00A2456F" w:rsidRDefault="00A2456F">
    <w:pPr>
      <w:pStyle w:val="Header"/>
    </w:pPr>
    <w:r>
      <w:rPr>
        <w:noProof/>
      </w:rPr>
      <w:drawing>
        <wp:inline distT="0" distB="0" distL="0" distR="0" wp14:anchorId="64E10A35" wp14:editId="4B0C9434">
          <wp:extent cx="617220" cy="47244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8" w15:restartNumberingAfterBreak="0">
    <w:nsid w:val="0702780F"/>
    <w:multiLevelType w:val="hybridMultilevel"/>
    <w:tmpl w:val="2DEAC0DC"/>
    <w:lvl w:ilvl="0" w:tplc="51D485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D622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1E19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D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EE9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3C9B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587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231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9E28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E085A"/>
    <w:multiLevelType w:val="multilevel"/>
    <w:tmpl w:val="0C4C235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CA66999"/>
    <w:multiLevelType w:val="hybridMultilevel"/>
    <w:tmpl w:val="AC08636A"/>
    <w:lvl w:ilvl="0" w:tplc="63E26544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7DBAC552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926E142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148792C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0E4EDD2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842B34A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F7E950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4D6B94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5DD428B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9D83B89"/>
    <w:multiLevelType w:val="hybridMultilevel"/>
    <w:tmpl w:val="15EEC94C"/>
    <w:lvl w:ilvl="0" w:tplc="FF36450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E090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BA9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8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E8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D07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E42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8A7D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61E6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D2A49"/>
    <w:multiLevelType w:val="hybridMultilevel"/>
    <w:tmpl w:val="DC3C9310"/>
    <w:lvl w:ilvl="0" w:tplc="177AFA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C8A2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2AB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C27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783D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10AB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8E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C2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72D8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A4785"/>
    <w:multiLevelType w:val="multilevel"/>
    <w:tmpl w:val="53F4304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21027CFA"/>
    <w:multiLevelType w:val="multilevel"/>
    <w:tmpl w:val="DDD6E25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27B87198"/>
    <w:multiLevelType w:val="hybridMultilevel"/>
    <w:tmpl w:val="D45C5A9C"/>
    <w:lvl w:ilvl="0" w:tplc="BB5899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2F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FE43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01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007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F66C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06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CF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98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F1D1A"/>
    <w:multiLevelType w:val="hybridMultilevel"/>
    <w:tmpl w:val="3C9ECD16"/>
    <w:lvl w:ilvl="0" w:tplc="93C8D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E15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AE8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CBE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27E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D65C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04D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EFF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20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A10FA"/>
    <w:multiLevelType w:val="multilevel"/>
    <w:tmpl w:val="DDD6E25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4ABA086C"/>
    <w:multiLevelType w:val="hybridMultilevel"/>
    <w:tmpl w:val="6EC861F2"/>
    <w:lvl w:ilvl="0" w:tplc="FA4CC6F6">
      <w:start w:val="1"/>
      <w:numFmt w:val="bullet"/>
      <w:lvlText w:val=""/>
      <w:lvlJc w:val="left"/>
      <w:pPr>
        <w:ind w:left="933" w:hanging="360"/>
      </w:pPr>
      <w:rPr>
        <w:rFonts w:ascii="Wingdings" w:hAnsi="Wingdings" w:hint="default"/>
      </w:rPr>
    </w:lvl>
    <w:lvl w:ilvl="1" w:tplc="4A1A3F0E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5D340752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3CFC02D8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80C20CAA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3514A108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4886F6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FCA4DDC6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89FC1600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9" w15:restartNumberingAfterBreak="0">
    <w:nsid w:val="569B507F"/>
    <w:multiLevelType w:val="multilevel"/>
    <w:tmpl w:val="0C4C235E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6CF96CD9"/>
    <w:multiLevelType w:val="hybridMultilevel"/>
    <w:tmpl w:val="0BCCCD56"/>
    <w:lvl w:ilvl="0" w:tplc="4054687A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6FA4643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76C84E7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542A388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D6867548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B68A6550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83EEDA0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DD882E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778591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A3F0F32"/>
    <w:multiLevelType w:val="multilevel"/>
    <w:tmpl w:val="5AD62F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/>
      </w:rPr>
    </w:lvl>
  </w:abstractNum>
  <w:num w:numId="1" w16cid:durableId="261688553">
    <w:abstractNumId w:val="0"/>
  </w:num>
  <w:num w:numId="2" w16cid:durableId="315693442">
    <w:abstractNumId w:val="1"/>
  </w:num>
  <w:num w:numId="3" w16cid:durableId="750470290">
    <w:abstractNumId w:val="2"/>
  </w:num>
  <w:num w:numId="4" w16cid:durableId="1265845949">
    <w:abstractNumId w:val="3"/>
  </w:num>
  <w:num w:numId="5" w16cid:durableId="1495679431">
    <w:abstractNumId w:val="4"/>
  </w:num>
  <w:num w:numId="6" w16cid:durableId="236019787">
    <w:abstractNumId w:val="5"/>
  </w:num>
  <w:num w:numId="7" w16cid:durableId="1140031482">
    <w:abstractNumId w:val="6"/>
  </w:num>
  <w:num w:numId="8" w16cid:durableId="1721175216">
    <w:abstractNumId w:val="17"/>
  </w:num>
  <w:num w:numId="9" w16cid:durableId="678966471">
    <w:abstractNumId w:val="14"/>
  </w:num>
  <w:num w:numId="10" w16cid:durableId="1244875751">
    <w:abstractNumId w:val="13"/>
  </w:num>
  <w:num w:numId="11" w16cid:durableId="49695856">
    <w:abstractNumId w:val="9"/>
  </w:num>
  <w:num w:numId="12" w16cid:durableId="1982029521">
    <w:abstractNumId w:val="19"/>
  </w:num>
  <w:num w:numId="13" w16cid:durableId="1423836248">
    <w:abstractNumId w:val="21"/>
  </w:num>
  <w:num w:numId="14" w16cid:durableId="651328402">
    <w:abstractNumId w:val="8"/>
  </w:num>
  <w:num w:numId="15" w16cid:durableId="1098212354">
    <w:abstractNumId w:val="12"/>
  </w:num>
  <w:num w:numId="16" w16cid:durableId="861088329">
    <w:abstractNumId w:val="16"/>
  </w:num>
  <w:num w:numId="17" w16cid:durableId="1162236316">
    <w:abstractNumId w:val="10"/>
  </w:num>
  <w:num w:numId="18" w16cid:durableId="673845011">
    <w:abstractNumId w:val="20"/>
  </w:num>
  <w:num w:numId="19" w16cid:durableId="2108113270">
    <w:abstractNumId w:val="11"/>
  </w:num>
  <w:num w:numId="20" w16cid:durableId="131683528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75069819">
    <w:abstractNumId w:val="7"/>
  </w:num>
  <w:num w:numId="22" w16cid:durableId="16235378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11"/>
    <w:rsid w:val="0000064C"/>
    <w:rsid w:val="00001CF1"/>
    <w:rsid w:val="00002417"/>
    <w:rsid w:val="00017DC4"/>
    <w:rsid w:val="000205CF"/>
    <w:rsid w:val="0002240D"/>
    <w:rsid w:val="00031F5E"/>
    <w:rsid w:val="00032DE9"/>
    <w:rsid w:val="00036D42"/>
    <w:rsid w:val="00042886"/>
    <w:rsid w:val="00044D6B"/>
    <w:rsid w:val="00053F5C"/>
    <w:rsid w:val="000559CA"/>
    <w:rsid w:val="000635E8"/>
    <w:rsid w:val="00067DDE"/>
    <w:rsid w:val="00086F7F"/>
    <w:rsid w:val="000940DB"/>
    <w:rsid w:val="000A1BFE"/>
    <w:rsid w:val="000A3F51"/>
    <w:rsid w:val="000B3661"/>
    <w:rsid w:val="000B4F43"/>
    <w:rsid w:val="000C37C1"/>
    <w:rsid w:val="000C3AE4"/>
    <w:rsid w:val="000C40A0"/>
    <w:rsid w:val="000D516F"/>
    <w:rsid w:val="000D614D"/>
    <w:rsid w:val="000D7574"/>
    <w:rsid w:val="000E0346"/>
    <w:rsid w:val="000E1174"/>
    <w:rsid w:val="000E4372"/>
    <w:rsid w:val="000F14AF"/>
    <w:rsid w:val="000F4C0D"/>
    <w:rsid w:val="000F765F"/>
    <w:rsid w:val="00100ED7"/>
    <w:rsid w:val="00102FE2"/>
    <w:rsid w:val="00116C3D"/>
    <w:rsid w:val="0011753B"/>
    <w:rsid w:val="0012140D"/>
    <w:rsid w:val="00121FB1"/>
    <w:rsid w:val="00123336"/>
    <w:rsid w:val="00124391"/>
    <w:rsid w:val="001260D3"/>
    <w:rsid w:val="00127066"/>
    <w:rsid w:val="00132F1C"/>
    <w:rsid w:val="001339E0"/>
    <w:rsid w:val="00147959"/>
    <w:rsid w:val="00151800"/>
    <w:rsid w:val="001533EC"/>
    <w:rsid w:val="00161D9A"/>
    <w:rsid w:val="001660F9"/>
    <w:rsid w:val="00166422"/>
    <w:rsid w:val="00166E94"/>
    <w:rsid w:val="00167790"/>
    <w:rsid w:val="001705BF"/>
    <w:rsid w:val="00176974"/>
    <w:rsid w:val="0017699A"/>
    <w:rsid w:val="00194526"/>
    <w:rsid w:val="00196EB9"/>
    <w:rsid w:val="001A42E4"/>
    <w:rsid w:val="001B20DD"/>
    <w:rsid w:val="001B4C1D"/>
    <w:rsid w:val="001B681D"/>
    <w:rsid w:val="001B792D"/>
    <w:rsid w:val="001C0875"/>
    <w:rsid w:val="001C5D07"/>
    <w:rsid w:val="001C66F2"/>
    <w:rsid w:val="001C6D76"/>
    <w:rsid w:val="001D633F"/>
    <w:rsid w:val="001E6F04"/>
    <w:rsid w:val="001E6FD7"/>
    <w:rsid w:val="001F164C"/>
    <w:rsid w:val="001F3AA3"/>
    <w:rsid w:val="001F5F80"/>
    <w:rsid w:val="001F6DA8"/>
    <w:rsid w:val="001F77DE"/>
    <w:rsid w:val="001F7D6F"/>
    <w:rsid w:val="00201B05"/>
    <w:rsid w:val="002311DC"/>
    <w:rsid w:val="00247F2F"/>
    <w:rsid w:val="00252B04"/>
    <w:rsid w:val="0026175C"/>
    <w:rsid w:val="00262B5B"/>
    <w:rsid w:val="00264955"/>
    <w:rsid w:val="002678DB"/>
    <w:rsid w:val="00272846"/>
    <w:rsid w:val="0027664B"/>
    <w:rsid w:val="00281282"/>
    <w:rsid w:val="00281A18"/>
    <w:rsid w:val="0028200A"/>
    <w:rsid w:val="00284BD3"/>
    <w:rsid w:val="00285881"/>
    <w:rsid w:val="00287317"/>
    <w:rsid w:val="0029034C"/>
    <w:rsid w:val="002A337A"/>
    <w:rsid w:val="002A3AD4"/>
    <w:rsid w:val="002A4A8B"/>
    <w:rsid w:val="002A63A9"/>
    <w:rsid w:val="002C3540"/>
    <w:rsid w:val="002C5545"/>
    <w:rsid w:val="002C62B2"/>
    <w:rsid w:val="002D0F45"/>
    <w:rsid w:val="002D1129"/>
    <w:rsid w:val="002D159E"/>
    <w:rsid w:val="002F0A7C"/>
    <w:rsid w:val="002F4506"/>
    <w:rsid w:val="002F4675"/>
    <w:rsid w:val="002F4816"/>
    <w:rsid w:val="003071E7"/>
    <w:rsid w:val="00307BAC"/>
    <w:rsid w:val="00317341"/>
    <w:rsid w:val="003178B2"/>
    <w:rsid w:val="00320350"/>
    <w:rsid w:val="00320755"/>
    <w:rsid w:val="00322274"/>
    <w:rsid w:val="00323461"/>
    <w:rsid w:val="00330393"/>
    <w:rsid w:val="00334C7E"/>
    <w:rsid w:val="00336864"/>
    <w:rsid w:val="00344BD6"/>
    <w:rsid w:val="003468A2"/>
    <w:rsid w:val="00347534"/>
    <w:rsid w:val="003500B6"/>
    <w:rsid w:val="0035139D"/>
    <w:rsid w:val="00353C63"/>
    <w:rsid w:val="00355EA6"/>
    <w:rsid w:val="00356ABC"/>
    <w:rsid w:val="00365E31"/>
    <w:rsid w:val="00366475"/>
    <w:rsid w:val="0036725E"/>
    <w:rsid w:val="00373CFA"/>
    <w:rsid w:val="00380384"/>
    <w:rsid w:val="003840DE"/>
    <w:rsid w:val="00384E3A"/>
    <w:rsid w:val="003850EA"/>
    <w:rsid w:val="0039015E"/>
    <w:rsid w:val="00390BAB"/>
    <w:rsid w:val="00396EB3"/>
    <w:rsid w:val="003A0055"/>
    <w:rsid w:val="003A4400"/>
    <w:rsid w:val="003A4596"/>
    <w:rsid w:val="003A6139"/>
    <w:rsid w:val="003B1421"/>
    <w:rsid w:val="003C2CEE"/>
    <w:rsid w:val="003C5053"/>
    <w:rsid w:val="003D3C02"/>
    <w:rsid w:val="003D50E0"/>
    <w:rsid w:val="003E0C41"/>
    <w:rsid w:val="003E2FC3"/>
    <w:rsid w:val="003E445A"/>
    <w:rsid w:val="003E4966"/>
    <w:rsid w:val="003F0161"/>
    <w:rsid w:val="003F2E90"/>
    <w:rsid w:val="004062BA"/>
    <w:rsid w:val="00410502"/>
    <w:rsid w:val="00415D5E"/>
    <w:rsid w:val="00416AD1"/>
    <w:rsid w:val="00416BCD"/>
    <w:rsid w:val="00423BD4"/>
    <w:rsid w:val="00434BC1"/>
    <w:rsid w:val="00434C6F"/>
    <w:rsid w:val="00445C51"/>
    <w:rsid w:val="00445FE6"/>
    <w:rsid w:val="004571EF"/>
    <w:rsid w:val="004572A3"/>
    <w:rsid w:val="00457694"/>
    <w:rsid w:val="00461883"/>
    <w:rsid w:val="00467B88"/>
    <w:rsid w:val="00490F4C"/>
    <w:rsid w:val="004927DE"/>
    <w:rsid w:val="00497D11"/>
    <w:rsid w:val="004A1134"/>
    <w:rsid w:val="004B1294"/>
    <w:rsid w:val="004B1808"/>
    <w:rsid w:val="004B46EE"/>
    <w:rsid w:val="004C3A8B"/>
    <w:rsid w:val="004C7842"/>
    <w:rsid w:val="004C7C05"/>
    <w:rsid w:val="004D17ED"/>
    <w:rsid w:val="004D2C04"/>
    <w:rsid w:val="004D467C"/>
    <w:rsid w:val="004D66BF"/>
    <w:rsid w:val="004E4D5D"/>
    <w:rsid w:val="004F091A"/>
    <w:rsid w:val="004F0EC5"/>
    <w:rsid w:val="004F3127"/>
    <w:rsid w:val="005027E6"/>
    <w:rsid w:val="00503E52"/>
    <w:rsid w:val="00504C9E"/>
    <w:rsid w:val="00506700"/>
    <w:rsid w:val="00510011"/>
    <w:rsid w:val="00520175"/>
    <w:rsid w:val="00522ABD"/>
    <w:rsid w:val="0053068E"/>
    <w:rsid w:val="00531787"/>
    <w:rsid w:val="0053604F"/>
    <w:rsid w:val="005374D4"/>
    <w:rsid w:val="00543A74"/>
    <w:rsid w:val="005478D9"/>
    <w:rsid w:val="00550C45"/>
    <w:rsid w:val="00551A7C"/>
    <w:rsid w:val="00580EAD"/>
    <w:rsid w:val="0058443C"/>
    <w:rsid w:val="0059419D"/>
    <w:rsid w:val="005952B4"/>
    <w:rsid w:val="00595C26"/>
    <w:rsid w:val="00597A1C"/>
    <w:rsid w:val="005A1869"/>
    <w:rsid w:val="005A7BFB"/>
    <w:rsid w:val="005B20AD"/>
    <w:rsid w:val="005C5D18"/>
    <w:rsid w:val="005D58A2"/>
    <w:rsid w:val="005D77D2"/>
    <w:rsid w:val="005E179D"/>
    <w:rsid w:val="005F0D9C"/>
    <w:rsid w:val="005F12E3"/>
    <w:rsid w:val="00610115"/>
    <w:rsid w:val="006254AD"/>
    <w:rsid w:val="00634EE8"/>
    <w:rsid w:val="00635D0F"/>
    <w:rsid w:val="00641249"/>
    <w:rsid w:val="00642A8F"/>
    <w:rsid w:val="006458B9"/>
    <w:rsid w:val="006458E2"/>
    <w:rsid w:val="00645BD6"/>
    <w:rsid w:val="006520ED"/>
    <w:rsid w:val="006560D1"/>
    <w:rsid w:val="006609BE"/>
    <w:rsid w:val="0066610C"/>
    <w:rsid w:val="00673EE6"/>
    <w:rsid w:val="00677866"/>
    <w:rsid w:val="006819CF"/>
    <w:rsid w:val="00683934"/>
    <w:rsid w:val="00686895"/>
    <w:rsid w:val="0069160F"/>
    <w:rsid w:val="006954E2"/>
    <w:rsid w:val="006A48FB"/>
    <w:rsid w:val="006B1B7F"/>
    <w:rsid w:val="006B429F"/>
    <w:rsid w:val="006B5A0B"/>
    <w:rsid w:val="006C3B14"/>
    <w:rsid w:val="006D0395"/>
    <w:rsid w:val="006D569D"/>
    <w:rsid w:val="006D5D8E"/>
    <w:rsid w:val="006E7D3A"/>
    <w:rsid w:val="006F21B3"/>
    <w:rsid w:val="006F471D"/>
    <w:rsid w:val="006F54C1"/>
    <w:rsid w:val="00700D88"/>
    <w:rsid w:val="00701205"/>
    <w:rsid w:val="00701899"/>
    <w:rsid w:val="00706A31"/>
    <w:rsid w:val="00717075"/>
    <w:rsid w:val="00720AFE"/>
    <w:rsid w:val="00720E8E"/>
    <w:rsid w:val="00723C92"/>
    <w:rsid w:val="00727B54"/>
    <w:rsid w:val="007310D9"/>
    <w:rsid w:val="00732F01"/>
    <w:rsid w:val="007339D0"/>
    <w:rsid w:val="00733AEF"/>
    <w:rsid w:val="00736144"/>
    <w:rsid w:val="00744729"/>
    <w:rsid w:val="00744A4D"/>
    <w:rsid w:val="0074602D"/>
    <w:rsid w:val="007475A8"/>
    <w:rsid w:val="007506D1"/>
    <w:rsid w:val="007619F2"/>
    <w:rsid w:val="00762EFF"/>
    <w:rsid w:val="0077208B"/>
    <w:rsid w:val="00774DF2"/>
    <w:rsid w:val="0077778B"/>
    <w:rsid w:val="007804E1"/>
    <w:rsid w:val="00781787"/>
    <w:rsid w:val="00783213"/>
    <w:rsid w:val="00784191"/>
    <w:rsid w:val="007873B8"/>
    <w:rsid w:val="00790318"/>
    <w:rsid w:val="00797E36"/>
    <w:rsid w:val="007A07A3"/>
    <w:rsid w:val="007A173E"/>
    <w:rsid w:val="007B65BB"/>
    <w:rsid w:val="007C0F60"/>
    <w:rsid w:val="007C105A"/>
    <w:rsid w:val="007C6620"/>
    <w:rsid w:val="007D02DD"/>
    <w:rsid w:val="007D2BD9"/>
    <w:rsid w:val="007D7345"/>
    <w:rsid w:val="007F3C4A"/>
    <w:rsid w:val="00802807"/>
    <w:rsid w:val="008047B6"/>
    <w:rsid w:val="00805A76"/>
    <w:rsid w:val="00807113"/>
    <w:rsid w:val="00812BBC"/>
    <w:rsid w:val="00812C16"/>
    <w:rsid w:val="00822324"/>
    <w:rsid w:val="00830488"/>
    <w:rsid w:val="00831FF4"/>
    <w:rsid w:val="00835BEC"/>
    <w:rsid w:val="00840503"/>
    <w:rsid w:val="00842E07"/>
    <w:rsid w:val="00844B13"/>
    <w:rsid w:val="0084794A"/>
    <w:rsid w:val="00851822"/>
    <w:rsid w:val="00856F66"/>
    <w:rsid w:val="00860566"/>
    <w:rsid w:val="00862B4E"/>
    <w:rsid w:val="00873E44"/>
    <w:rsid w:val="00881F99"/>
    <w:rsid w:val="00884BDA"/>
    <w:rsid w:val="00891580"/>
    <w:rsid w:val="00894177"/>
    <w:rsid w:val="008A2D91"/>
    <w:rsid w:val="008B0C01"/>
    <w:rsid w:val="008B1680"/>
    <w:rsid w:val="008B2409"/>
    <w:rsid w:val="008C15DB"/>
    <w:rsid w:val="008C2940"/>
    <w:rsid w:val="008C6B63"/>
    <w:rsid w:val="00900FB7"/>
    <w:rsid w:val="00914E81"/>
    <w:rsid w:val="00921047"/>
    <w:rsid w:val="009215E6"/>
    <w:rsid w:val="00921815"/>
    <w:rsid w:val="009232B3"/>
    <w:rsid w:val="009253F7"/>
    <w:rsid w:val="00925ACF"/>
    <w:rsid w:val="00927CFA"/>
    <w:rsid w:val="00927ED0"/>
    <w:rsid w:val="0093426D"/>
    <w:rsid w:val="0093603B"/>
    <w:rsid w:val="00937611"/>
    <w:rsid w:val="00943EED"/>
    <w:rsid w:val="00944BA0"/>
    <w:rsid w:val="00946C80"/>
    <w:rsid w:val="00957541"/>
    <w:rsid w:val="00966B8A"/>
    <w:rsid w:val="00973AFE"/>
    <w:rsid w:val="00975A27"/>
    <w:rsid w:val="00975C6E"/>
    <w:rsid w:val="009770A8"/>
    <w:rsid w:val="009777E4"/>
    <w:rsid w:val="009A0BBA"/>
    <w:rsid w:val="009A3DD7"/>
    <w:rsid w:val="009B6F85"/>
    <w:rsid w:val="009C6467"/>
    <w:rsid w:val="009D1540"/>
    <w:rsid w:val="009D404B"/>
    <w:rsid w:val="009F1333"/>
    <w:rsid w:val="009F3A8F"/>
    <w:rsid w:val="009F68DC"/>
    <w:rsid w:val="00A00802"/>
    <w:rsid w:val="00A04894"/>
    <w:rsid w:val="00A06AD5"/>
    <w:rsid w:val="00A14DFE"/>
    <w:rsid w:val="00A2456F"/>
    <w:rsid w:val="00A30A54"/>
    <w:rsid w:val="00A4020D"/>
    <w:rsid w:val="00A430B3"/>
    <w:rsid w:val="00A46129"/>
    <w:rsid w:val="00A507EF"/>
    <w:rsid w:val="00A518C4"/>
    <w:rsid w:val="00A53FF9"/>
    <w:rsid w:val="00A54B9A"/>
    <w:rsid w:val="00A558AB"/>
    <w:rsid w:val="00A57070"/>
    <w:rsid w:val="00A701C6"/>
    <w:rsid w:val="00A7201D"/>
    <w:rsid w:val="00A7394E"/>
    <w:rsid w:val="00A76E0C"/>
    <w:rsid w:val="00A772D5"/>
    <w:rsid w:val="00A8723C"/>
    <w:rsid w:val="00AA0B48"/>
    <w:rsid w:val="00AA1C61"/>
    <w:rsid w:val="00AB6AD3"/>
    <w:rsid w:val="00AC1091"/>
    <w:rsid w:val="00AC7301"/>
    <w:rsid w:val="00AD46F8"/>
    <w:rsid w:val="00AD60B2"/>
    <w:rsid w:val="00AD748A"/>
    <w:rsid w:val="00AE42E2"/>
    <w:rsid w:val="00AF4AE2"/>
    <w:rsid w:val="00B0477C"/>
    <w:rsid w:val="00B10997"/>
    <w:rsid w:val="00B15733"/>
    <w:rsid w:val="00B21685"/>
    <w:rsid w:val="00B21D36"/>
    <w:rsid w:val="00B24CF6"/>
    <w:rsid w:val="00B30554"/>
    <w:rsid w:val="00B35859"/>
    <w:rsid w:val="00B365F2"/>
    <w:rsid w:val="00B45D7B"/>
    <w:rsid w:val="00B520DC"/>
    <w:rsid w:val="00B65BD7"/>
    <w:rsid w:val="00B8221F"/>
    <w:rsid w:val="00B87C4E"/>
    <w:rsid w:val="00B90FFA"/>
    <w:rsid w:val="00B92776"/>
    <w:rsid w:val="00B92B88"/>
    <w:rsid w:val="00B9539E"/>
    <w:rsid w:val="00BA4DF7"/>
    <w:rsid w:val="00BA5184"/>
    <w:rsid w:val="00BA652B"/>
    <w:rsid w:val="00BA7F12"/>
    <w:rsid w:val="00BB3359"/>
    <w:rsid w:val="00BC149F"/>
    <w:rsid w:val="00BC376C"/>
    <w:rsid w:val="00BC6E37"/>
    <w:rsid w:val="00BD312A"/>
    <w:rsid w:val="00BD66DA"/>
    <w:rsid w:val="00BE572A"/>
    <w:rsid w:val="00BE589F"/>
    <w:rsid w:val="00BF0A13"/>
    <w:rsid w:val="00BF177A"/>
    <w:rsid w:val="00BF234B"/>
    <w:rsid w:val="00BF4292"/>
    <w:rsid w:val="00BF6D47"/>
    <w:rsid w:val="00BF7B7E"/>
    <w:rsid w:val="00C02E00"/>
    <w:rsid w:val="00C062D5"/>
    <w:rsid w:val="00C06309"/>
    <w:rsid w:val="00C0731F"/>
    <w:rsid w:val="00C149E9"/>
    <w:rsid w:val="00C1502D"/>
    <w:rsid w:val="00C15E5F"/>
    <w:rsid w:val="00C22468"/>
    <w:rsid w:val="00C36DF5"/>
    <w:rsid w:val="00C40684"/>
    <w:rsid w:val="00C61275"/>
    <w:rsid w:val="00C62CC8"/>
    <w:rsid w:val="00C63831"/>
    <w:rsid w:val="00C71BBB"/>
    <w:rsid w:val="00C76DBB"/>
    <w:rsid w:val="00C804F1"/>
    <w:rsid w:val="00C808EC"/>
    <w:rsid w:val="00C86CCA"/>
    <w:rsid w:val="00C92146"/>
    <w:rsid w:val="00C95F24"/>
    <w:rsid w:val="00C96B07"/>
    <w:rsid w:val="00CA1AF9"/>
    <w:rsid w:val="00CA30CB"/>
    <w:rsid w:val="00CA3728"/>
    <w:rsid w:val="00CA3FCC"/>
    <w:rsid w:val="00CA6A0A"/>
    <w:rsid w:val="00CB1678"/>
    <w:rsid w:val="00CC473B"/>
    <w:rsid w:val="00CC4D5F"/>
    <w:rsid w:val="00CD3B1B"/>
    <w:rsid w:val="00CD7AEC"/>
    <w:rsid w:val="00CE04CE"/>
    <w:rsid w:val="00CE4E36"/>
    <w:rsid w:val="00CE67AA"/>
    <w:rsid w:val="00CF09BA"/>
    <w:rsid w:val="00CF237A"/>
    <w:rsid w:val="00D01310"/>
    <w:rsid w:val="00D14788"/>
    <w:rsid w:val="00D17DDC"/>
    <w:rsid w:val="00D221C7"/>
    <w:rsid w:val="00D27F3B"/>
    <w:rsid w:val="00D31128"/>
    <w:rsid w:val="00D3113F"/>
    <w:rsid w:val="00D36E5A"/>
    <w:rsid w:val="00D3758F"/>
    <w:rsid w:val="00D40701"/>
    <w:rsid w:val="00D466FC"/>
    <w:rsid w:val="00D62363"/>
    <w:rsid w:val="00D734CC"/>
    <w:rsid w:val="00D778B1"/>
    <w:rsid w:val="00D8138B"/>
    <w:rsid w:val="00D86B44"/>
    <w:rsid w:val="00D90D3B"/>
    <w:rsid w:val="00D91425"/>
    <w:rsid w:val="00D91E3C"/>
    <w:rsid w:val="00D97C7A"/>
    <w:rsid w:val="00DA1174"/>
    <w:rsid w:val="00DA693C"/>
    <w:rsid w:val="00DB0832"/>
    <w:rsid w:val="00DB1FC2"/>
    <w:rsid w:val="00DB4321"/>
    <w:rsid w:val="00DB58C6"/>
    <w:rsid w:val="00DC0413"/>
    <w:rsid w:val="00DC3455"/>
    <w:rsid w:val="00DD02B6"/>
    <w:rsid w:val="00DD046B"/>
    <w:rsid w:val="00DD1FDB"/>
    <w:rsid w:val="00DD53DC"/>
    <w:rsid w:val="00DE1060"/>
    <w:rsid w:val="00DE2221"/>
    <w:rsid w:val="00DE448B"/>
    <w:rsid w:val="00E04B04"/>
    <w:rsid w:val="00E141B0"/>
    <w:rsid w:val="00E15464"/>
    <w:rsid w:val="00E21B0B"/>
    <w:rsid w:val="00E230B2"/>
    <w:rsid w:val="00E3100A"/>
    <w:rsid w:val="00E31C9A"/>
    <w:rsid w:val="00E32D10"/>
    <w:rsid w:val="00E331AE"/>
    <w:rsid w:val="00E37E08"/>
    <w:rsid w:val="00E4397C"/>
    <w:rsid w:val="00E443BF"/>
    <w:rsid w:val="00E52416"/>
    <w:rsid w:val="00E54B12"/>
    <w:rsid w:val="00E60658"/>
    <w:rsid w:val="00E67A45"/>
    <w:rsid w:val="00E7186E"/>
    <w:rsid w:val="00E71ABC"/>
    <w:rsid w:val="00E721CC"/>
    <w:rsid w:val="00E7293F"/>
    <w:rsid w:val="00E81308"/>
    <w:rsid w:val="00E8317C"/>
    <w:rsid w:val="00E871A7"/>
    <w:rsid w:val="00E9512B"/>
    <w:rsid w:val="00EA3A5B"/>
    <w:rsid w:val="00EC0338"/>
    <w:rsid w:val="00EC269C"/>
    <w:rsid w:val="00EC2B30"/>
    <w:rsid w:val="00ED5913"/>
    <w:rsid w:val="00ED76D0"/>
    <w:rsid w:val="00EE0D8E"/>
    <w:rsid w:val="00EE0EEE"/>
    <w:rsid w:val="00EE33B5"/>
    <w:rsid w:val="00EE3848"/>
    <w:rsid w:val="00EE4435"/>
    <w:rsid w:val="00EE7595"/>
    <w:rsid w:val="00EF17A2"/>
    <w:rsid w:val="00EF399E"/>
    <w:rsid w:val="00F0140A"/>
    <w:rsid w:val="00F04190"/>
    <w:rsid w:val="00F07A57"/>
    <w:rsid w:val="00F10BAC"/>
    <w:rsid w:val="00F128A2"/>
    <w:rsid w:val="00F1312F"/>
    <w:rsid w:val="00F13250"/>
    <w:rsid w:val="00F16093"/>
    <w:rsid w:val="00F30CFC"/>
    <w:rsid w:val="00F31F93"/>
    <w:rsid w:val="00F44FF7"/>
    <w:rsid w:val="00F52E09"/>
    <w:rsid w:val="00F547A1"/>
    <w:rsid w:val="00F60830"/>
    <w:rsid w:val="00F619CE"/>
    <w:rsid w:val="00F61F8F"/>
    <w:rsid w:val="00F6309E"/>
    <w:rsid w:val="00F74687"/>
    <w:rsid w:val="00F75015"/>
    <w:rsid w:val="00F76BEA"/>
    <w:rsid w:val="00F76D0D"/>
    <w:rsid w:val="00F80FAA"/>
    <w:rsid w:val="00F8604B"/>
    <w:rsid w:val="00F916AD"/>
    <w:rsid w:val="00F917BE"/>
    <w:rsid w:val="00F926FA"/>
    <w:rsid w:val="00F96061"/>
    <w:rsid w:val="00FA3A37"/>
    <w:rsid w:val="00FA71A2"/>
    <w:rsid w:val="00FC156D"/>
    <w:rsid w:val="00FC3FCD"/>
    <w:rsid w:val="00FD079A"/>
    <w:rsid w:val="00FD0F04"/>
    <w:rsid w:val="00FD78C4"/>
    <w:rsid w:val="00FE4AD3"/>
    <w:rsid w:val="00FE57F1"/>
    <w:rsid w:val="00FE65E7"/>
    <w:rsid w:val="00FE7258"/>
    <w:rsid w:val="00FF2A8D"/>
    <w:rsid w:val="00FF2E4C"/>
    <w:rsid w:val="00FF4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427E184"/>
  <w15:docId w15:val="{09D420C0-426B-4975-A0A8-DA52241C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93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1ABC"/>
  </w:style>
  <w:style w:type="character" w:customStyle="1" w:styleId="ListLabel1">
    <w:name w:val="ListLabel 1"/>
    <w:rsid w:val="00E71ABC"/>
    <w:rPr>
      <w:rFonts w:cs="Courier New"/>
    </w:rPr>
  </w:style>
  <w:style w:type="paragraph" w:customStyle="1" w:styleId="Heading">
    <w:name w:val="Heading"/>
    <w:basedOn w:val="Normal"/>
    <w:next w:val="BodyText"/>
    <w:rsid w:val="00E71AB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E71ABC"/>
    <w:pPr>
      <w:spacing w:after="120"/>
    </w:pPr>
  </w:style>
  <w:style w:type="paragraph" w:styleId="List">
    <w:name w:val="List"/>
    <w:basedOn w:val="BodyText"/>
    <w:rsid w:val="00E71ABC"/>
    <w:rPr>
      <w:rFonts w:cs="Mangal"/>
    </w:rPr>
  </w:style>
  <w:style w:type="paragraph" w:styleId="Caption">
    <w:name w:val="caption"/>
    <w:basedOn w:val="Normal"/>
    <w:qFormat/>
    <w:rsid w:val="00E71AB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E71ABC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E71AB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7778B"/>
    <w:pPr>
      <w:tabs>
        <w:tab w:val="center" w:pos="4513"/>
        <w:tab w:val="right" w:pos="9026"/>
      </w:tabs>
    </w:pPr>
    <w:rPr>
      <w:rFonts w:cs="Gautami"/>
      <w:lang w:bidi="te-IN"/>
    </w:rPr>
  </w:style>
  <w:style w:type="character" w:customStyle="1" w:styleId="HeaderChar">
    <w:name w:val="Header Char"/>
    <w:link w:val="Header"/>
    <w:uiPriority w:val="99"/>
    <w:rsid w:val="0077778B"/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77778B"/>
    <w:pPr>
      <w:tabs>
        <w:tab w:val="center" w:pos="4513"/>
        <w:tab w:val="right" w:pos="9026"/>
      </w:tabs>
    </w:pPr>
    <w:rPr>
      <w:rFonts w:cs="Gautami"/>
      <w:lang w:bidi="te-IN"/>
    </w:rPr>
  </w:style>
  <w:style w:type="character" w:customStyle="1" w:styleId="FooterChar">
    <w:name w:val="Footer Char"/>
    <w:link w:val="Footer"/>
    <w:uiPriority w:val="99"/>
    <w:rsid w:val="0077778B"/>
    <w:rPr>
      <w:rFonts w:ascii="Calibri" w:eastAsia="Calibri" w:hAnsi="Calibri"/>
      <w:kern w:val="1"/>
      <w:sz w:val="22"/>
      <w:szCs w:val="22"/>
      <w:lang w:val="en-US" w:eastAsia="ar-SA"/>
    </w:rPr>
  </w:style>
  <w:style w:type="table" w:styleId="TableGrid">
    <w:name w:val="Table Grid"/>
    <w:basedOn w:val="TableNormal"/>
    <w:uiPriority w:val="59"/>
    <w:rsid w:val="00D311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Verdana">
    <w:name w:val="Normal  + Verdana"/>
    <w:basedOn w:val="NormalWeb"/>
    <w:uiPriority w:val="99"/>
    <w:rsid w:val="00BF4292"/>
    <w:pPr>
      <w:numPr>
        <w:numId w:val="19"/>
      </w:numPr>
      <w:tabs>
        <w:tab w:val="clear" w:pos="720"/>
        <w:tab w:val="num" w:pos="0"/>
        <w:tab w:val="num" w:pos="360"/>
      </w:tabs>
      <w:suppressAutoHyphens w:val="0"/>
      <w:spacing w:after="0" w:line="240" w:lineRule="auto"/>
      <w:ind w:left="0" w:firstLine="0"/>
    </w:pPr>
    <w:rPr>
      <w:rFonts w:ascii="Verdana" w:eastAsia="Times New Roman" w:hAnsi="Verdana" w:cs="Arial Unicode MS"/>
      <w:kern w:val="0"/>
      <w:sz w:val="20"/>
      <w:szCs w:val="20"/>
      <w:lang w:eastAsia="en-US"/>
    </w:rPr>
  </w:style>
  <w:style w:type="character" w:customStyle="1" w:styleId="blackres">
    <w:name w:val="blackres"/>
    <w:rsid w:val="00BF4292"/>
  </w:style>
  <w:style w:type="paragraph" w:styleId="NormalWeb">
    <w:name w:val="Normal (Web)"/>
    <w:basedOn w:val="Normal"/>
    <w:uiPriority w:val="99"/>
    <w:semiHidden/>
    <w:unhideWhenUsed/>
    <w:rsid w:val="00BF4292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C15E5F"/>
    <w:pPr>
      <w:suppressAutoHyphens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customStyle="1" w:styleId="NormalLucidaSansUnicode">
    <w:name w:val="Normal + Lucida Sans Unicode"/>
    <w:basedOn w:val="Normal"/>
    <w:rsid w:val="0012140D"/>
    <w:pPr>
      <w:tabs>
        <w:tab w:val="num" w:pos="0"/>
      </w:tabs>
      <w:spacing w:after="0" w:line="312" w:lineRule="auto"/>
      <w:ind w:left="720" w:hanging="360"/>
      <w:jc w:val="both"/>
    </w:pPr>
    <w:rPr>
      <w:rFonts w:ascii="Lucida Sans Unicode" w:eastAsia="Times New Roman" w:hAnsi="Lucida Sans Unicode" w:cs="Lucida Sans Unicode"/>
      <w:kern w:val="0"/>
      <w:sz w:val="20"/>
      <w:szCs w:val="20"/>
    </w:rPr>
  </w:style>
  <w:style w:type="character" w:styleId="Strong">
    <w:name w:val="Strong"/>
    <w:uiPriority w:val="99"/>
    <w:qFormat/>
    <w:rsid w:val="00D97C7A"/>
    <w:rPr>
      <w:b/>
      <w:bCs/>
    </w:rPr>
  </w:style>
  <w:style w:type="character" w:styleId="HTMLTypewriter">
    <w:name w:val="HTML Typewriter"/>
    <w:rsid w:val="00DA6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3599a1d6dd49e7933e3b4d95f6137c6134f530e18705c4458440321091b5b58120c1001104759590a4356014b4450530401195c1333471b1b1115485c5b0a5848011503504e1c180c571833471b1b001445515d09535601514841481f0f2b561358191b195115495d0c00584e4209430247460c590858184508105042445b0c0f054e4108120211474a411b1213471b1b1114425e5809564d100918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8E31F-3BDE-42D7-AB15-B93CFD43E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Uday kumar</cp:lastModifiedBy>
  <cp:revision>3</cp:revision>
  <cp:lastPrinted>1900-01-01T07:00:00Z</cp:lastPrinted>
  <dcterms:created xsi:type="dcterms:W3CDTF">2022-06-04T06:41:00Z</dcterms:created>
  <dcterms:modified xsi:type="dcterms:W3CDTF">2022-08-17T06:33:00Z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879e395e-e3b5-421f-8616-70a10f9451af_ActionId">
    <vt:lpwstr>17f451b6-38c4-46e5-b385-f1d6d96a7101</vt:lpwstr>
  </property>
  <property fmtid="{D5CDD505-2E9C-101B-9397-08002B2CF9AE}" pid="7" name="MSIP_Label_879e395e-e3b5-421f-8616-70a10f9451af_ContentBits">
    <vt:lpwstr>0</vt:lpwstr>
  </property>
  <property fmtid="{D5CDD505-2E9C-101B-9397-08002B2CF9AE}" pid="8" name="MSIP_Label_879e395e-e3b5-421f-8616-70a10f9451af_Enabled">
    <vt:lpwstr>true</vt:lpwstr>
  </property>
  <property fmtid="{D5CDD505-2E9C-101B-9397-08002B2CF9AE}" pid="9" name="MSIP_Label_879e395e-e3b5-421f-8616-70a10f9451af_Method">
    <vt:lpwstr>Standard</vt:lpwstr>
  </property>
  <property fmtid="{D5CDD505-2E9C-101B-9397-08002B2CF9AE}" pid="10" name="MSIP_Label_879e395e-e3b5-421f-8616-70a10f9451af_Name">
    <vt:lpwstr>879e395e-e3b5-421f-8616-70a10f9451af</vt:lpwstr>
  </property>
  <property fmtid="{D5CDD505-2E9C-101B-9397-08002B2CF9AE}" pid="11" name="MSIP_Label_879e395e-e3b5-421f-8616-70a10f9451af_SetDate">
    <vt:lpwstr>2022-03-24T14:33:59Z</vt:lpwstr>
  </property>
  <property fmtid="{D5CDD505-2E9C-101B-9397-08002B2CF9AE}" pid="12" name="MSIP_Label_879e395e-e3b5-421f-8616-70a10f9451af_SiteId">
    <vt:lpwstr>0beb0c35-9cbb-4feb-99e5-589e415c7944</vt:lpwstr>
  </property>
  <property fmtid="{D5CDD505-2E9C-101B-9397-08002B2CF9AE}" pid="13" name="ScaleCrop">
    <vt:bool>false</vt:bool>
  </property>
  <property fmtid="{D5CDD505-2E9C-101B-9397-08002B2CF9AE}" pid="14" name="ShareDoc">
    <vt:bool>false</vt:bool>
  </property>
</Properties>
</file>