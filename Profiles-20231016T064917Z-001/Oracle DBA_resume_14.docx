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602FE" w:rsidRPr="00214D25" w:rsidP="006602FE">
      <w:pPr>
        <w:widowControl w:val="0"/>
        <w:ind w:left="3600" w:firstLine="720"/>
        <w:rPr>
          <w:rFonts w:cs="Arial"/>
          <w:snapToGrid w:val="0"/>
          <w:sz w:val="36"/>
          <w:szCs w:val="36"/>
          <w:u w:val="single"/>
          <w:lang w:val="pt-BR"/>
        </w:rPr>
      </w:pPr>
      <w:r w:rsidRPr="00214D25">
        <w:rPr>
          <w:rFonts w:cs="Arial"/>
          <w:snapToGrid w:val="0"/>
          <w:sz w:val="36"/>
          <w:szCs w:val="36"/>
          <w:u w:val="single"/>
          <w:lang w:val="pt-BR"/>
        </w:rPr>
        <w:t>RESUME</w:t>
      </w:r>
    </w:p>
    <w:p w:rsidR="006602FE" w:rsidRPr="00214D25" w:rsidP="006602FE">
      <w:pPr>
        <w:widowControl w:val="0"/>
        <w:jc w:val="both"/>
        <w:rPr>
          <w:rFonts w:cs="Arial"/>
          <w:snapToGrid w:val="0"/>
          <w:lang w:val="pt-BR"/>
        </w:rPr>
      </w:pPr>
      <w:r w:rsidRPr="00214D25">
        <w:rPr>
          <w:rFonts w:cs="Arial"/>
          <w:snapToGrid w:val="0"/>
          <w:lang w:val="pt-BR"/>
        </w:rPr>
        <w:t xml:space="preserve">                                           </w:t>
      </w:r>
    </w:p>
    <w:p w:rsidR="006602FE" w:rsidRPr="00214D25" w:rsidP="006602FE">
      <w:pPr>
        <w:keepNext/>
        <w:widowControl w:val="0"/>
        <w:jc w:val="both"/>
        <w:rPr>
          <w:rFonts w:cs="Arial"/>
          <w:b/>
          <w:snapToGrid w:val="0"/>
          <w:sz w:val="28"/>
          <w:szCs w:val="28"/>
          <w:lang w:val="pt-BR"/>
        </w:rPr>
      </w:pPr>
      <w:r>
        <w:rPr>
          <w:rFonts w:cs="Arial"/>
          <w:b/>
          <w:snapToGrid w:val="0"/>
          <w:sz w:val="28"/>
          <w:szCs w:val="28"/>
          <w:lang w:val="pt-BR"/>
        </w:rPr>
        <w:t>Shilpa Sahoo</w:t>
      </w:r>
    </w:p>
    <w:p w:rsidR="006602FE" w:rsidRPr="00DB79D1" w:rsidP="006602FE">
      <w:pPr>
        <w:widowControl w:val="0"/>
        <w:jc w:val="both"/>
        <w:rPr>
          <w:rFonts w:ascii="Times New Roman" w:hAnsi="Times New Roman"/>
          <w:snapToGrid w:val="0"/>
          <w:lang w:val="pt-BR"/>
        </w:rPr>
      </w:pPr>
      <w:r>
        <w:rPr>
          <w:rFonts w:ascii="Times New Roman" w:hAnsi="Times New Roman"/>
          <w:snapToGrid w:val="0"/>
          <w:lang w:val="pt-BR"/>
        </w:rPr>
        <w:t>Flat – C-125 , Sonestaa Silver Oaks</w:t>
      </w:r>
      <w:r w:rsidRPr="00DB79D1" w:rsidR="00CD19CB">
        <w:rPr>
          <w:rFonts w:ascii="Times New Roman" w:hAnsi="Times New Roman"/>
          <w:snapToGrid w:val="0"/>
          <w:lang w:val="pt-BR"/>
        </w:rPr>
        <w:t>.</w:t>
      </w:r>
    </w:p>
    <w:p w:rsidR="006602FE" w:rsidRPr="00DB79D1" w:rsidP="006602FE">
      <w:pPr>
        <w:widowControl w:val="0"/>
        <w:rPr>
          <w:rFonts w:ascii="Times New Roman" w:hAnsi="Times New Roman"/>
          <w:snapToGrid w:val="0"/>
          <w:lang w:val="pt-BR"/>
        </w:rPr>
      </w:pPr>
      <w:r>
        <w:rPr>
          <w:rFonts w:ascii="Times New Roman" w:hAnsi="Times New Roman"/>
          <w:snapToGrid w:val="0"/>
          <w:lang w:val="pt-BR"/>
        </w:rPr>
        <w:t>Thubrahalli</w:t>
      </w:r>
      <w:r w:rsidRPr="00DB79D1">
        <w:rPr>
          <w:rFonts w:ascii="Times New Roman" w:hAnsi="Times New Roman"/>
          <w:snapToGrid w:val="0"/>
          <w:lang w:val="pt-BR"/>
        </w:rPr>
        <w:t xml:space="preserve">                               </w:t>
      </w:r>
      <w:r w:rsidRPr="00DB79D1">
        <w:rPr>
          <w:rFonts w:ascii="Times New Roman" w:hAnsi="Times New Roman"/>
          <w:snapToGrid w:val="0"/>
          <w:sz w:val="28"/>
          <w:lang w:val="pt-BR"/>
        </w:rPr>
        <w:t xml:space="preserve">   </w:t>
      </w:r>
      <w:r w:rsidRPr="00DB79D1">
        <w:rPr>
          <w:rFonts w:ascii="Times New Roman" w:hAnsi="Times New Roman"/>
          <w:snapToGrid w:val="0"/>
          <w:sz w:val="24"/>
          <w:szCs w:val="24"/>
          <w:lang w:val="pt-BR"/>
        </w:rPr>
        <w:br/>
      </w:r>
      <w:r>
        <w:rPr>
          <w:rFonts w:ascii="Times New Roman" w:hAnsi="Times New Roman"/>
          <w:snapToGrid w:val="0"/>
          <w:lang w:val="pt-BR"/>
        </w:rPr>
        <w:t>Bangalore</w:t>
      </w:r>
      <w:r w:rsidRPr="00DB79D1">
        <w:rPr>
          <w:rFonts w:ascii="Times New Roman" w:hAnsi="Times New Roman"/>
          <w:snapToGrid w:val="0"/>
          <w:lang w:val="pt-BR"/>
        </w:rPr>
        <w:t xml:space="preserve">                                               </w:t>
      </w:r>
      <w:r w:rsidRPr="00DB79D1">
        <w:rPr>
          <w:rFonts w:ascii="Times New Roman" w:hAnsi="Times New Roman"/>
          <w:snapToGrid w:val="0"/>
          <w:lang w:val="pt-BR"/>
        </w:rPr>
        <w:tab/>
      </w:r>
      <w:r w:rsidRPr="00DB79D1">
        <w:rPr>
          <w:rFonts w:ascii="Times New Roman" w:hAnsi="Times New Roman"/>
          <w:snapToGrid w:val="0"/>
          <w:lang w:val="pt-BR"/>
        </w:rPr>
        <w:tab/>
      </w:r>
      <w:r w:rsidRPr="00DB79D1">
        <w:rPr>
          <w:rFonts w:ascii="Times New Roman" w:hAnsi="Times New Roman"/>
          <w:snapToGrid w:val="0"/>
          <w:lang w:val="pt-BR"/>
        </w:rPr>
        <w:tab/>
        <w:t xml:space="preserve"> </w:t>
      </w:r>
      <w:r w:rsidRPr="00DB79D1">
        <w:rPr>
          <w:rFonts w:ascii="Times New Roman" w:hAnsi="Times New Roman"/>
          <w:b/>
          <w:snapToGrid w:val="0"/>
          <w:szCs w:val="22"/>
          <w:lang w:val="pt-BR"/>
        </w:rPr>
        <w:t xml:space="preserve">Email ID: </w:t>
      </w:r>
      <w:r w:rsidRPr="00DB79D1" w:rsidR="0005072F">
        <w:rPr>
          <w:rStyle w:val="Strong"/>
          <w:rFonts w:ascii="Times New Roman" w:hAnsi="Times New Roman"/>
          <w:b w:val="0"/>
          <w:bCs w:val="0"/>
          <w:color w:val="222222"/>
          <w:szCs w:val="22"/>
          <w:shd w:val="clear" w:color="auto" w:fill="FFFFFF"/>
        </w:rPr>
        <w:t>shilpa9776</w:t>
      </w:r>
      <w:r w:rsidRPr="00DB79D1" w:rsidR="00CD19CB">
        <w:rPr>
          <w:rStyle w:val="Strong"/>
          <w:rFonts w:ascii="Times New Roman" w:hAnsi="Times New Roman"/>
          <w:b w:val="0"/>
          <w:bCs w:val="0"/>
          <w:color w:val="222222"/>
          <w:szCs w:val="22"/>
          <w:shd w:val="clear" w:color="auto" w:fill="FFFFFF"/>
        </w:rPr>
        <w:t>@gmail.com</w:t>
      </w:r>
    </w:p>
    <w:p w:rsidR="002E2632" w:rsidRPr="006602FE" w:rsidP="006602FE">
      <w:pPr>
        <w:widowControl w:val="0"/>
        <w:jc w:val="both"/>
        <w:rPr>
          <w:rFonts w:cs="Arial"/>
          <w:snapToGrid w:val="0"/>
          <w:sz w:val="28"/>
        </w:rPr>
      </w:pPr>
      <w:r>
        <w:rPr>
          <w:rFonts w:ascii="Times New Roman" w:hAnsi="Times New Roman"/>
          <w:snapToGrid w:val="0"/>
        </w:rPr>
        <w:t>karnataka</w:t>
      </w:r>
      <w:r w:rsidRPr="00DB79D1" w:rsidR="0005072F">
        <w:rPr>
          <w:rFonts w:ascii="Times New Roman" w:hAnsi="Times New Roman"/>
          <w:snapToGrid w:val="0"/>
        </w:rPr>
        <w:t xml:space="preserve"> – </w:t>
      </w:r>
      <w:r>
        <w:rPr>
          <w:rFonts w:ascii="Times New Roman" w:hAnsi="Times New Roman"/>
          <w:snapToGrid w:val="0"/>
        </w:rPr>
        <w:t>560066</w:t>
      </w:r>
      <w:r w:rsidR="006602FE">
        <w:rPr>
          <w:rFonts w:cs="Arial"/>
          <w:snapToGrid w:val="0"/>
          <w:sz w:val="24"/>
          <w:szCs w:val="24"/>
        </w:rPr>
        <w:t xml:space="preserve">                                 </w:t>
      </w:r>
      <w:r w:rsidR="006602FE">
        <w:rPr>
          <w:rFonts w:cs="Arial"/>
          <w:snapToGrid w:val="0"/>
          <w:sz w:val="24"/>
          <w:szCs w:val="24"/>
        </w:rPr>
        <w:tab/>
      </w:r>
      <w:r w:rsidR="006602FE">
        <w:rPr>
          <w:rFonts w:cs="Arial"/>
          <w:snapToGrid w:val="0"/>
          <w:sz w:val="24"/>
          <w:szCs w:val="24"/>
        </w:rPr>
        <w:tab/>
      </w:r>
      <w:r w:rsidR="006602FE">
        <w:rPr>
          <w:rFonts w:cs="Arial"/>
          <w:snapToGrid w:val="0"/>
          <w:sz w:val="24"/>
          <w:szCs w:val="24"/>
        </w:rPr>
        <w:tab/>
        <w:t xml:space="preserve"> </w:t>
      </w:r>
      <w:r w:rsidR="0005072F">
        <w:rPr>
          <w:rFonts w:cs="Arial"/>
          <w:snapToGrid w:val="0"/>
          <w:sz w:val="24"/>
          <w:szCs w:val="24"/>
        </w:rPr>
        <w:t xml:space="preserve">           </w:t>
      </w:r>
      <w:r w:rsidRPr="00DB79D1" w:rsidR="0005072F">
        <w:rPr>
          <w:rFonts w:ascii="Times New Roman" w:hAnsi="Times New Roman"/>
          <w:b/>
          <w:snapToGrid w:val="0"/>
          <w:szCs w:val="22"/>
        </w:rPr>
        <w:t>Phone</w:t>
      </w:r>
      <w:r w:rsidRPr="00DB79D1" w:rsidR="006602FE">
        <w:rPr>
          <w:rFonts w:ascii="Times New Roman" w:hAnsi="Times New Roman"/>
          <w:b/>
          <w:snapToGrid w:val="0"/>
          <w:szCs w:val="22"/>
        </w:rPr>
        <w:t xml:space="preserve">: </w:t>
      </w:r>
      <w:r w:rsidRPr="00DB79D1" w:rsidR="0005072F">
        <w:rPr>
          <w:rFonts w:ascii="Times New Roman" w:hAnsi="Times New Roman"/>
          <w:b/>
          <w:snapToGrid w:val="0"/>
          <w:szCs w:val="22"/>
        </w:rPr>
        <w:t xml:space="preserve">   </w:t>
      </w:r>
      <w:r w:rsidRPr="00DB79D1" w:rsidR="006602FE">
        <w:rPr>
          <w:rFonts w:ascii="Times New Roman" w:hAnsi="Times New Roman"/>
          <w:b/>
          <w:snapToGrid w:val="0"/>
          <w:szCs w:val="22"/>
        </w:rPr>
        <w:t>9</w:t>
      </w:r>
      <w:r w:rsidRPr="00DB79D1" w:rsidR="0005072F">
        <w:rPr>
          <w:rFonts w:ascii="Times New Roman" w:hAnsi="Times New Roman"/>
          <w:b/>
          <w:snapToGrid w:val="0"/>
          <w:szCs w:val="22"/>
        </w:rPr>
        <w:t>776382926</w:t>
      </w:r>
    </w:p>
    <w:p w:rsidR="001230F3" w:rsidRPr="00ED1632">
      <w:pPr>
        <w:pBdr>
          <w:top w:val="single" w:sz="4" w:space="1" w:color="auto"/>
        </w:pBdr>
        <w:rPr>
          <w:rFonts w:ascii="Times New Roman" w:hAnsi="Times New Roman"/>
          <w:bCs/>
          <w:sz w:val="20"/>
        </w:rPr>
      </w:pPr>
    </w:p>
    <w:tbl>
      <w:tblPr>
        <w:tblW w:w="104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8"/>
        <w:gridCol w:w="514"/>
        <w:gridCol w:w="1561"/>
        <w:gridCol w:w="1491"/>
        <w:gridCol w:w="3668"/>
      </w:tblGrid>
      <w:tr w:rsidTr="00353D83">
        <w:tblPrEx>
          <w:tblW w:w="10472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  <w:trHeight w:val="125"/>
        </w:trPr>
        <w:tc>
          <w:tcPr>
            <w:tcW w:w="10472" w:type="dxa"/>
            <w:gridSpan w:val="5"/>
            <w:shd w:val="clear" w:color="auto" w:fill="C0C0C0"/>
          </w:tcPr>
          <w:p w:rsidR="003B7F64" w:rsidRPr="00AA7528">
            <w:pPr>
              <w:pStyle w:val="Heading3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AA7528">
              <w:rPr>
                <w:rFonts w:ascii="Times New Roman" w:hAnsi="Times New Roman"/>
                <w:sz w:val="24"/>
                <w:szCs w:val="24"/>
              </w:rPr>
              <w:t>Experience Summary</w:t>
            </w:r>
          </w:p>
        </w:tc>
      </w:tr>
      <w:tr w:rsidTr="00353D83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125"/>
        </w:trPr>
        <w:tc>
          <w:tcPr>
            <w:tcW w:w="10472" w:type="dxa"/>
            <w:gridSpan w:val="5"/>
            <w:shd w:val="clear" w:color="auto" w:fill="auto"/>
          </w:tcPr>
          <w:p w:rsidR="00FE5A8F" w:rsidP="0005072F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Total work experience – 8</w:t>
            </w:r>
            <w:r w:rsidR="00661B7E">
              <w:rPr>
                <w:rFonts w:ascii="Times New Roman" w:hAnsi="Times New Roman"/>
                <w:b/>
                <w:szCs w:val="22"/>
              </w:rPr>
              <w:t xml:space="preserve"> years</w:t>
            </w:r>
            <w:r>
              <w:rPr>
                <w:rFonts w:ascii="Times New Roman" w:hAnsi="Times New Roman"/>
                <w:b/>
                <w:szCs w:val="22"/>
              </w:rPr>
              <w:t xml:space="preserve"> 2</w:t>
            </w:r>
            <w:r w:rsidR="00982B80">
              <w:rPr>
                <w:rFonts w:ascii="Times New Roman" w:hAnsi="Times New Roman"/>
                <w:b/>
                <w:szCs w:val="22"/>
              </w:rPr>
              <w:t xml:space="preserve"> months</w:t>
            </w:r>
          </w:p>
          <w:p w:rsidR="003B7F64" w:rsidRPr="0005072F" w:rsidP="00FE5A8F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 xml:space="preserve">8+ </w:t>
            </w:r>
            <w:r w:rsidR="00CD1688">
              <w:rPr>
                <w:rFonts w:ascii="Times New Roman" w:hAnsi="Times New Roman"/>
                <w:b/>
                <w:szCs w:val="22"/>
              </w:rPr>
              <w:t xml:space="preserve"> </w:t>
            </w:r>
            <w:r w:rsidRPr="00ED1632" w:rsidR="00CD1688">
              <w:rPr>
                <w:rFonts w:ascii="Times New Roman" w:hAnsi="Times New Roman"/>
                <w:b/>
                <w:szCs w:val="22"/>
              </w:rPr>
              <w:t>years</w:t>
            </w:r>
            <w:r w:rsidR="00CD1688">
              <w:rPr>
                <w:rFonts w:ascii="Times New Roman" w:hAnsi="Times New Roman"/>
                <w:b/>
                <w:szCs w:val="22"/>
              </w:rPr>
              <w:t>’</w:t>
            </w:r>
            <w:r w:rsidRPr="00ED1632" w:rsidR="00CD1688">
              <w:rPr>
                <w:rFonts w:ascii="Times New Roman" w:hAnsi="Times New Roman"/>
                <w:szCs w:val="22"/>
              </w:rPr>
              <w:t xml:space="preserve"> experience</w:t>
            </w:r>
            <w:r w:rsidR="00555C11">
              <w:rPr>
                <w:rFonts w:ascii="Times New Roman" w:hAnsi="Times New Roman"/>
                <w:szCs w:val="22"/>
              </w:rPr>
              <w:t xml:space="preserve"> in Oracle Apps DBA</w:t>
            </w:r>
            <w:r w:rsidRPr="00ED1632">
              <w:rPr>
                <w:rFonts w:ascii="Times New Roman" w:hAnsi="Times New Roman"/>
                <w:szCs w:val="22"/>
              </w:rPr>
              <w:t xml:space="preserve">, currently working </w:t>
            </w:r>
            <w:r w:rsidR="00A86A74">
              <w:rPr>
                <w:rFonts w:ascii="Times New Roman" w:hAnsi="Times New Roman"/>
                <w:szCs w:val="22"/>
              </w:rPr>
              <w:t>with</w:t>
            </w:r>
            <w:r w:rsidR="00555C11">
              <w:rPr>
                <w:rFonts w:ascii="Times New Roman" w:hAnsi="Times New Roman"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Oracle</w:t>
            </w:r>
          </w:p>
        </w:tc>
      </w:tr>
      <w:tr w:rsidTr="00353D83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125"/>
        </w:trPr>
        <w:tc>
          <w:tcPr>
            <w:tcW w:w="10472" w:type="dxa"/>
            <w:gridSpan w:val="5"/>
            <w:shd w:val="clear" w:color="auto" w:fill="C0C0C0"/>
          </w:tcPr>
          <w:p w:rsidR="002E2632" w:rsidRPr="00AA7528">
            <w:pPr>
              <w:pStyle w:val="Heading3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ED1632">
              <w:rPr>
                <w:rFonts w:ascii="Times New Roman" w:hAnsi="Times New Roman"/>
                <w:bCs w:val="0"/>
                <w:sz w:val="22"/>
                <w:szCs w:val="22"/>
              </w:rPr>
              <w:t xml:space="preserve"> </w:t>
            </w:r>
            <w:r w:rsidRPr="00AA7528">
              <w:rPr>
                <w:rFonts w:ascii="Times New Roman" w:hAnsi="Times New Roman"/>
                <w:sz w:val="24"/>
                <w:szCs w:val="24"/>
                <w:shd w:val="clear" w:color="auto" w:fill="auto"/>
              </w:rPr>
              <w:t>Professional Summary</w:t>
            </w:r>
          </w:p>
        </w:tc>
      </w:tr>
      <w:tr w:rsidTr="00353D83">
        <w:tblPrEx>
          <w:tblW w:w="10472" w:type="dxa"/>
          <w:tblInd w:w="108" w:type="dxa"/>
          <w:tblLayout w:type="fixed"/>
          <w:tblLook w:val="0000"/>
        </w:tblPrEx>
        <w:trPr>
          <w:cantSplit/>
        </w:trPr>
        <w:tc>
          <w:tcPr>
            <w:tcW w:w="10472" w:type="dxa"/>
            <w:gridSpan w:val="5"/>
            <w:shd w:val="clear" w:color="auto" w:fill="auto"/>
          </w:tcPr>
          <w:p w:rsidR="0032255B" w:rsidP="00F279B5">
            <w:pPr>
              <w:numPr>
                <w:ilvl w:val="0"/>
                <w:numId w:val="3"/>
              </w:numPr>
              <w:tabs>
                <w:tab w:val="num" w:pos="342"/>
                <w:tab w:val="clear" w:pos="720"/>
              </w:tabs>
              <w:spacing w:before="40" w:after="40"/>
              <w:ind w:left="342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 xml:space="preserve">Proficient in </w:t>
            </w:r>
            <w:r w:rsidRPr="0085423A" w:rsidR="00F03DED">
              <w:rPr>
                <w:rFonts w:ascii="Times New Roman" w:hAnsi="Times New Roman"/>
                <w:bCs/>
                <w:szCs w:val="22"/>
              </w:rPr>
              <w:t>Oracle Database Application Administration.</w:t>
            </w:r>
          </w:p>
          <w:p w:rsidR="005B561A" w:rsidP="00F279B5">
            <w:pPr>
              <w:numPr>
                <w:ilvl w:val="0"/>
                <w:numId w:val="3"/>
              </w:numPr>
              <w:tabs>
                <w:tab w:val="num" w:pos="342"/>
                <w:tab w:val="clear" w:pos="720"/>
              </w:tabs>
              <w:spacing w:before="40" w:after="40"/>
              <w:ind w:left="342"/>
              <w:rPr>
                <w:rFonts w:ascii="Times New Roman" w:hAnsi="Times New Roman"/>
                <w:bCs/>
                <w:szCs w:val="22"/>
              </w:rPr>
            </w:pPr>
            <w:r w:rsidRPr="005B561A">
              <w:rPr>
                <w:rFonts w:ascii="Times New Roman" w:hAnsi="Times New Roman"/>
                <w:bCs/>
                <w:szCs w:val="22"/>
              </w:rPr>
              <w:t>A result-driven professional with more than 8  years of experience in Oracle application Database Administration,</w:t>
            </w:r>
            <w:r>
              <w:rPr>
                <w:rFonts w:ascii="Times New Roman" w:hAnsi="Times New Roman"/>
                <w:bCs/>
                <w:szCs w:val="22"/>
              </w:rPr>
              <w:t xml:space="preserve"> </w:t>
            </w:r>
            <w:r w:rsidRPr="005B561A">
              <w:rPr>
                <w:rFonts w:ascii="Times New Roman" w:hAnsi="Times New Roman"/>
                <w:bCs/>
                <w:szCs w:val="22"/>
              </w:rPr>
              <w:t>Installation, Maintenance and System/Server Administration in mission critical environments; associated with</w:t>
            </w:r>
            <w:r>
              <w:rPr>
                <w:rFonts w:ascii="Times New Roman" w:hAnsi="Times New Roman"/>
                <w:bCs/>
                <w:szCs w:val="22"/>
              </w:rPr>
              <w:t xml:space="preserve"> </w:t>
            </w:r>
            <w:r w:rsidRPr="005B561A">
              <w:rPr>
                <w:rFonts w:ascii="Times New Roman" w:hAnsi="Times New Roman"/>
                <w:bCs/>
                <w:szCs w:val="22"/>
              </w:rPr>
              <w:t>Oracle  Limited, Bangalore as  IT Consultant</w:t>
            </w:r>
            <w:r>
              <w:rPr>
                <w:rFonts w:ascii="Times New Roman" w:hAnsi="Times New Roman"/>
                <w:bCs/>
                <w:szCs w:val="22"/>
              </w:rPr>
              <w:t>.</w:t>
            </w:r>
          </w:p>
          <w:p w:rsidR="00BC0055" w:rsidP="00F279B5">
            <w:pPr>
              <w:numPr>
                <w:ilvl w:val="0"/>
                <w:numId w:val="3"/>
              </w:numPr>
              <w:tabs>
                <w:tab w:val="num" w:pos="342"/>
                <w:tab w:val="clear" w:pos="720"/>
              </w:tabs>
              <w:spacing w:before="40" w:after="40"/>
              <w:ind w:left="342"/>
              <w:rPr>
                <w:rFonts w:ascii="Times New Roman" w:hAnsi="Times New Roman"/>
                <w:bCs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>Worked on DB online one off patching</w:t>
            </w:r>
            <w:r w:rsidR="00052934">
              <w:rPr>
                <w:rFonts w:ascii="Times New Roman" w:hAnsi="Times New Roman"/>
                <w:bCs/>
                <w:szCs w:val="22"/>
              </w:rPr>
              <w:t xml:space="preserve"> where </w:t>
            </w:r>
            <w:r w:rsidR="00052934">
              <w:rPr>
                <w:rFonts w:ascii="Times New Roman" w:hAnsi="Times New Roman"/>
                <w:bCs/>
                <w:szCs w:val="22"/>
              </w:rPr>
              <w:t>db</w:t>
            </w:r>
            <w:r w:rsidR="00052934">
              <w:rPr>
                <w:rFonts w:ascii="Times New Roman" w:hAnsi="Times New Roman"/>
                <w:bCs/>
                <w:szCs w:val="22"/>
              </w:rPr>
              <w:t xml:space="preserve"> restart is not required </w:t>
            </w:r>
          </w:p>
          <w:p w:rsidR="00052934" w:rsidP="00052934">
            <w:pPr>
              <w:numPr>
                <w:ilvl w:val="0"/>
                <w:numId w:val="3"/>
              </w:numPr>
              <w:tabs>
                <w:tab w:val="num" w:pos="342"/>
                <w:tab w:val="clear" w:pos="720"/>
              </w:tabs>
              <w:spacing w:before="40" w:after="40"/>
              <w:ind w:left="342"/>
              <w:rPr>
                <w:rFonts w:ascii="Times New Roman" w:hAnsi="Times New Roman"/>
                <w:bCs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>Hands-on experience in backup &amp; recovery strat</w:t>
            </w:r>
            <w:r>
              <w:rPr>
                <w:rFonts w:ascii="Times New Roman" w:hAnsi="Times New Roman"/>
                <w:bCs/>
                <w:szCs w:val="22"/>
              </w:rPr>
              <w:t xml:space="preserve">egy using RMAN, </w:t>
            </w:r>
            <w:r>
              <w:rPr>
                <w:rFonts w:ascii="Times New Roman" w:hAnsi="Times New Roman"/>
                <w:bCs/>
                <w:szCs w:val="22"/>
              </w:rPr>
              <w:t>Datapump</w:t>
            </w:r>
            <w:r>
              <w:rPr>
                <w:rFonts w:ascii="Times New Roman" w:hAnsi="Times New Roman"/>
                <w:bCs/>
                <w:szCs w:val="22"/>
              </w:rPr>
              <w:t xml:space="preserve"> utilities (</w:t>
            </w:r>
            <w:r>
              <w:rPr>
                <w:rFonts w:ascii="Times New Roman" w:hAnsi="Times New Roman"/>
                <w:bCs/>
                <w:szCs w:val="22"/>
              </w:rPr>
              <w:t>expdp</w:t>
            </w:r>
            <w:r>
              <w:rPr>
                <w:rFonts w:ascii="Times New Roman" w:hAnsi="Times New Roman"/>
                <w:bCs/>
                <w:szCs w:val="22"/>
              </w:rPr>
              <w:t xml:space="preserve"> and </w:t>
            </w:r>
            <w:r>
              <w:rPr>
                <w:rFonts w:ascii="Times New Roman" w:hAnsi="Times New Roman"/>
                <w:bCs/>
                <w:szCs w:val="22"/>
              </w:rPr>
              <w:t>impdp</w:t>
            </w:r>
            <w:r>
              <w:rPr>
                <w:rFonts w:ascii="Times New Roman" w:hAnsi="Times New Roman"/>
                <w:bCs/>
                <w:szCs w:val="22"/>
              </w:rPr>
              <w:t>).</w:t>
            </w:r>
          </w:p>
          <w:p w:rsidR="00052934" w:rsidP="00052934">
            <w:pPr>
              <w:numPr>
                <w:ilvl w:val="0"/>
                <w:numId w:val="3"/>
              </w:numPr>
              <w:tabs>
                <w:tab w:val="num" w:pos="342"/>
                <w:tab w:val="clear" w:pos="720"/>
              </w:tabs>
              <w:spacing w:before="40" w:after="40"/>
              <w:ind w:left="342"/>
              <w:rPr>
                <w:rFonts w:ascii="Times New Roman" w:hAnsi="Times New Roman"/>
                <w:bCs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 xml:space="preserve">Implementation experience of Oracle </w:t>
            </w:r>
            <w:r>
              <w:rPr>
                <w:rFonts w:ascii="Times New Roman" w:hAnsi="Times New Roman"/>
                <w:bCs/>
                <w:szCs w:val="22"/>
              </w:rPr>
              <w:t>datagaurd</w:t>
            </w:r>
            <w:r>
              <w:rPr>
                <w:rFonts w:ascii="Times New Roman" w:hAnsi="Times New Roman"/>
                <w:bCs/>
                <w:szCs w:val="22"/>
              </w:rPr>
              <w:t xml:space="preserve"> i.e. Physical standby database and snapshot standby using database broker and performing role transition (switch </w:t>
            </w:r>
            <w:r>
              <w:rPr>
                <w:rFonts w:ascii="Times New Roman" w:hAnsi="Times New Roman"/>
                <w:bCs/>
                <w:szCs w:val="22"/>
              </w:rPr>
              <w:t>over ,</w:t>
            </w:r>
            <w:r>
              <w:rPr>
                <w:rFonts w:ascii="Times New Roman" w:hAnsi="Times New Roman"/>
                <w:bCs/>
                <w:szCs w:val="22"/>
              </w:rPr>
              <w:t xml:space="preserve"> switch back , failover and fast start failover.</w:t>
            </w:r>
          </w:p>
          <w:p w:rsidR="00052934" w:rsidRPr="00052934" w:rsidP="00052934">
            <w:pPr>
              <w:numPr>
                <w:ilvl w:val="0"/>
                <w:numId w:val="3"/>
              </w:numPr>
              <w:tabs>
                <w:tab w:val="num" w:pos="342"/>
                <w:tab w:val="clear" w:pos="720"/>
              </w:tabs>
              <w:spacing w:before="40" w:after="40"/>
              <w:ind w:left="342"/>
              <w:rPr>
                <w:rFonts w:ascii="Times New Roman" w:hAnsi="Times New Roman"/>
                <w:bCs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 xml:space="preserve">Upgradation of Oracle database from 11g R2 to 12C R2 in production </w:t>
            </w:r>
            <w:r>
              <w:rPr>
                <w:rFonts w:ascii="Times New Roman" w:hAnsi="Times New Roman"/>
                <w:bCs/>
                <w:szCs w:val="22"/>
              </w:rPr>
              <w:t>env</w:t>
            </w:r>
            <w:r>
              <w:rPr>
                <w:rFonts w:ascii="Times New Roman" w:hAnsi="Times New Roman"/>
                <w:bCs/>
                <w:szCs w:val="22"/>
              </w:rPr>
              <w:t xml:space="preserve"> with EBS </w:t>
            </w:r>
          </w:p>
          <w:p w:rsidR="00BC0055" w:rsidP="00F279B5">
            <w:pPr>
              <w:numPr>
                <w:ilvl w:val="0"/>
                <w:numId w:val="3"/>
              </w:numPr>
              <w:tabs>
                <w:tab w:val="num" w:pos="342"/>
                <w:tab w:val="clear" w:pos="720"/>
              </w:tabs>
              <w:spacing w:before="40" w:after="40"/>
              <w:ind w:left="342"/>
              <w:rPr>
                <w:rFonts w:ascii="Times New Roman" w:hAnsi="Times New Roman"/>
                <w:bCs/>
                <w:szCs w:val="22"/>
              </w:rPr>
            </w:pPr>
            <w:r w:rsidRPr="00BC0055">
              <w:rPr>
                <w:rFonts w:ascii="Times New Roman" w:hAnsi="Times New Roman"/>
                <w:bCs/>
                <w:szCs w:val="22"/>
              </w:rPr>
              <w:t xml:space="preserve">Working experience in Oracle Engineered system i.e. Oracle </w:t>
            </w:r>
            <w:r w:rsidRPr="00BC0055">
              <w:rPr>
                <w:rFonts w:ascii="Times New Roman" w:hAnsi="Times New Roman"/>
                <w:bCs/>
                <w:szCs w:val="22"/>
              </w:rPr>
              <w:t>Exadata</w:t>
            </w:r>
            <w:r w:rsidRPr="00BC0055">
              <w:rPr>
                <w:rFonts w:ascii="Times New Roman" w:hAnsi="Times New Roman"/>
                <w:bCs/>
                <w:szCs w:val="22"/>
              </w:rPr>
              <w:t xml:space="preserve"> (X8) (X8M) , Oracle</w:t>
            </w:r>
          </w:p>
          <w:p w:rsidR="005B561A" w:rsidRPr="0085423A" w:rsidP="005B561A">
            <w:pPr>
              <w:spacing w:before="40" w:after="40"/>
              <w:rPr>
                <w:rFonts w:ascii="Times New Roman" w:hAnsi="Times New Roman"/>
                <w:bCs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 xml:space="preserve">       </w:t>
            </w:r>
            <w:r w:rsidRPr="00BC0055">
              <w:rPr>
                <w:rFonts w:ascii="Times New Roman" w:hAnsi="Times New Roman"/>
                <w:bCs/>
                <w:szCs w:val="22"/>
              </w:rPr>
              <w:t>database</w:t>
            </w:r>
            <w:r w:rsidRPr="00BC0055">
              <w:rPr>
                <w:rFonts w:ascii="Times New Roman" w:hAnsi="Times New Roman"/>
                <w:bCs/>
                <w:szCs w:val="22"/>
              </w:rPr>
              <w:t xml:space="preserve"> Appliance (X4, X5 &amp; X7) for managing Oracle Database and applications hosted on VM’s.</w:t>
            </w:r>
          </w:p>
          <w:p w:rsidR="003016C7" w:rsidRPr="0085423A" w:rsidP="00F279B5">
            <w:pPr>
              <w:numPr>
                <w:ilvl w:val="0"/>
                <w:numId w:val="3"/>
              </w:numPr>
              <w:tabs>
                <w:tab w:val="num" w:pos="342"/>
                <w:tab w:val="clear" w:pos="720"/>
              </w:tabs>
              <w:spacing w:before="40" w:after="40"/>
              <w:ind w:left="342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 xml:space="preserve">Worked in databases Oracle </w:t>
            </w:r>
            <w:r w:rsidR="00527704">
              <w:rPr>
                <w:rFonts w:ascii="Times New Roman" w:hAnsi="Times New Roman"/>
                <w:bCs/>
                <w:szCs w:val="22"/>
              </w:rPr>
              <w:t>11g, 12c, 19C</w:t>
            </w:r>
          </w:p>
          <w:p w:rsidR="00577016" w:rsidRPr="0085423A" w:rsidP="00F279B5">
            <w:pPr>
              <w:numPr>
                <w:ilvl w:val="0"/>
                <w:numId w:val="3"/>
              </w:numPr>
              <w:tabs>
                <w:tab w:val="num" w:pos="342"/>
                <w:tab w:val="clear" w:pos="720"/>
              </w:tabs>
              <w:spacing w:before="40" w:after="40"/>
              <w:ind w:left="342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szCs w:val="22"/>
              </w:rPr>
              <w:t xml:space="preserve">Expertise in using </w:t>
            </w:r>
            <w:r w:rsidRPr="0085423A" w:rsidR="00F03DED">
              <w:rPr>
                <w:rFonts w:ascii="Times New Roman" w:hAnsi="Times New Roman"/>
                <w:szCs w:val="22"/>
              </w:rPr>
              <w:t>various application monitoring, trouble shooting,</w:t>
            </w:r>
            <w:r w:rsidRPr="0085423A">
              <w:rPr>
                <w:rFonts w:ascii="Times New Roman" w:hAnsi="Times New Roman"/>
                <w:szCs w:val="22"/>
              </w:rPr>
              <w:t xml:space="preserve"> </w:t>
            </w:r>
            <w:r w:rsidRPr="0085423A" w:rsidR="00F03DED">
              <w:rPr>
                <w:rFonts w:ascii="Times New Roman" w:hAnsi="Times New Roman"/>
                <w:szCs w:val="22"/>
              </w:rPr>
              <w:t>client handling.</w:t>
            </w:r>
          </w:p>
          <w:p w:rsidR="002E2632" w:rsidRPr="0085423A" w:rsidP="00F279B5">
            <w:pPr>
              <w:numPr>
                <w:ilvl w:val="0"/>
                <w:numId w:val="3"/>
              </w:numPr>
              <w:tabs>
                <w:tab w:val="num" w:pos="342"/>
                <w:tab w:val="clear" w:pos="720"/>
              </w:tabs>
              <w:spacing w:before="40" w:after="40"/>
              <w:ind w:left="342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>Excellent analytical, problem solving, communication and interpersonal skills, with ability to interact with individuals at all levels.</w:t>
            </w:r>
          </w:p>
          <w:p w:rsidR="002E2632" w:rsidRPr="0085423A" w:rsidP="00F279B5">
            <w:pPr>
              <w:numPr>
                <w:ilvl w:val="0"/>
                <w:numId w:val="3"/>
              </w:numPr>
              <w:tabs>
                <w:tab w:val="num" w:pos="342"/>
                <w:tab w:val="clear" w:pos="720"/>
              </w:tabs>
              <w:spacing w:before="40" w:after="40"/>
              <w:ind w:left="342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>Ability to work effectively both as an individual and as part of a team.</w:t>
            </w:r>
          </w:p>
          <w:p w:rsidR="0005072F" w:rsidRPr="0085423A" w:rsidP="00F279B5">
            <w:pPr>
              <w:numPr>
                <w:ilvl w:val="0"/>
                <w:numId w:val="3"/>
              </w:numPr>
              <w:tabs>
                <w:tab w:val="num" w:pos="342"/>
                <w:tab w:val="clear" w:pos="720"/>
              </w:tabs>
              <w:spacing w:before="40" w:after="40"/>
              <w:ind w:left="342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>Quick learner and excellent team player ha</w:t>
            </w:r>
            <w:r w:rsidR="00E612FD">
              <w:rPr>
                <w:rFonts w:ascii="Times New Roman" w:hAnsi="Times New Roman"/>
                <w:bCs/>
                <w:szCs w:val="22"/>
              </w:rPr>
              <w:t>ving ability to meet tight dead</w:t>
            </w:r>
            <w:r w:rsidRPr="0085423A">
              <w:rPr>
                <w:rFonts w:ascii="Times New Roman" w:hAnsi="Times New Roman"/>
                <w:bCs/>
                <w:szCs w:val="22"/>
              </w:rPr>
              <w:t>lines and work under pressure.</w:t>
            </w:r>
          </w:p>
          <w:p w:rsidR="002E2632" w:rsidRPr="00ED1632" w:rsidP="0005072F">
            <w:pPr>
              <w:spacing w:before="40" w:after="40"/>
              <w:ind w:left="342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Tr="00353D83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337"/>
        </w:trPr>
        <w:tc>
          <w:tcPr>
            <w:tcW w:w="10472" w:type="dxa"/>
            <w:gridSpan w:val="5"/>
            <w:shd w:val="clear" w:color="auto" w:fill="C0C0C0"/>
          </w:tcPr>
          <w:p w:rsidR="002E2632" w:rsidRPr="00ED1632">
            <w:pPr>
              <w:spacing w:before="20" w:after="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1632">
              <w:rPr>
                <w:rFonts w:ascii="Times New Roman" w:hAnsi="Times New Roman"/>
                <w:b/>
                <w:bCs/>
                <w:sz w:val="24"/>
                <w:szCs w:val="24"/>
              </w:rPr>
              <w:t>Professional Experience:</w:t>
            </w:r>
          </w:p>
        </w:tc>
      </w:tr>
      <w:tr w:rsidTr="00353D83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512"/>
        </w:trPr>
        <w:tc>
          <w:tcPr>
            <w:tcW w:w="10472" w:type="dxa"/>
            <w:gridSpan w:val="5"/>
            <w:shd w:val="clear" w:color="auto" w:fill="auto"/>
          </w:tcPr>
          <w:p w:rsidR="00A31C22" w:rsidP="00BF1AC3">
            <w:pPr>
              <w:ind w:right="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1632">
              <w:rPr>
                <w:rFonts w:ascii="Times New Roman" w:hAnsi="Times New Roman"/>
                <w:sz w:val="24"/>
                <w:szCs w:val="24"/>
              </w:rPr>
              <w:t>Wor</w:t>
            </w:r>
            <w:r w:rsidR="003D3C12">
              <w:rPr>
                <w:rFonts w:ascii="Times New Roman" w:hAnsi="Times New Roman"/>
                <w:sz w:val="24"/>
                <w:szCs w:val="24"/>
              </w:rPr>
              <w:t>ked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D1632" w:rsidR="00BD0FCA">
              <w:rPr>
                <w:rFonts w:ascii="Times New Roman" w:hAnsi="Times New Roman"/>
                <w:sz w:val="24"/>
                <w:szCs w:val="24"/>
              </w:rPr>
              <w:t>With</w:t>
            </w:r>
            <w:r w:rsidRPr="00ED1632" w:rsidR="00BD0F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D0FCA">
              <w:rPr>
                <w:rFonts w:ascii="Times New Roman" w:hAnsi="Times New Roman"/>
                <w:b/>
                <w:sz w:val="24"/>
                <w:szCs w:val="24"/>
              </w:rPr>
              <w:t>Tata</w:t>
            </w:r>
            <w:r w:rsidR="0005072F">
              <w:rPr>
                <w:rFonts w:ascii="Times New Roman" w:hAnsi="Times New Roman"/>
                <w:b/>
                <w:sz w:val="24"/>
                <w:szCs w:val="24"/>
              </w:rPr>
              <w:t xml:space="preserve"> Consultancy Services</w:t>
            </w:r>
            <w:r w:rsidR="00F75208">
              <w:rPr>
                <w:rFonts w:ascii="Times New Roman" w:hAnsi="Times New Roman"/>
                <w:b/>
                <w:sz w:val="24"/>
                <w:szCs w:val="24"/>
              </w:rPr>
              <w:t xml:space="preserve"> Ltd.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D1632">
              <w:rPr>
                <w:rFonts w:ascii="Times New Roman" w:hAnsi="Times New Roman"/>
                <w:b/>
                <w:sz w:val="24"/>
                <w:szCs w:val="24"/>
              </w:rPr>
              <w:t xml:space="preserve">from </w:t>
            </w:r>
            <w:r w:rsidR="000507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November 2014 </w:t>
            </w:r>
            <w:r w:rsidRPr="00ED16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 </w:t>
            </w:r>
            <w:r w:rsidR="003D3C12">
              <w:rPr>
                <w:rFonts w:ascii="Times New Roman" w:hAnsi="Times New Roman"/>
                <w:b/>
                <w:bCs/>
                <w:sz w:val="24"/>
                <w:szCs w:val="24"/>
              </w:rPr>
              <w:t>May 2018.</w:t>
            </w:r>
          </w:p>
          <w:p w:rsidR="003D3C12" w:rsidRPr="00A31C22" w:rsidP="00BF1AC3">
            <w:pPr>
              <w:ind w:right="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797060" w:rsidP="00BF1AC3">
            <w:pPr>
              <w:ind w:right="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Worked</w:t>
            </w:r>
            <w:r w:rsidRPr="003D3C12" w:rsidR="003D3C12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3D3C12">
              <w:rPr>
                <w:rFonts w:ascii="Times New Roman" w:hAnsi="Times New Roman"/>
                <w:bCs/>
                <w:sz w:val="24"/>
                <w:szCs w:val="24"/>
              </w:rPr>
              <w:t>Acce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nture from May 2018 to Aug 2019</w:t>
            </w:r>
            <w:r w:rsidR="003D3C1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  <w:p w:rsidR="00786513" w:rsidRPr="00BD0FCA" w:rsidP="00BF1AC3">
            <w:pPr>
              <w:ind w:right="2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Currently  working with Oracle since</w:t>
            </w:r>
            <w:r w:rsidRPr="00BD0FCA">
              <w:rPr>
                <w:rFonts w:ascii="Times New Roman" w:hAnsi="Times New Roman"/>
                <w:bCs/>
                <w:sz w:val="24"/>
                <w:szCs w:val="24"/>
              </w:rPr>
              <w:t xml:space="preserve">  Aug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2019 </w:t>
            </w:r>
          </w:p>
          <w:p w:rsidR="00786513" w:rsidRPr="00ED1632" w:rsidP="00BF1AC3">
            <w:pPr>
              <w:ind w:right="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Tr="00353D83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305"/>
        </w:trPr>
        <w:tc>
          <w:tcPr>
            <w:tcW w:w="10472" w:type="dxa"/>
            <w:gridSpan w:val="5"/>
            <w:shd w:val="clear" w:color="auto" w:fill="C0C0C0"/>
          </w:tcPr>
          <w:p w:rsidR="003B7F64" w:rsidRPr="00ED1632" w:rsidP="00241B9D">
            <w:pPr>
              <w:ind w:right="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D1632">
              <w:rPr>
                <w:rFonts w:ascii="Times New Roman" w:hAnsi="Times New Roman"/>
                <w:b/>
                <w:sz w:val="24"/>
                <w:szCs w:val="24"/>
              </w:rPr>
              <w:t>Technical Skills</w:t>
            </w:r>
          </w:p>
        </w:tc>
      </w:tr>
      <w:tr w:rsidTr="00EC4218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368"/>
        </w:trPr>
        <w:tc>
          <w:tcPr>
            <w:tcW w:w="3752" w:type="dxa"/>
            <w:gridSpan w:val="2"/>
            <w:shd w:val="clear" w:color="auto" w:fill="auto"/>
          </w:tcPr>
          <w:p w:rsidR="002E2632" w:rsidRPr="00ED1632">
            <w:pPr>
              <w:spacing w:before="20" w:after="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1632">
              <w:rPr>
                <w:rFonts w:ascii="Times New Roman" w:hAnsi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6720" w:type="dxa"/>
            <w:gridSpan w:val="3"/>
            <w:shd w:val="clear" w:color="auto" w:fill="auto"/>
          </w:tcPr>
          <w:p w:rsidR="002E2632" w:rsidRPr="0085423A" w:rsidP="00AB595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>C, Oracle DBA knowledge,</w:t>
            </w:r>
            <w:r w:rsidR="00746266">
              <w:rPr>
                <w:rFonts w:ascii="Times New Roman" w:hAnsi="Times New Roman"/>
                <w:bCs/>
                <w:szCs w:val="22"/>
              </w:rPr>
              <w:t xml:space="preserve"> </w:t>
            </w:r>
            <w:r w:rsidRPr="0085423A">
              <w:rPr>
                <w:rFonts w:ascii="Times New Roman" w:hAnsi="Times New Roman"/>
                <w:bCs/>
                <w:szCs w:val="22"/>
              </w:rPr>
              <w:t>Linux (</w:t>
            </w:r>
            <w:r w:rsidRPr="0085423A" w:rsidR="0005072F">
              <w:rPr>
                <w:rFonts w:ascii="Times New Roman" w:hAnsi="Times New Roman"/>
                <w:bCs/>
                <w:szCs w:val="22"/>
              </w:rPr>
              <w:t>x86_64)</w:t>
            </w:r>
          </w:p>
        </w:tc>
      </w:tr>
      <w:tr w:rsidTr="00353D83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317"/>
        </w:trPr>
        <w:tc>
          <w:tcPr>
            <w:tcW w:w="3752" w:type="dxa"/>
            <w:gridSpan w:val="2"/>
            <w:shd w:val="clear" w:color="auto" w:fill="auto"/>
          </w:tcPr>
          <w:p w:rsidR="002E2632" w:rsidRPr="00ED1632">
            <w:pPr>
              <w:spacing w:before="20" w:after="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1632">
              <w:rPr>
                <w:rFonts w:ascii="Times New Roman" w:hAnsi="Times New Roman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6720" w:type="dxa"/>
            <w:gridSpan w:val="3"/>
            <w:shd w:val="clear" w:color="auto" w:fill="auto"/>
          </w:tcPr>
          <w:p w:rsidR="002E2632" w:rsidRPr="0085423A" w:rsidP="005108F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 xml:space="preserve"> Oracle Applications (EBS)</w:t>
            </w:r>
          </w:p>
        </w:tc>
      </w:tr>
      <w:tr w:rsidTr="00353D83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317"/>
        </w:trPr>
        <w:tc>
          <w:tcPr>
            <w:tcW w:w="3752" w:type="dxa"/>
            <w:gridSpan w:val="2"/>
            <w:shd w:val="clear" w:color="auto" w:fill="auto"/>
          </w:tcPr>
          <w:p w:rsidR="002E2632" w:rsidRPr="00ED1632">
            <w:pPr>
              <w:spacing w:before="20" w:after="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1632">
              <w:rPr>
                <w:rFonts w:ascii="Times New Roman" w:hAnsi="Times New Roman"/>
                <w:b/>
                <w:bCs/>
                <w:sz w:val="24"/>
                <w:szCs w:val="24"/>
              </w:rPr>
              <w:t>IDE</w:t>
            </w:r>
          </w:p>
        </w:tc>
        <w:tc>
          <w:tcPr>
            <w:tcW w:w="6720" w:type="dxa"/>
            <w:gridSpan w:val="3"/>
            <w:shd w:val="clear" w:color="auto" w:fill="auto"/>
          </w:tcPr>
          <w:p w:rsidR="002E2632" w:rsidRPr="0085423A" w:rsidP="004720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>Various tools.</w:t>
            </w:r>
          </w:p>
        </w:tc>
      </w:tr>
      <w:tr w:rsidTr="00353D83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159"/>
        </w:trPr>
        <w:tc>
          <w:tcPr>
            <w:tcW w:w="37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B7F64" w:rsidRPr="00ED1632" w:rsidP="0026583B">
            <w:pPr>
              <w:spacing w:before="20" w:after="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1632">
              <w:rPr>
                <w:rFonts w:ascii="Times New Roman" w:hAnsi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B7F64" w:rsidRPr="0085423A" w:rsidP="001F7CA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>Oracle</w:t>
            </w:r>
            <w:r w:rsidRPr="0085423A" w:rsidR="0072736E">
              <w:rPr>
                <w:rFonts w:ascii="Times New Roman" w:hAnsi="Times New Roman"/>
                <w:bCs/>
                <w:szCs w:val="22"/>
              </w:rPr>
              <w:t>,</w:t>
            </w:r>
            <w:r w:rsidR="00746266">
              <w:rPr>
                <w:rFonts w:ascii="Times New Roman" w:hAnsi="Times New Roman"/>
                <w:bCs/>
                <w:szCs w:val="22"/>
              </w:rPr>
              <w:t xml:space="preserve"> </w:t>
            </w:r>
            <w:r w:rsidRPr="0085423A" w:rsidR="0072736E">
              <w:rPr>
                <w:rFonts w:ascii="Times New Roman" w:hAnsi="Times New Roman"/>
                <w:bCs/>
                <w:szCs w:val="22"/>
              </w:rPr>
              <w:t>Oracle 10g,</w:t>
            </w:r>
            <w:r w:rsidR="00746266">
              <w:rPr>
                <w:rFonts w:ascii="Times New Roman" w:hAnsi="Times New Roman"/>
                <w:bCs/>
                <w:szCs w:val="22"/>
              </w:rPr>
              <w:t xml:space="preserve"> </w:t>
            </w:r>
            <w:r w:rsidRPr="0085423A" w:rsidR="0072736E">
              <w:rPr>
                <w:rFonts w:ascii="Times New Roman" w:hAnsi="Times New Roman"/>
                <w:bCs/>
                <w:szCs w:val="22"/>
              </w:rPr>
              <w:t>11G,</w:t>
            </w:r>
            <w:r w:rsidR="00746266">
              <w:rPr>
                <w:rFonts w:ascii="Times New Roman" w:hAnsi="Times New Roman"/>
                <w:bCs/>
                <w:szCs w:val="22"/>
              </w:rPr>
              <w:t xml:space="preserve"> </w:t>
            </w:r>
            <w:r w:rsidRPr="0085423A" w:rsidR="0072736E">
              <w:rPr>
                <w:rFonts w:ascii="Times New Roman" w:hAnsi="Times New Roman"/>
                <w:bCs/>
                <w:szCs w:val="22"/>
              </w:rPr>
              <w:t>12C</w:t>
            </w:r>
          </w:p>
        </w:tc>
      </w:tr>
      <w:tr w:rsidTr="00353D83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159"/>
        </w:trPr>
        <w:tc>
          <w:tcPr>
            <w:tcW w:w="37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C6C1A" w:rsidRPr="00ED1632" w:rsidP="0026583B">
            <w:pPr>
              <w:spacing w:before="20" w:after="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1632">
              <w:rPr>
                <w:rFonts w:ascii="Times New Roman" w:hAnsi="Times New Roman"/>
                <w:b/>
                <w:bCs/>
                <w:sz w:val="24"/>
                <w:szCs w:val="24"/>
              </w:rPr>
              <w:t>Subject on Interest</w:t>
            </w: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C6C1A" w:rsidRPr="0085423A" w:rsidP="001C1D4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>Operating</w:t>
            </w:r>
            <w:r w:rsidRPr="0085423A" w:rsidR="00A743D8">
              <w:rPr>
                <w:rFonts w:ascii="Times New Roman" w:hAnsi="Times New Roman"/>
                <w:bCs/>
                <w:szCs w:val="22"/>
              </w:rPr>
              <w:t xml:space="preserve"> </w:t>
            </w:r>
            <w:r w:rsidRPr="0085423A">
              <w:rPr>
                <w:rFonts w:ascii="Times New Roman" w:hAnsi="Times New Roman"/>
                <w:bCs/>
                <w:szCs w:val="22"/>
              </w:rPr>
              <w:t>System,</w:t>
            </w:r>
            <w:r w:rsidRPr="0085423A" w:rsidR="00ED1632">
              <w:rPr>
                <w:rFonts w:ascii="Times New Roman" w:hAnsi="Times New Roman"/>
                <w:bCs/>
                <w:szCs w:val="22"/>
              </w:rPr>
              <w:t xml:space="preserve"> </w:t>
            </w:r>
            <w:r w:rsidRPr="0085423A">
              <w:rPr>
                <w:rFonts w:ascii="Times New Roman" w:hAnsi="Times New Roman"/>
                <w:bCs/>
                <w:szCs w:val="22"/>
              </w:rPr>
              <w:t>DBMS</w:t>
            </w:r>
          </w:p>
        </w:tc>
      </w:tr>
      <w:tr w:rsidTr="00353D83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159"/>
        </w:trPr>
        <w:tc>
          <w:tcPr>
            <w:tcW w:w="10472" w:type="dxa"/>
            <w:gridSpan w:val="5"/>
            <w:shd w:val="clear" w:color="auto" w:fill="C0C0C0"/>
          </w:tcPr>
          <w:p w:rsidR="000201BC" w:rsidRPr="00ED1632" w:rsidP="0026583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1632">
              <w:rPr>
                <w:rFonts w:ascii="Times New Roman" w:hAnsi="Times New Roman"/>
                <w:b/>
                <w:bCs/>
                <w:sz w:val="24"/>
                <w:szCs w:val="24"/>
              </w:rPr>
              <w:t>Educational Qualification</w:t>
            </w:r>
          </w:p>
        </w:tc>
      </w:tr>
      <w:tr w:rsidTr="0005072F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271"/>
        </w:trPr>
        <w:tc>
          <w:tcPr>
            <w:tcW w:w="3238" w:type="dxa"/>
            <w:shd w:val="clear" w:color="auto" w:fill="auto"/>
          </w:tcPr>
          <w:p w:rsidR="0094264F" w:rsidRPr="00ED1632" w:rsidP="00247A43">
            <w:pPr>
              <w:spacing w:before="20" w:after="20"/>
              <w:rPr>
                <w:rFonts w:ascii="Times New Roman" w:hAnsi="Times New Roman"/>
                <w:b/>
                <w:bCs/>
                <w:szCs w:val="22"/>
              </w:rPr>
            </w:pPr>
            <w:r w:rsidRPr="00ED1632">
              <w:rPr>
                <w:rFonts w:ascii="Times New Roman" w:hAnsi="Times New Roman"/>
                <w:b/>
                <w:bCs/>
                <w:szCs w:val="22"/>
              </w:rPr>
              <w:t xml:space="preserve">           </w:t>
            </w:r>
            <w:r w:rsidRPr="00ED1632">
              <w:rPr>
                <w:rFonts w:ascii="Times New Roman" w:hAnsi="Times New Roman"/>
                <w:b/>
                <w:bCs/>
                <w:szCs w:val="22"/>
              </w:rPr>
              <w:t xml:space="preserve">Degree/Exam </w:t>
            </w:r>
          </w:p>
        </w:tc>
        <w:tc>
          <w:tcPr>
            <w:tcW w:w="2075" w:type="dxa"/>
            <w:gridSpan w:val="2"/>
            <w:shd w:val="clear" w:color="auto" w:fill="auto"/>
          </w:tcPr>
          <w:p w:rsidR="0094264F" w:rsidRPr="00ED1632" w:rsidP="0003778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/>
                <w:bCs/>
                <w:szCs w:val="22"/>
              </w:rPr>
            </w:pPr>
            <w:r w:rsidRPr="00ED1632">
              <w:rPr>
                <w:rFonts w:ascii="Times New Roman" w:hAnsi="Times New Roman"/>
                <w:b/>
                <w:bCs/>
                <w:szCs w:val="22"/>
              </w:rPr>
              <w:t>Institute</w:t>
            </w:r>
            <w:r w:rsidR="0005072F">
              <w:rPr>
                <w:rFonts w:ascii="Times New Roman" w:hAnsi="Times New Roman"/>
                <w:b/>
                <w:bCs/>
                <w:szCs w:val="22"/>
              </w:rPr>
              <w:t>/Board</w:t>
            </w:r>
          </w:p>
        </w:tc>
        <w:tc>
          <w:tcPr>
            <w:tcW w:w="1491" w:type="dxa"/>
            <w:shd w:val="clear" w:color="auto" w:fill="auto"/>
          </w:tcPr>
          <w:p w:rsidR="0094264F" w:rsidRPr="00ED1632" w:rsidP="0003778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b/>
                <w:bCs/>
                <w:szCs w:val="22"/>
              </w:rPr>
              <w:t>Percentage</w:t>
            </w:r>
          </w:p>
        </w:tc>
        <w:tc>
          <w:tcPr>
            <w:tcW w:w="3668" w:type="dxa"/>
            <w:shd w:val="clear" w:color="auto" w:fill="auto"/>
          </w:tcPr>
          <w:p w:rsidR="0094264F" w:rsidRPr="00ED1632" w:rsidP="0003778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b/>
                <w:bCs/>
                <w:szCs w:val="22"/>
              </w:rPr>
              <w:t>Subject</w:t>
            </w:r>
          </w:p>
        </w:tc>
      </w:tr>
      <w:tr w:rsidTr="0005072F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402"/>
        </w:trPr>
        <w:tc>
          <w:tcPr>
            <w:tcW w:w="3238" w:type="dxa"/>
            <w:shd w:val="clear" w:color="auto" w:fill="auto"/>
          </w:tcPr>
          <w:p w:rsidR="0005072F" w:rsidRPr="0085423A" w:rsidP="006F3777">
            <w:pPr>
              <w:pStyle w:val="TableContents"/>
              <w:snapToGrid w:val="0"/>
              <w:rPr>
                <w:rFonts w:ascii="Times New Roman" w:hAnsi="Times New Roman" w:cs="Times New Roman"/>
                <w:color w:val="222222"/>
                <w:sz w:val="22"/>
                <w:szCs w:val="22"/>
              </w:rPr>
            </w:pPr>
            <w:r w:rsidRPr="0085423A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t xml:space="preserve"> ICSE (X)</w:t>
            </w:r>
            <w:r w:rsidRPr="0085423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075" w:type="dxa"/>
            <w:gridSpan w:val="2"/>
            <w:shd w:val="clear" w:color="auto" w:fill="auto"/>
          </w:tcPr>
          <w:p w:rsidR="0005072F" w:rsidRPr="0085423A" w:rsidP="00AF68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>ICSE</w:t>
            </w:r>
          </w:p>
        </w:tc>
        <w:tc>
          <w:tcPr>
            <w:tcW w:w="1491" w:type="dxa"/>
            <w:shd w:val="clear" w:color="auto" w:fill="auto"/>
          </w:tcPr>
          <w:p w:rsidR="0005072F" w:rsidRPr="0085423A" w:rsidP="002247A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szCs w:val="22"/>
              </w:rPr>
            </w:pPr>
            <w:r w:rsidRPr="0085423A">
              <w:rPr>
                <w:rFonts w:ascii="Times New Roman" w:hAnsi="Times New Roman"/>
                <w:szCs w:val="22"/>
              </w:rPr>
              <w:t>82.00%</w:t>
            </w:r>
          </w:p>
        </w:tc>
        <w:tc>
          <w:tcPr>
            <w:tcW w:w="3668" w:type="dxa"/>
            <w:shd w:val="clear" w:color="auto" w:fill="auto"/>
          </w:tcPr>
          <w:p w:rsidR="0005072F" w:rsidRPr="0085423A" w:rsidP="0003778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szCs w:val="22"/>
              </w:rPr>
            </w:pPr>
            <w:r w:rsidRPr="0085423A">
              <w:rPr>
                <w:rFonts w:ascii="Times New Roman" w:hAnsi="Times New Roman"/>
                <w:szCs w:val="22"/>
              </w:rPr>
              <w:t>General</w:t>
            </w:r>
          </w:p>
        </w:tc>
      </w:tr>
      <w:tr w:rsidTr="0005072F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402"/>
        </w:trPr>
        <w:tc>
          <w:tcPr>
            <w:tcW w:w="3238" w:type="dxa"/>
            <w:shd w:val="clear" w:color="auto" w:fill="auto"/>
          </w:tcPr>
          <w:p w:rsidR="0005072F" w:rsidRPr="0085423A" w:rsidP="00403DF4">
            <w:pPr>
              <w:suppressAutoHyphens/>
              <w:rPr>
                <w:rFonts w:ascii="Times New Roman" w:hAnsi="Times New Roman"/>
                <w:b/>
                <w:bCs/>
                <w:szCs w:val="22"/>
              </w:rPr>
            </w:pPr>
            <w:r w:rsidRPr="0085423A">
              <w:rPr>
                <w:rFonts w:ascii="Times New Roman" w:hAnsi="Times New Roman"/>
                <w:color w:val="222222"/>
                <w:szCs w:val="22"/>
              </w:rPr>
              <w:t>CBSE (XII)</w:t>
            </w:r>
          </w:p>
          <w:p w:rsidR="0005072F" w:rsidRPr="0085423A" w:rsidP="00975659">
            <w:pPr>
              <w:spacing w:before="20" w:after="20"/>
              <w:rPr>
                <w:rFonts w:ascii="Times New Roman" w:hAnsi="Times New Roman"/>
                <w:bCs/>
                <w:szCs w:val="22"/>
              </w:rPr>
            </w:pPr>
          </w:p>
        </w:tc>
        <w:tc>
          <w:tcPr>
            <w:tcW w:w="2075" w:type="dxa"/>
            <w:gridSpan w:val="2"/>
            <w:shd w:val="clear" w:color="auto" w:fill="auto"/>
          </w:tcPr>
          <w:p w:rsidR="0005072F" w:rsidRPr="0085423A" w:rsidP="00AF68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>CBSE</w:t>
            </w:r>
          </w:p>
        </w:tc>
        <w:tc>
          <w:tcPr>
            <w:tcW w:w="1491" w:type="dxa"/>
            <w:shd w:val="clear" w:color="auto" w:fill="auto"/>
          </w:tcPr>
          <w:p w:rsidR="0005072F" w:rsidRPr="0085423A" w:rsidP="002247A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eastAsia="SimSun" w:hAnsi="Times New Roman"/>
                <w:kern w:val="1"/>
                <w:szCs w:val="22"/>
                <w:lang w:eastAsia="hi-IN" w:bidi="hi-IN"/>
              </w:rPr>
              <w:t>84.42%</w:t>
            </w:r>
          </w:p>
        </w:tc>
        <w:tc>
          <w:tcPr>
            <w:tcW w:w="3668" w:type="dxa"/>
            <w:shd w:val="clear" w:color="auto" w:fill="auto"/>
          </w:tcPr>
          <w:p w:rsidR="0005072F" w:rsidRPr="0085423A" w:rsidP="0003778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>Science</w:t>
            </w:r>
          </w:p>
        </w:tc>
      </w:tr>
      <w:tr w:rsidTr="0005072F">
        <w:tblPrEx>
          <w:tblW w:w="10472" w:type="dxa"/>
          <w:tblInd w:w="108" w:type="dxa"/>
          <w:tblLayout w:type="fixed"/>
          <w:tblLook w:val="0000"/>
        </w:tblPrEx>
        <w:trPr>
          <w:cantSplit/>
          <w:trHeight w:val="402"/>
        </w:trPr>
        <w:tc>
          <w:tcPr>
            <w:tcW w:w="3238" w:type="dxa"/>
            <w:shd w:val="clear" w:color="auto" w:fill="auto"/>
          </w:tcPr>
          <w:p w:rsidR="0005072F" w:rsidRPr="0085423A" w:rsidP="00403DF4">
            <w:pPr>
              <w:suppressAutoHyphens/>
              <w:rPr>
                <w:rFonts w:ascii="Times New Roman" w:hAnsi="Times New Roman"/>
                <w:color w:val="222222"/>
                <w:szCs w:val="22"/>
              </w:rPr>
            </w:pPr>
            <w:r w:rsidRPr="0085423A">
              <w:rPr>
                <w:rFonts w:ascii="Times New Roman" w:hAnsi="Times New Roman"/>
                <w:color w:val="222222"/>
                <w:szCs w:val="22"/>
              </w:rPr>
              <w:t>Graduation</w:t>
            </w:r>
          </w:p>
        </w:tc>
        <w:tc>
          <w:tcPr>
            <w:tcW w:w="2075" w:type="dxa"/>
            <w:gridSpan w:val="2"/>
            <w:shd w:val="clear" w:color="auto" w:fill="auto"/>
          </w:tcPr>
          <w:p w:rsidR="0005072F" w:rsidRPr="0085423A" w:rsidP="0005072F">
            <w:pPr>
              <w:pStyle w:val="TableContents"/>
              <w:snapToGrid w:val="0"/>
              <w:rPr>
                <w:rFonts w:ascii="Times New Roman" w:hAnsi="Times New Roman" w:cs="Times New Roman"/>
                <w:bCs/>
                <w:color w:val="222222"/>
                <w:sz w:val="22"/>
                <w:szCs w:val="22"/>
              </w:rPr>
            </w:pPr>
            <w:r w:rsidRPr="0085423A">
              <w:rPr>
                <w:rFonts w:ascii="Times New Roman" w:hAnsi="Times New Roman" w:cs="Times New Roman"/>
                <w:bCs/>
                <w:color w:val="222222"/>
                <w:sz w:val="22"/>
                <w:szCs w:val="22"/>
              </w:rPr>
              <w:t>B. Tech</w:t>
            </w:r>
          </w:p>
          <w:p w:rsidR="0005072F" w:rsidRPr="0085423A" w:rsidP="00AF68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Cs/>
                <w:szCs w:val="22"/>
              </w:rPr>
            </w:pPr>
          </w:p>
        </w:tc>
        <w:tc>
          <w:tcPr>
            <w:tcW w:w="1491" w:type="dxa"/>
            <w:shd w:val="clear" w:color="auto" w:fill="auto"/>
          </w:tcPr>
          <w:p w:rsidR="0005072F" w:rsidRPr="0085423A" w:rsidP="002247A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eastAsia="SimSun" w:hAnsi="Times New Roman"/>
                <w:kern w:val="1"/>
                <w:szCs w:val="22"/>
                <w:lang w:eastAsia="hi-IN" w:bidi="hi-IN"/>
              </w:rPr>
            </w:pPr>
            <w:r w:rsidRPr="0085423A">
              <w:rPr>
                <w:rFonts w:ascii="Times New Roman" w:hAnsi="Times New Roman"/>
                <w:szCs w:val="22"/>
                <w:lang w:val="en-IN" w:eastAsia="en-IN"/>
              </w:rPr>
              <w:t>8.178 CGPA</w:t>
            </w:r>
          </w:p>
        </w:tc>
        <w:tc>
          <w:tcPr>
            <w:tcW w:w="3668" w:type="dxa"/>
            <w:shd w:val="clear" w:color="auto" w:fill="auto"/>
          </w:tcPr>
          <w:p w:rsidR="0005072F" w:rsidRPr="0085423A" w:rsidP="0003778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Times New Roman" w:hAnsi="Times New Roman"/>
                <w:bCs/>
                <w:szCs w:val="22"/>
              </w:rPr>
            </w:pPr>
            <w:r w:rsidRPr="0085423A">
              <w:rPr>
                <w:rFonts w:ascii="Times New Roman" w:hAnsi="Times New Roman"/>
                <w:bCs/>
                <w:szCs w:val="22"/>
              </w:rPr>
              <w:t>Electrical Engineering</w:t>
            </w:r>
          </w:p>
        </w:tc>
      </w:tr>
    </w:tbl>
    <w:p w:rsidR="001F66F1" w:rsidP="0043656A">
      <w:pPr>
        <w:widowControl w:val="0"/>
        <w:tabs>
          <w:tab w:val="left" w:pos="0"/>
        </w:tabs>
        <w:rPr>
          <w:rFonts w:cs="Arial"/>
          <w:b/>
          <w:szCs w:val="22"/>
        </w:rPr>
      </w:pPr>
    </w:p>
    <w:p w:rsidR="002A2DEA" w:rsidP="002A2DEA">
      <w:pPr>
        <w:rPr>
          <w:rFonts w:ascii="Times-Roman" w:hAnsi="Times-Roman" w:cs="Times-Roman"/>
          <w:b/>
          <w:bCs/>
          <w:color w:val="000000"/>
          <w:sz w:val="30"/>
          <w:szCs w:val="28"/>
        </w:rPr>
      </w:pPr>
      <w:r w:rsidRPr="002A2DEA">
        <w:rPr>
          <w:rFonts w:ascii="Times-Roman" w:hAnsi="Times-Roman" w:cs="Times-Roman"/>
          <w:b/>
          <w:bCs/>
          <w:color w:val="000000"/>
          <w:sz w:val="30"/>
          <w:szCs w:val="28"/>
        </w:rPr>
        <w:t>Competency</w:t>
      </w:r>
    </w:p>
    <w:p w:rsidR="00954E6B" w:rsidRPr="002A2DEA" w:rsidP="002A2DEA">
      <w:pPr>
        <w:rPr>
          <w:rFonts w:ascii="Times-Roman" w:hAnsi="Times-Roman" w:cs="Times-Roman"/>
          <w:b/>
          <w:color w:val="000000"/>
          <w:sz w:val="30"/>
          <w:szCs w:val="28"/>
        </w:rPr>
      </w:pPr>
    </w:p>
    <w:tbl>
      <w:tblPr>
        <w:tblW w:w="10649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611"/>
        <w:gridCol w:w="2346"/>
        <w:gridCol w:w="2346"/>
        <w:gridCol w:w="2346"/>
      </w:tblGrid>
      <w:tr w:rsidTr="000F26DA">
        <w:tblPrEx>
          <w:tblW w:w="10649" w:type="dxa"/>
          <w:tblInd w:w="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6"/>
        </w:trPr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2A2DEA" w:rsidP="007261FE">
            <w:pPr>
              <w:spacing w:line="320" w:lineRule="atLeast"/>
              <w:jc w:val="center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</w:rPr>
              <w:t>Competency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2A2DEA" w:rsidP="007261FE">
            <w:pPr>
              <w:spacing w:line="320" w:lineRule="atLeast"/>
              <w:jc w:val="center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</w:rPr>
              <w:t>Proficiency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2A2DEA" w:rsidP="007261FE">
            <w:pPr>
              <w:spacing w:line="320" w:lineRule="atLeast"/>
              <w:jc w:val="center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</w:rPr>
              <w:t>Category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2A2DEA" w:rsidP="007261FE">
            <w:pPr>
              <w:spacing w:line="320" w:lineRule="atLeast"/>
              <w:jc w:val="center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</w:rPr>
              <w:t>SubCategory</w:t>
            </w:r>
          </w:p>
        </w:tc>
      </w:tr>
      <w:tr w:rsidTr="000F26DA">
        <w:tblPrEx>
          <w:tblW w:w="10649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6"/>
        </w:trPr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2DEA" w:rsidP="007261FE">
            <w:pPr>
              <w:spacing w:line="320" w:lineRule="atLeast"/>
              <w:rPr>
                <w:rFonts w:ascii="Times-Roman" w:hAnsi="Times-Roman" w:cs="Times-Roman"/>
                <w:sz w:val="20"/>
              </w:rPr>
            </w:pP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2DEA" w:rsidP="007261FE">
            <w:pPr>
              <w:spacing w:line="320" w:lineRule="atLeast"/>
              <w:rPr>
                <w:rFonts w:ascii="Times-Roman" w:hAnsi="Times-Roman" w:cs="Times-Roman"/>
                <w:sz w:val="20"/>
              </w:rPr>
            </w:pP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2DEA" w:rsidP="007261FE">
            <w:pPr>
              <w:spacing w:line="320" w:lineRule="atLeast"/>
              <w:rPr>
                <w:rFonts w:ascii="Times-Roman" w:hAnsi="Times-Roman" w:cs="Times-Roman"/>
                <w:sz w:val="20"/>
              </w:rPr>
            </w:pP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2DEA" w:rsidP="007261FE">
            <w:pPr>
              <w:spacing w:line="320" w:lineRule="atLeast"/>
              <w:rPr>
                <w:rFonts w:ascii="Times-Roman" w:hAnsi="Times-Roman" w:cs="Times-Roman"/>
                <w:sz w:val="20"/>
              </w:rPr>
            </w:pPr>
          </w:p>
        </w:tc>
      </w:tr>
      <w:tr w:rsidTr="000F26DA">
        <w:tblPrEx>
          <w:tblW w:w="10649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63"/>
        </w:trPr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2DEA" w:rsidRPr="008542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85423A">
              <w:rPr>
                <w:rFonts w:ascii="Times New Roman" w:hAnsi="Times New Roman"/>
                <w:szCs w:val="22"/>
              </w:rPr>
              <w:t>Process : Occupational Health and Safety (OHSAS 18001)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2DEA" w:rsidRPr="008542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85423A">
              <w:rPr>
                <w:rFonts w:ascii="Times New Roman" w:hAnsi="Times New Roman"/>
                <w:szCs w:val="22"/>
              </w:rPr>
              <w:t>E0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2DEA" w:rsidRPr="008542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85423A">
              <w:rPr>
                <w:rFonts w:ascii="Times New Roman" w:hAnsi="Times New Roman"/>
                <w:szCs w:val="22"/>
              </w:rPr>
              <w:t>Health, Safety and Environment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2DEA" w:rsidRPr="008542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85423A">
              <w:rPr>
                <w:rFonts w:ascii="Times New Roman" w:hAnsi="Times New Roman"/>
                <w:szCs w:val="22"/>
              </w:rPr>
              <w:t>Occupational Health and Safety</w:t>
            </w:r>
          </w:p>
        </w:tc>
      </w:tr>
      <w:tr w:rsidTr="000F26DA">
        <w:tblPrEx>
          <w:tblW w:w="10649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000"/>
        </w:trPr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2DEA" w:rsidRPr="008542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85423A">
              <w:rPr>
                <w:rFonts w:ascii="Times New Roman" w:hAnsi="Times New Roman"/>
                <w:szCs w:val="22"/>
              </w:rPr>
              <w:t>Process : Environmental Management and Engineering (ISO 14001)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2DEA" w:rsidRPr="008542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85423A">
              <w:rPr>
                <w:rFonts w:ascii="Times New Roman" w:hAnsi="Times New Roman"/>
                <w:szCs w:val="22"/>
              </w:rPr>
              <w:t>E0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2DEA" w:rsidRPr="008542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85423A">
              <w:rPr>
                <w:rFonts w:ascii="Times New Roman" w:hAnsi="Times New Roman"/>
                <w:szCs w:val="22"/>
              </w:rPr>
              <w:t>Health, Safety and Environment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2DEA" w:rsidRPr="008542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85423A">
              <w:rPr>
                <w:rFonts w:ascii="Times New Roman" w:hAnsi="Times New Roman"/>
                <w:szCs w:val="22"/>
              </w:rPr>
              <w:t>Environmental Management and Engineering</w:t>
            </w:r>
          </w:p>
        </w:tc>
      </w:tr>
    </w:tbl>
    <w:p w:rsidR="002A2DEA" w:rsidRPr="0085423A" w:rsidP="002A2DEA">
      <w:pPr>
        <w:rPr>
          <w:rFonts w:ascii="Times New Roman" w:hAnsi="Times New Roman"/>
          <w:szCs w:val="22"/>
        </w:rPr>
      </w:pPr>
    </w:p>
    <w:p w:rsidR="002A2DEA" w:rsidP="002A2DEA">
      <w:pPr>
        <w:rPr>
          <w:rFonts w:ascii="Times New Roman" w:hAnsi="Times New Roman"/>
          <w:color w:val="000000"/>
          <w:sz w:val="28"/>
          <w:szCs w:val="28"/>
        </w:rPr>
      </w:pPr>
      <w:r w:rsidRPr="00DB1166">
        <w:rPr>
          <w:rFonts w:ascii="Times New Roman" w:hAnsi="Times New Roman"/>
          <w:b/>
          <w:bCs/>
          <w:color w:val="000000"/>
          <w:sz w:val="28"/>
          <w:szCs w:val="28"/>
        </w:rPr>
        <w:t>Certification</w:t>
      </w:r>
    </w:p>
    <w:p w:rsidR="00954E6B" w:rsidRPr="00954E6B" w:rsidP="002A2DEA">
      <w:pPr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8972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982"/>
        <w:gridCol w:w="1495"/>
        <w:gridCol w:w="1495"/>
      </w:tblGrid>
      <w:tr w:rsidTr="00C011E8">
        <w:tblPrEx>
          <w:tblW w:w="8972" w:type="dxa"/>
          <w:tblInd w:w="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C011E8" w:rsidP="007261FE">
            <w:pPr>
              <w:spacing w:line="320" w:lineRule="atLeast"/>
              <w:jc w:val="center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</w:rPr>
              <w:t>Certification Name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C011E8" w:rsidP="007261FE">
            <w:pPr>
              <w:spacing w:line="320" w:lineRule="atLeast"/>
              <w:jc w:val="center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</w:rPr>
              <w:t>Aquired</w:t>
            </w:r>
            <w:r>
              <w:rPr>
                <w:rFonts w:ascii="Times-Roman" w:hAnsi="Times-Roman" w:cs="Times-Roman"/>
                <w:b/>
                <w:bCs/>
                <w:sz w:val="20"/>
              </w:rPr>
              <w:t xml:space="preserve"> 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C011E8" w:rsidP="007261FE">
            <w:pPr>
              <w:spacing w:line="320" w:lineRule="atLeast"/>
              <w:jc w:val="center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</w:rPr>
              <w:t>Version</w:t>
            </w:r>
          </w:p>
        </w:tc>
      </w:tr>
      <w:tr w:rsidTr="00C011E8">
        <w:tblPrEx>
          <w:tblW w:w="8972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5B1D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Oracle Certified Foundation Associates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5B1D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24-June 2019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5B1D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1</w:t>
            </w:r>
          </w:p>
        </w:tc>
      </w:tr>
      <w:tr w:rsidTr="00C011E8">
        <w:tblPrEx>
          <w:tblW w:w="8972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5B1D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Oracle Certified Associates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5B1D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20-May -2020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5B1D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1</w:t>
            </w:r>
          </w:p>
        </w:tc>
      </w:tr>
      <w:tr w:rsidTr="00C011E8">
        <w:tblPrEx>
          <w:tblW w:w="8972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Oracle Real Application Clusters 12c Essentials Exam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25-Jul-2017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1</w:t>
            </w:r>
          </w:p>
        </w:tc>
      </w:tr>
      <w:tr w:rsidTr="00C011E8">
        <w:tblPrEx>
          <w:tblW w:w="8972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Digital : Cloud Computing (General)_Foundation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21-Jul-2016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1</w:t>
            </w:r>
          </w:p>
        </w:tc>
      </w:tr>
      <w:tr w:rsidTr="00C011E8">
        <w:tblPrEx>
          <w:tblW w:w="8972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Oracle Database 12c Certified Implementation Specialist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15-Jun-2016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1</w:t>
            </w:r>
          </w:p>
        </w:tc>
      </w:tr>
      <w:tr w:rsidTr="00C011E8">
        <w:tblPrEx>
          <w:tblW w:w="8972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Oracle Database 11g Certified Implementation Specialist Certification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25-Jul-2015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1</w:t>
            </w:r>
          </w:p>
        </w:tc>
      </w:tr>
      <w:tr w:rsidTr="00C011E8">
        <w:tblPrEx>
          <w:tblW w:w="8972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Oracle Database 11g Administrator Certified Associate Certification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24-Jun-2015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1</w:t>
            </w:r>
          </w:p>
        </w:tc>
      </w:tr>
      <w:tr w:rsidTr="00C011E8">
        <w:tblPrEx>
          <w:tblW w:w="8972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Oracle Database 11g Certified Implementation Specialist Certification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20-Mar-2015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011E8" w:rsidRPr="00567E3A" w:rsidP="007261FE">
            <w:pPr>
              <w:spacing w:line="320" w:lineRule="atLeast"/>
              <w:rPr>
                <w:rFonts w:ascii="Times New Roman" w:hAnsi="Times New Roman"/>
                <w:szCs w:val="22"/>
              </w:rPr>
            </w:pPr>
            <w:r w:rsidRPr="00567E3A">
              <w:rPr>
                <w:rFonts w:ascii="Times New Roman" w:hAnsi="Times New Roman"/>
                <w:szCs w:val="22"/>
              </w:rPr>
              <w:t>1</w:t>
            </w:r>
          </w:p>
        </w:tc>
      </w:tr>
    </w:tbl>
    <w:p w:rsidR="002A2DEA" w:rsidP="002A2DEA">
      <w:pPr>
        <w:rPr>
          <w:rFonts w:ascii="Times New Roman" w:hAnsi="Times New Roman"/>
          <w:sz w:val="20"/>
        </w:rPr>
      </w:pPr>
    </w:p>
    <w:p w:rsidR="002A2DEA" w:rsidP="0043656A">
      <w:pPr>
        <w:widowControl w:val="0"/>
        <w:tabs>
          <w:tab w:val="left" w:pos="0"/>
        </w:tabs>
        <w:rPr>
          <w:rFonts w:cs="Arial"/>
          <w:b/>
          <w:szCs w:val="22"/>
        </w:rPr>
      </w:pPr>
    </w:p>
    <w:p w:rsidR="002A2DEA" w:rsidP="0043656A">
      <w:pPr>
        <w:widowControl w:val="0"/>
        <w:tabs>
          <w:tab w:val="left" w:pos="0"/>
        </w:tabs>
        <w:rPr>
          <w:rFonts w:cs="Arial"/>
          <w:b/>
          <w:szCs w:val="22"/>
        </w:rPr>
      </w:pPr>
    </w:p>
    <w:p w:rsidR="0043656A" w:rsidRPr="00DB1166" w:rsidP="0043656A">
      <w:pPr>
        <w:widowControl w:val="0"/>
        <w:tabs>
          <w:tab w:val="left" w:pos="0"/>
        </w:tabs>
        <w:rPr>
          <w:rFonts w:ascii="Times New Roman" w:hAnsi="Times New Roman"/>
          <w:b/>
          <w:szCs w:val="22"/>
        </w:rPr>
      </w:pPr>
      <w:r w:rsidRPr="00DB1166">
        <w:rPr>
          <w:rFonts w:ascii="Times New Roman" w:hAnsi="Times New Roman"/>
          <w:b/>
          <w:szCs w:val="22"/>
        </w:rPr>
        <w:t>WORK SUMMARY:</w:t>
      </w:r>
    </w:p>
    <w:p w:rsidR="00B506E2" w:rsidP="00C77BEB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bCs/>
          <w:szCs w:val="22"/>
        </w:rPr>
      </w:pPr>
    </w:p>
    <w:p w:rsidR="00BD52E3" w:rsidRPr="00AA3887" w:rsidP="00C77BEB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bCs/>
          <w:szCs w:val="22"/>
        </w:rPr>
      </w:pPr>
      <w:r w:rsidRPr="00AA3887">
        <w:rPr>
          <w:rFonts w:ascii="Times New Roman" w:hAnsi="Times New Roman"/>
          <w:b/>
          <w:bCs/>
          <w:szCs w:val="22"/>
        </w:rPr>
        <w:t>Project</w:t>
      </w:r>
      <w:r w:rsidR="00527704">
        <w:rPr>
          <w:rFonts w:ascii="Times New Roman" w:hAnsi="Times New Roman"/>
          <w:b/>
          <w:bCs/>
          <w:szCs w:val="22"/>
        </w:rPr>
        <w:t xml:space="preserve"> (TCS)</w:t>
      </w:r>
    </w:p>
    <w:tbl>
      <w:tblPr>
        <w:tblW w:w="108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43"/>
        <w:gridCol w:w="8970"/>
      </w:tblGrid>
      <w:tr w:rsidTr="0005072F">
        <w:tblPrEx>
          <w:tblW w:w="10813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269"/>
        </w:trPr>
        <w:tc>
          <w:tcPr>
            <w:tcW w:w="1843" w:type="dxa"/>
            <w:tcBorders>
              <w:bottom w:val="single" w:sz="6" w:space="0" w:color="auto"/>
            </w:tcBorders>
            <w:shd w:val="pct25" w:color="auto" w:fill="auto"/>
          </w:tcPr>
          <w:p w:rsidR="006B0F30" w:rsidRPr="00AA3887" w:rsidP="00F7078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Project</w:t>
            </w:r>
          </w:p>
        </w:tc>
        <w:tc>
          <w:tcPr>
            <w:tcW w:w="8970" w:type="dxa"/>
            <w:tcBorders>
              <w:bottom w:val="single" w:sz="6" w:space="0" w:color="auto"/>
            </w:tcBorders>
            <w:shd w:val="clear" w:color="auto" w:fill="auto"/>
          </w:tcPr>
          <w:p w:rsidR="006B0F30" w:rsidRPr="00AA3887" w:rsidP="00F7078E">
            <w:pPr>
              <w:pStyle w:val="Heading4"/>
              <w:tabs>
                <w:tab w:val="left" w:pos="2505"/>
              </w:tabs>
              <w:rPr>
                <w:rStyle w:val="Emphasis"/>
              </w:rPr>
            </w:pPr>
            <w:r w:rsidRPr="00AA3887">
              <w:t>MADHYA PRADESH POORVA KSHETRA VIDYUT VITARAN CO.LTD</w:t>
            </w:r>
          </w:p>
        </w:tc>
      </w:tr>
      <w:tr w:rsidTr="00F7078E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6B0F30" w:rsidRPr="00AA3887" w:rsidP="00F7078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Role</w:t>
            </w:r>
          </w:p>
        </w:tc>
        <w:tc>
          <w:tcPr>
            <w:tcW w:w="8971" w:type="dxa"/>
          </w:tcPr>
          <w:p w:rsidR="006B0F30" w:rsidRPr="00AA3887" w:rsidP="00F7078E">
            <w:pPr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 xml:space="preserve">DBA </w:t>
            </w:r>
            <w:r w:rsidRPr="00AA3887">
              <w:rPr>
                <w:rFonts w:ascii="Times New Roman" w:hAnsi="Times New Roman"/>
                <w:bCs/>
                <w:szCs w:val="22"/>
              </w:rPr>
              <w:t xml:space="preserve">Consultant </w:t>
            </w:r>
          </w:p>
        </w:tc>
      </w:tr>
      <w:tr w:rsidTr="00F7078E">
        <w:tblPrEx>
          <w:tblW w:w="10813" w:type="dxa"/>
          <w:tblInd w:w="108" w:type="dxa"/>
          <w:tblLayout w:type="fixed"/>
          <w:tblLook w:val="0000"/>
        </w:tblPrEx>
        <w:trPr>
          <w:trHeight w:val="214"/>
        </w:trPr>
        <w:tc>
          <w:tcPr>
            <w:tcW w:w="1842" w:type="dxa"/>
            <w:shd w:val="pct25" w:color="auto" w:fill="auto"/>
          </w:tcPr>
          <w:p w:rsidR="006B0F30" w:rsidRPr="00AA3887" w:rsidP="00F7078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Technology used</w:t>
            </w:r>
          </w:p>
        </w:tc>
        <w:tc>
          <w:tcPr>
            <w:tcW w:w="8971" w:type="dxa"/>
          </w:tcPr>
          <w:p w:rsidR="006B0F30" w:rsidRPr="00AA3887" w:rsidP="0005072F">
            <w:pPr>
              <w:spacing w:after="240"/>
              <w:rPr>
                <w:rFonts w:ascii="Times New Roman" w:hAnsi="Times New Roman"/>
                <w:szCs w:val="22"/>
              </w:rPr>
            </w:pPr>
            <w:r w:rsidRPr="00AA3887">
              <w:rPr>
                <w:rFonts w:ascii="Times New Roman" w:hAnsi="Times New Roman"/>
                <w:szCs w:val="22"/>
              </w:rPr>
              <w:t xml:space="preserve"> Oracle</w:t>
            </w:r>
            <w:r w:rsidRPr="00AA3887" w:rsidR="0005072F">
              <w:rPr>
                <w:rFonts w:ascii="Times New Roman" w:hAnsi="Times New Roman"/>
                <w:szCs w:val="22"/>
              </w:rPr>
              <w:t xml:space="preserve"> E-business suite, Oracle 12c, 12.1.3 architecture</w:t>
            </w:r>
          </w:p>
        </w:tc>
      </w:tr>
      <w:tr w:rsidTr="00F7078E">
        <w:tblPrEx>
          <w:tblW w:w="10813" w:type="dxa"/>
          <w:tblInd w:w="108" w:type="dxa"/>
          <w:tblLayout w:type="fixed"/>
          <w:tblLook w:val="0000"/>
        </w:tblPrEx>
        <w:trPr>
          <w:trHeight w:val="214"/>
        </w:trPr>
        <w:tc>
          <w:tcPr>
            <w:tcW w:w="1842" w:type="dxa"/>
            <w:shd w:val="pct25" w:color="auto" w:fill="auto"/>
          </w:tcPr>
          <w:p w:rsidR="001E2227" w:rsidRPr="00AA3887" w:rsidP="00F7078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Database</w:t>
            </w:r>
          </w:p>
        </w:tc>
        <w:tc>
          <w:tcPr>
            <w:tcW w:w="8971" w:type="dxa"/>
          </w:tcPr>
          <w:p w:rsidR="001E2227" w:rsidRPr="00AA3887" w:rsidP="00F7078E">
            <w:pPr>
              <w:spacing w:after="240"/>
              <w:rPr>
                <w:rFonts w:ascii="Times New Roman" w:hAnsi="Times New Roman"/>
                <w:szCs w:val="22"/>
              </w:rPr>
            </w:pPr>
            <w:r w:rsidRPr="00AA3887">
              <w:rPr>
                <w:rFonts w:ascii="Times New Roman" w:hAnsi="Times New Roman"/>
                <w:szCs w:val="22"/>
              </w:rPr>
              <w:t>Oracle 12C</w:t>
            </w:r>
          </w:p>
        </w:tc>
      </w:tr>
      <w:tr w:rsidTr="00F7078E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6B0F30" w:rsidRPr="00AA3887" w:rsidP="00F7078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Environment</w:t>
            </w:r>
          </w:p>
        </w:tc>
        <w:tc>
          <w:tcPr>
            <w:tcW w:w="8971" w:type="dxa"/>
          </w:tcPr>
          <w:p w:rsidR="006B0F30" w:rsidRPr="00AA3887" w:rsidP="00F7078E">
            <w:pPr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Linux</w:t>
            </w:r>
            <w:r w:rsidRPr="00AA3887" w:rsidR="00842443">
              <w:rPr>
                <w:rFonts w:ascii="Times New Roman" w:hAnsi="Times New Roman"/>
                <w:bCs/>
                <w:szCs w:val="22"/>
              </w:rPr>
              <w:t xml:space="preserve"> x86_64</w:t>
            </w:r>
          </w:p>
        </w:tc>
      </w:tr>
      <w:tr w:rsidTr="00F7078E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6B0F30" w:rsidRPr="00AA3887" w:rsidP="00F7078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Client</w:t>
            </w:r>
          </w:p>
        </w:tc>
        <w:tc>
          <w:tcPr>
            <w:tcW w:w="8971" w:type="dxa"/>
          </w:tcPr>
          <w:p w:rsidR="006B0F30" w:rsidRPr="00AA3887" w:rsidP="00F7078E">
            <w:pPr>
              <w:rPr>
                <w:rFonts w:ascii="Times New Roman" w:hAnsi="Times New Roman"/>
                <w:b/>
                <w:bCs/>
                <w:szCs w:val="22"/>
              </w:rPr>
            </w:pPr>
            <w:r w:rsidRPr="00AA3887">
              <w:rPr>
                <w:rFonts w:ascii="Times New Roman" w:hAnsi="Times New Roman"/>
                <w:szCs w:val="22"/>
              </w:rPr>
              <w:t>MADHYA PRADESH POORVA KSHETRA VIDYUT VITARAN CO.LTD</w:t>
            </w:r>
          </w:p>
        </w:tc>
      </w:tr>
      <w:tr w:rsidTr="00F7078E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527704" w:rsidRPr="00AA3887" w:rsidP="00F7078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>Duration</w:t>
            </w:r>
          </w:p>
        </w:tc>
        <w:tc>
          <w:tcPr>
            <w:tcW w:w="8971" w:type="dxa"/>
          </w:tcPr>
          <w:p w:rsidR="00527704" w:rsidRPr="00527704" w:rsidP="00F7078E">
            <w:pPr>
              <w:rPr>
                <w:rFonts w:ascii="Times New Roman" w:hAnsi="Times New Roman"/>
                <w:szCs w:val="22"/>
              </w:rPr>
            </w:pPr>
            <w:r w:rsidRPr="00527704">
              <w:rPr>
                <w:rFonts w:ascii="Times New Roman" w:hAnsi="Times New Roman"/>
                <w:bCs/>
                <w:sz w:val="24"/>
                <w:szCs w:val="24"/>
              </w:rPr>
              <w:t>November 2014 to May 2018</w:t>
            </w:r>
          </w:p>
        </w:tc>
      </w:tr>
      <w:tr w:rsidTr="00F7078E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6B0F30" w:rsidRPr="00AA3887" w:rsidP="00F7078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Team Size</w:t>
            </w:r>
          </w:p>
        </w:tc>
        <w:tc>
          <w:tcPr>
            <w:tcW w:w="8971" w:type="dxa"/>
          </w:tcPr>
          <w:p w:rsidR="006B0F30" w:rsidRPr="00AA3887" w:rsidP="00F707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100</w:t>
            </w:r>
          </w:p>
        </w:tc>
      </w:tr>
      <w:tr w:rsidTr="00F7078E">
        <w:tblPrEx>
          <w:tblW w:w="10813" w:type="dxa"/>
          <w:tblInd w:w="108" w:type="dxa"/>
          <w:tblLayout w:type="fixed"/>
          <w:tblLook w:val="0000"/>
        </w:tblPrEx>
        <w:trPr>
          <w:trHeight w:val="1623"/>
        </w:trPr>
        <w:tc>
          <w:tcPr>
            <w:tcW w:w="1842" w:type="dxa"/>
            <w:shd w:val="pct25" w:color="auto" w:fill="auto"/>
          </w:tcPr>
          <w:p w:rsidR="006B0F30" w:rsidRPr="00AA3887" w:rsidP="00F7078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Responsibilities</w:t>
            </w:r>
          </w:p>
        </w:tc>
        <w:tc>
          <w:tcPr>
            <w:tcW w:w="8971" w:type="dxa"/>
          </w:tcPr>
          <w:p w:rsidR="00842443" w:rsidRPr="00AA3887" w:rsidP="00152C73">
            <w:pPr>
              <w:widowControl w:val="0"/>
              <w:numPr>
                <w:ilvl w:val="0"/>
                <w:numId w:val="16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Have worked on Real Application Cluster(RAC)</w:t>
            </w:r>
          </w:p>
          <w:p w:rsidR="00842443" w:rsidRPr="00AA3887" w:rsidP="00152C73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RMAN backup setup and scripting.</w:t>
            </w:r>
          </w:p>
          <w:p w:rsidR="00842443" w:rsidRPr="00AA3887" w:rsidP="00152C73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Have done Rolling Forward and fail over.</w:t>
            </w:r>
          </w:p>
          <w:p w:rsidR="00842443" w:rsidRPr="00AA3887" w:rsidP="00152C73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 xml:space="preserve">Have done Switch Over Switch back activity in 11g environment and 12c </w:t>
            </w:r>
            <w:r w:rsidRPr="00AA3887" w:rsidR="00152C73">
              <w:rPr>
                <w:rFonts w:ascii="Times New Roman" w:hAnsi="Times New Roman"/>
                <w:szCs w:val="22"/>
                <w:lang w:val="de-DE"/>
              </w:rPr>
              <w:t xml:space="preserve">     </w:t>
            </w:r>
            <w:r w:rsidRPr="00AA3887">
              <w:rPr>
                <w:rFonts w:ascii="Times New Roman" w:hAnsi="Times New Roman"/>
                <w:szCs w:val="22"/>
                <w:lang w:val="de-DE"/>
              </w:rPr>
              <w:t>environment</w:t>
            </w:r>
          </w:p>
          <w:p w:rsidR="00842443" w:rsidRPr="00AA3887" w:rsidP="00152C73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Cloning (Cold &amp; Hot).</w:t>
            </w:r>
          </w:p>
          <w:p w:rsidR="00842443" w:rsidRPr="00AA3887" w:rsidP="00152C73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Daily database maintenance &amp; monitoring.</w:t>
            </w:r>
          </w:p>
          <w:p w:rsidR="00842443" w:rsidRPr="00AA3887" w:rsidP="00152C73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Have implemented Control Bursting Concept</w:t>
            </w:r>
          </w:p>
          <w:p w:rsidR="00842443" w:rsidRPr="00AA3887" w:rsidP="00152C73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Space management.</w:t>
            </w:r>
          </w:p>
          <w:p w:rsidR="00842443" w:rsidRPr="00AA3887" w:rsidP="00152C73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Monitoring switching of Archive Log</w:t>
            </w:r>
          </w:p>
          <w:p w:rsidR="00842443" w:rsidRPr="00AA3887" w:rsidP="00152C73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Configured Isupplier in 11g environment.</w:t>
            </w:r>
          </w:p>
          <w:p w:rsidR="00842443" w:rsidRPr="00AA3887" w:rsidP="00152C73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Also configured Prospective isupplier Link in 11g environment.</w:t>
            </w:r>
          </w:p>
          <w:p w:rsidR="00842443" w:rsidRPr="00AA3887" w:rsidP="00152C73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Helped in project related issues.</w:t>
            </w:r>
          </w:p>
          <w:p w:rsidR="00842443" w:rsidRPr="00AA3887" w:rsidP="00152C73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Patching various instances.</w:t>
            </w:r>
          </w:p>
          <w:p w:rsidR="00842443" w:rsidRPr="00AA3887" w:rsidP="00152C73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Maintaining Oracle 11i and R12 applications and System Administrator task.</w:t>
            </w:r>
          </w:p>
          <w:p w:rsidR="00842443" w:rsidRPr="00AA3887" w:rsidP="00152C73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Knowledge or RMAN hot backup /cold backup, user manaual hot /cold backup clone.</w:t>
            </w:r>
          </w:p>
          <w:p w:rsidR="00842443" w:rsidRPr="00AA3887" w:rsidP="00152C73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Done RAC to RAC cloning.</w:t>
            </w:r>
          </w:p>
          <w:p w:rsidR="00842443" w:rsidRPr="00AA3887" w:rsidP="00152C73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Worked with various Oracle Application Utilities like ADADMIN,ADPATCH,ADCTRL,FNDCPASS etc.</w:t>
            </w:r>
          </w:p>
          <w:p w:rsidR="00842443" w:rsidRPr="00AA3887" w:rsidP="00152C73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Created duplicate database using RMAN utility.</w:t>
            </w:r>
          </w:p>
          <w:p w:rsidR="00842443" w:rsidRPr="00AA3887" w:rsidP="00152C73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Daily maintenance Activity and monitoring.</w:t>
            </w:r>
          </w:p>
          <w:p w:rsidR="00842443" w:rsidRPr="00AA3887" w:rsidP="00152C73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PRODUCTION space, manager down, database down, workflow issue, table space issue and DR related issue.</w:t>
            </w:r>
          </w:p>
          <w:p w:rsidR="00842443" w:rsidRPr="00AA3887" w:rsidP="00152C73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Created custom schemas,custom managers,and dblinks and registered them with the custom application.</w:t>
            </w:r>
          </w:p>
          <w:p w:rsidR="00842443" w:rsidRPr="00AA3887" w:rsidP="00152C73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Installed RAC 11g database</w:t>
            </w:r>
          </w:p>
          <w:p w:rsidR="00842443" w:rsidRPr="00AA3887" w:rsidP="00152C73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Installed RAC 12C database</w:t>
            </w:r>
          </w:p>
          <w:p w:rsidR="00842443" w:rsidRPr="00AA3887" w:rsidP="00152C73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Installed EBS 12.1.3</w:t>
            </w:r>
          </w:p>
          <w:p w:rsidR="00842443" w:rsidRPr="00AA3887" w:rsidP="00152C73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Upgraded 11g RAC database to 12C</w:t>
            </w:r>
          </w:p>
          <w:p w:rsidR="006B0F30" w:rsidRPr="00AA3887" w:rsidP="00152C73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Built oracle dataguard.</w:t>
            </w:r>
          </w:p>
        </w:tc>
      </w:tr>
    </w:tbl>
    <w:p w:rsidR="00842443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szCs w:val="22"/>
        </w:rPr>
      </w:pPr>
    </w:p>
    <w:p w:rsidR="002C213B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 Project</w:t>
      </w:r>
      <w:r w:rsidR="00527704">
        <w:rPr>
          <w:rFonts w:ascii="Times New Roman" w:hAnsi="Times New Roman"/>
          <w:b/>
          <w:szCs w:val="22"/>
        </w:rPr>
        <w:t xml:space="preserve"> (Accenture)</w:t>
      </w:r>
    </w:p>
    <w:p w:rsidR="00A753F9" w:rsidRPr="00AA3887" w:rsidP="00D42194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bCs/>
          <w:szCs w:val="22"/>
        </w:rPr>
      </w:pPr>
    </w:p>
    <w:tbl>
      <w:tblPr>
        <w:tblW w:w="108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43"/>
        <w:gridCol w:w="8970"/>
      </w:tblGrid>
      <w:tr w:rsidTr="00D42194">
        <w:tblPrEx>
          <w:tblW w:w="10813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269"/>
        </w:trPr>
        <w:tc>
          <w:tcPr>
            <w:tcW w:w="1843" w:type="dxa"/>
            <w:tcBorders>
              <w:bottom w:val="single" w:sz="6" w:space="0" w:color="auto"/>
            </w:tcBorders>
            <w:shd w:val="pct25" w:color="auto" w:fill="auto"/>
          </w:tcPr>
          <w:p w:rsidR="00A753F9" w:rsidRPr="00AA3887" w:rsidP="00D42194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Project</w:t>
            </w:r>
          </w:p>
        </w:tc>
        <w:tc>
          <w:tcPr>
            <w:tcW w:w="8970" w:type="dxa"/>
            <w:tcBorders>
              <w:bottom w:val="single" w:sz="6" w:space="0" w:color="auto"/>
            </w:tcBorders>
            <w:shd w:val="clear" w:color="auto" w:fill="auto"/>
          </w:tcPr>
          <w:p w:rsidR="00A753F9" w:rsidRPr="00AA3887" w:rsidP="00D42194">
            <w:pPr>
              <w:pStyle w:val="Heading4"/>
              <w:tabs>
                <w:tab w:val="left" w:pos="2505"/>
              </w:tabs>
              <w:rPr>
                <w:rStyle w:val="Emphasis"/>
              </w:rPr>
            </w:pPr>
            <w:r>
              <w:t>DANA</w:t>
            </w:r>
          </w:p>
        </w:tc>
      </w:tr>
      <w:tr w:rsidTr="00D42194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A753F9" w:rsidRPr="00AA3887" w:rsidP="00D42194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Role</w:t>
            </w:r>
          </w:p>
        </w:tc>
        <w:tc>
          <w:tcPr>
            <w:tcW w:w="8971" w:type="dxa"/>
          </w:tcPr>
          <w:p w:rsidR="00A753F9" w:rsidRPr="00AA3887" w:rsidP="00D42194">
            <w:pPr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 xml:space="preserve">DBA Consultant </w:t>
            </w:r>
          </w:p>
        </w:tc>
      </w:tr>
      <w:tr w:rsidTr="00D42194">
        <w:tblPrEx>
          <w:tblW w:w="10813" w:type="dxa"/>
          <w:tblInd w:w="108" w:type="dxa"/>
          <w:tblLayout w:type="fixed"/>
          <w:tblLook w:val="0000"/>
        </w:tblPrEx>
        <w:trPr>
          <w:trHeight w:val="214"/>
        </w:trPr>
        <w:tc>
          <w:tcPr>
            <w:tcW w:w="1842" w:type="dxa"/>
            <w:shd w:val="pct25" w:color="auto" w:fill="auto"/>
          </w:tcPr>
          <w:p w:rsidR="00A753F9" w:rsidRPr="00AA3887" w:rsidP="00D42194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Technology used</w:t>
            </w:r>
          </w:p>
        </w:tc>
        <w:tc>
          <w:tcPr>
            <w:tcW w:w="8971" w:type="dxa"/>
          </w:tcPr>
          <w:p w:rsidR="00A753F9" w:rsidRPr="00AA3887" w:rsidP="00D42194">
            <w:pPr>
              <w:spacing w:after="240"/>
              <w:rPr>
                <w:rFonts w:ascii="Times New Roman" w:hAnsi="Times New Roman"/>
                <w:szCs w:val="22"/>
              </w:rPr>
            </w:pPr>
            <w:r w:rsidRPr="00AA3887">
              <w:rPr>
                <w:rFonts w:ascii="Times New Roman" w:hAnsi="Times New Roman"/>
                <w:szCs w:val="22"/>
              </w:rPr>
              <w:t xml:space="preserve"> Oracle E-business suite, Oracle 1</w:t>
            </w:r>
            <w:r w:rsidR="0045487D">
              <w:rPr>
                <w:rFonts w:ascii="Times New Roman" w:hAnsi="Times New Roman"/>
                <w:szCs w:val="22"/>
              </w:rPr>
              <w:t xml:space="preserve">1g, </w:t>
            </w:r>
            <w:r w:rsidRPr="00AA3887">
              <w:rPr>
                <w:rFonts w:ascii="Times New Roman" w:hAnsi="Times New Roman"/>
                <w:szCs w:val="22"/>
              </w:rPr>
              <w:t xml:space="preserve"> </w:t>
            </w:r>
            <w:r w:rsidR="00A7789E">
              <w:rPr>
                <w:rFonts w:ascii="Times New Roman" w:hAnsi="Times New Roman"/>
                <w:szCs w:val="22"/>
              </w:rPr>
              <w:t xml:space="preserve">12.2.2 </w:t>
            </w:r>
            <w:r w:rsidRPr="00AA3887">
              <w:rPr>
                <w:rFonts w:ascii="Times New Roman" w:hAnsi="Times New Roman"/>
                <w:szCs w:val="22"/>
              </w:rPr>
              <w:t>architecture</w:t>
            </w:r>
            <w:r w:rsidR="00A7789E">
              <w:rPr>
                <w:rFonts w:ascii="Times New Roman" w:hAnsi="Times New Roman"/>
                <w:szCs w:val="22"/>
              </w:rPr>
              <w:t>, 9i database, 11i architecture</w:t>
            </w:r>
          </w:p>
        </w:tc>
      </w:tr>
      <w:tr w:rsidTr="00D42194">
        <w:tblPrEx>
          <w:tblW w:w="10813" w:type="dxa"/>
          <w:tblInd w:w="108" w:type="dxa"/>
          <w:tblLayout w:type="fixed"/>
          <w:tblLook w:val="0000"/>
        </w:tblPrEx>
        <w:trPr>
          <w:trHeight w:val="214"/>
        </w:trPr>
        <w:tc>
          <w:tcPr>
            <w:tcW w:w="1842" w:type="dxa"/>
            <w:shd w:val="pct25" w:color="auto" w:fill="auto"/>
          </w:tcPr>
          <w:p w:rsidR="00A753F9" w:rsidRPr="00AA3887" w:rsidP="00D42194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Database</w:t>
            </w:r>
          </w:p>
        </w:tc>
        <w:tc>
          <w:tcPr>
            <w:tcW w:w="8971" w:type="dxa"/>
          </w:tcPr>
          <w:p w:rsidR="00A753F9" w:rsidRPr="00AA3887" w:rsidP="00D42194">
            <w:pPr>
              <w:spacing w:after="240"/>
              <w:rPr>
                <w:rFonts w:ascii="Times New Roman" w:hAnsi="Times New Roman"/>
                <w:szCs w:val="22"/>
              </w:rPr>
            </w:pPr>
            <w:r w:rsidRPr="00AA3887">
              <w:rPr>
                <w:rFonts w:ascii="Times New Roman" w:hAnsi="Times New Roman"/>
                <w:szCs w:val="22"/>
              </w:rPr>
              <w:t xml:space="preserve">Oracle </w:t>
            </w:r>
            <w:r w:rsidR="005E3FF6">
              <w:rPr>
                <w:rFonts w:ascii="Times New Roman" w:hAnsi="Times New Roman"/>
                <w:szCs w:val="22"/>
              </w:rPr>
              <w:t>11g</w:t>
            </w:r>
            <w:r w:rsidR="00A7789E">
              <w:rPr>
                <w:rFonts w:ascii="Times New Roman" w:hAnsi="Times New Roman"/>
                <w:szCs w:val="22"/>
              </w:rPr>
              <w:t xml:space="preserve"> ,9i</w:t>
            </w:r>
          </w:p>
        </w:tc>
      </w:tr>
      <w:tr w:rsidTr="00D42194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A753F9" w:rsidRPr="00AA3887" w:rsidP="00D42194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Environment</w:t>
            </w:r>
          </w:p>
        </w:tc>
        <w:tc>
          <w:tcPr>
            <w:tcW w:w="8971" w:type="dxa"/>
          </w:tcPr>
          <w:p w:rsidR="00A753F9" w:rsidRPr="00AA3887" w:rsidP="00D42194">
            <w:pPr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Linux x86_64</w:t>
            </w:r>
            <w:r w:rsidR="00A7789E">
              <w:rPr>
                <w:rFonts w:ascii="Times New Roman" w:hAnsi="Times New Roman"/>
                <w:bCs/>
                <w:szCs w:val="22"/>
              </w:rPr>
              <w:t>,HP-UX</w:t>
            </w:r>
          </w:p>
        </w:tc>
      </w:tr>
      <w:tr w:rsidTr="00D42194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A753F9" w:rsidRPr="00AA3887" w:rsidP="00D42194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Client</w:t>
            </w:r>
          </w:p>
        </w:tc>
        <w:tc>
          <w:tcPr>
            <w:tcW w:w="8971" w:type="dxa"/>
          </w:tcPr>
          <w:p w:rsidR="00A753F9" w:rsidRPr="00AA3887" w:rsidP="00D42194">
            <w:pPr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DANA</w:t>
            </w:r>
          </w:p>
        </w:tc>
      </w:tr>
      <w:tr w:rsidTr="00D42194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527704" w:rsidRPr="00AA3887" w:rsidP="00D42194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>Duration</w:t>
            </w:r>
          </w:p>
        </w:tc>
        <w:tc>
          <w:tcPr>
            <w:tcW w:w="8971" w:type="dxa"/>
          </w:tcPr>
          <w:p w:rsidR="00527704" w:rsidP="00D42194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From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May 2018 to Aug 2019</w:t>
            </w:r>
          </w:p>
        </w:tc>
      </w:tr>
      <w:tr w:rsidTr="00D42194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A753F9" w:rsidRPr="00AA3887" w:rsidP="00D42194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Team Size</w:t>
            </w:r>
          </w:p>
        </w:tc>
        <w:tc>
          <w:tcPr>
            <w:tcW w:w="8971" w:type="dxa"/>
          </w:tcPr>
          <w:p w:rsidR="00A753F9" w:rsidRPr="00AA3887" w:rsidP="00D42194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30</w:t>
            </w:r>
          </w:p>
        </w:tc>
      </w:tr>
      <w:tr w:rsidTr="00D42194">
        <w:tblPrEx>
          <w:tblW w:w="10813" w:type="dxa"/>
          <w:tblInd w:w="108" w:type="dxa"/>
          <w:tblLayout w:type="fixed"/>
          <w:tblLook w:val="0000"/>
        </w:tblPrEx>
        <w:trPr>
          <w:trHeight w:val="1623"/>
        </w:trPr>
        <w:tc>
          <w:tcPr>
            <w:tcW w:w="1842" w:type="dxa"/>
            <w:shd w:val="pct25" w:color="auto" w:fill="auto"/>
          </w:tcPr>
          <w:p w:rsidR="00A753F9" w:rsidRPr="00AA3887" w:rsidP="00D42194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Responsibilities</w:t>
            </w:r>
          </w:p>
        </w:tc>
        <w:tc>
          <w:tcPr>
            <w:tcW w:w="8971" w:type="dxa"/>
          </w:tcPr>
          <w:p w:rsidR="00A753F9" w:rsidRPr="00AA3887" w:rsidP="00D42194">
            <w:pPr>
              <w:widowControl w:val="0"/>
              <w:numPr>
                <w:ilvl w:val="0"/>
                <w:numId w:val="16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Have worked on</w:t>
            </w:r>
            <w:r w:rsidR="00983B47">
              <w:rPr>
                <w:rFonts w:ascii="Times New Roman" w:hAnsi="Times New Roman"/>
                <w:szCs w:val="22"/>
                <w:lang w:val="de-DE"/>
              </w:rPr>
              <w:t xml:space="preserve"> Automic and Maestro tool.</w:t>
            </w:r>
          </w:p>
          <w:p w:rsidR="00A753F9" w:rsidRPr="00AA3887" w:rsidP="00D42194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RMAN backup setup and scripting.</w:t>
            </w:r>
          </w:p>
          <w:p w:rsidR="00A753F9" w:rsidRPr="00AA3887" w:rsidP="00D42194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 xml:space="preserve">Have </w:t>
            </w:r>
            <w:r w:rsidR="000F404D">
              <w:rPr>
                <w:rFonts w:ascii="Times New Roman" w:hAnsi="Times New Roman"/>
                <w:szCs w:val="22"/>
                <w:lang w:val="de-DE"/>
              </w:rPr>
              <w:t>knowledge on hobbit tool and solar winds</w:t>
            </w:r>
          </w:p>
          <w:p w:rsidR="00A753F9" w:rsidRPr="00AA3887" w:rsidP="00D42194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Have done Switch Over Switch back activity in 11g environment</w:t>
            </w:r>
            <w:r w:rsidR="001575B8">
              <w:rPr>
                <w:rFonts w:ascii="Times New Roman" w:hAnsi="Times New Roman"/>
                <w:szCs w:val="22"/>
                <w:lang w:val="de-DE"/>
              </w:rPr>
              <w:t>.</w:t>
            </w:r>
          </w:p>
          <w:p w:rsidR="00A753F9" w:rsidRPr="00AA3887" w:rsidP="00D42194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Cloning (Cold &amp; Hot).</w:t>
            </w:r>
          </w:p>
          <w:p w:rsidR="00A753F9" w:rsidRPr="00AA5A5D" w:rsidP="001575B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Daily database maintenance &amp; monitoring.</w:t>
            </w:r>
          </w:p>
          <w:p w:rsidR="00A753F9" w:rsidRPr="00AA3887" w:rsidP="00D42194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Space management.</w:t>
            </w:r>
          </w:p>
          <w:p w:rsidR="00A753F9" w:rsidRPr="00AA5A5D" w:rsidP="00AA5A5D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Monitoring switching of Archive Log</w:t>
            </w:r>
          </w:p>
          <w:p w:rsidR="00A753F9" w:rsidRPr="00AA3887" w:rsidP="00D42194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Helped in project related issues.</w:t>
            </w:r>
          </w:p>
          <w:p w:rsidR="00A753F9" w:rsidRPr="00AA3887" w:rsidP="00D42194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Patching various instances.</w:t>
            </w:r>
          </w:p>
          <w:p w:rsidR="00A753F9" w:rsidRPr="00AA3887" w:rsidP="00D42194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Maintaining Oracle 11i and R12 applications and System Administrator task.</w:t>
            </w:r>
          </w:p>
          <w:p w:rsidR="00A753F9" w:rsidRPr="00FA2876" w:rsidP="00FA2876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Knowledge or RMAN hot backup /cold backup, user manaual hot /cold backup clone.</w:t>
            </w:r>
          </w:p>
          <w:p w:rsidR="00A753F9" w:rsidRPr="00AA3887" w:rsidP="00D42194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Worked with various Oracle Application Utilities like ADADMIN,ADPATCH,ADCTRL,FNDCPASS etc.</w:t>
            </w:r>
          </w:p>
          <w:p w:rsidR="00A753F9" w:rsidRPr="00AA3887" w:rsidP="00D42194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Created duplicate database using RMAN utility.</w:t>
            </w:r>
          </w:p>
          <w:p w:rsidR="00A753F9" w:rsidRPr="00AA3887" w:rsidP="00D42194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Daily maintenance Activity and monitoring.</w:t>
            </w:r>
          </w:p>
          <w:p w:rsidR="00A753F9" w:rsidRPr="00AA3887" w:rsidP="00D42194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 xml:space="preserve">PRODUCTION space, manager down, database down, workflow issue, table space issue </w:t>
            </w:r>
            <w:r w:rsidR="008A4E7F">
              <w:rPr>
                <w:rFonts w:ascii="Times New Roman" w:hAnsi="Times New Roman"/>
                <w:szCs w:val="22"/>
                <w:lang w:val="de-DE"/>
              </w:rPr>
              <w:t>.</w:t>
            </w:r>
          </w:p>
          <w:p w:rsidR="00A753F9" w:rsidRPr="008A4E7F" w:rsidP="008A4E7F">
            <w:pPr>
              <w:widowControl w:val="0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Created custom schemas,custom managers,and dblinks and registered them with the custom application.</w:t>
            </w:r>
          </w:p>
          <w:p w:rsidR="00A753F9" w:rsidRPr="00AA3887" w:rsidP="008A4E7F">
            <w:pPr>
              <w:widowControl w:val="0"/>
              <w:tabs>
                <w:tab w:val="left" w:pos="0"/>
              </w:tabs>
              <w:ind w:left="720"/>
              <w:rPr>
                <w:rFonts w:ascii="Times New Roman" w:hAnsi="Times New Roman"/>
                <w:szCs w:val="22"/>
                <w:lang w:val="de-DE"/>
              </w:rPr>
            </w:pPr>
          </w:p>
        </w:tc>
      </w:tr>
    </w:tbl>
    <w:p w:rsidR="00517180" w:rsidP="00F013FD">
      <w:pPr>
        <w:spacing w:before="200"/>
        <w:rPr>
          <w:rFonts w:ascii="Times New Roman" w:hAnsi="Times New Roman"/>
          <w:b/>
          <w:bCs/>
          <w:sz w:val="28"/>
          <w:szCs w:val="28"/>
        </w:rPr>
      </w:pPr>
    </w:p>
    <w:p w:rsidR="00517180" w:rsidP="00517180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Project</w:t>
      </w:r>
      <w:r w:rsidR="00527704">
        <w:rPr>
          <w:rFonts w:ascii="Times New Roman" w:hAnsi="Times New Roman"/>
          <w:b/>
          <w:szCs w:val="22"/>
        </w:rPr>
        <w:t xml:space="preserve"> </w:t>
      </w:r>
      <w:r w:rsidR="00527704">
        <w:rPr>
          <w:rFonts w:ascii="Times New Roman" w:hAnsi="Times New Roman"/>
          <w:b/>
          <w:szCs w:val="22"/>
        </w:rPr>
        <w:t>( Oracle</w:t>
      </w:r>
      <w:r w:rsidR="00527704">
        <w:rPr>
          <w:rFonts w:ascii="Times New Roman" w:hAnsi="Times New Roman"/>
          <w:b/>
          <w:szCs w:val="22"/>
        </w:rPr>
        <w:t>)</w:t>
      </w:r>
    </w:p>
    <w:p w:rsidR="00517180" w:rsidRPr="00AA3887" w:rsidP="00517180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bCs/>
          <w:szCs w:val="22"/>
        </w:rPr>
      </w:pPr>
    </w:p>
    <w:tbl>
      <w:tblPr>
        <w:tblW w:w="108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43"/>
        <w:gridCol w:w="8970"/>
      </w:tblGrid>
      <w:tr w:rsidTr="00821C1F">
        <w:tblPrEx>
          <w:tblW w:w="10813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269"/>
        </w:trPr>
        <w:tc>
          <w:tcPr>
            <w:tcW w:w="1843" w:type="dxa"/>
            <w:tcBorders>
              <w:bottom w:val="single" w:sz="6" w:space="0" w:color="auto"/>
            </w:tcBorders>
            <w:shd w:val="pct25" w:color="auto" w:fill="auto"/>
          </w:tcPr>
          <w:p w:rsidR="00517180" w:rsidRPr="00AA3887" w:rsidP="00821C1F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Project</w:t>
            </w:r>
          </w:p>
        </w:tc>
        <w:tc>
          <w:tcPr>
            <w:tcW w:w="8970" w:type="dxa"/>
            <w:tcBorders>
              <w:bottom w:val="single" w:sz="6" w:space="0" w:color="auto"/>
            </w:tcBorders>
            <w:shd w:val="clear" w:color="auto" w:fill="auto"/>
          </w:tcPr>
          <w:p w:rsidR="00517180" w:rsidRPr="00AA3887" w:rsidP="00821C1F">
            <w:pPr>
              <w:pStyle w:val="Heading4"/>
              <w:tabs>
                <w:tab w:val="left" w:pos="2505"/>
              </w:tabs>
              <w:rPr>
                <w:rStyle w:val="Emphasis"/>
              </w:rPr>
            </w:pPr>
            <w:r>
              <w:t xml:space="preserve">Cloud Tech </w:t>
            </w:r>
            <w:r>
              <w:t>Rdbms</w:t>
            </w:r>
            <w:r>
              <w:t xml:space="preserve"> Team </w:t>
            </w:r>
          </w:p>
        </w:tc>
      </w:tr>
      <w:tr w:rsidTr="00821C1F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517180" w:rsidRPr="00AA3887" w:rsidP="00821C1F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Role</w:t>
            </w:r>
          </w:p>
        </w:tc>
        <w:tc>
          <w:tcPr>
            <w:tcW w:w="8971" w:type="dxa"/>
          </w:tcPr>
          <w:p w:rsidR="00517180" w:rsidRPr="00AA3887" w:rsidP="00821C1F">
            <w:pPr>
              <w:rPr>
                <w:rFonts w:ascii="Times New Roman" w:hAnsi="Times New Roman"/>
                <w:bCs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>IT</w:t>
            </w:r>
            <w:r w:rsidRPr="00AA3887">
              <w:rPr>
                <w:rFonts w:ascii="Times New Roman" w:hAnsi="Times New Roman"/>
                <w:bCs/>
                <w:szCs w:val="22"/>
              </w:rPr>
              <w:t xml:space="preserve"> Consultant </w:t>
            </w:r>
          </w:p>
        </w:tc>
      </w:tr>
      <w:tr w:rsidTr="00821C1F">
        <w:tblPrEx>
          <w:tblW w:w="10813" w:type="dxa"/>
          <w:tblInd w:w="108" w:type="dxa"/>
          <w:tblLayout w:type="fixed"/>
          <w:tblLook w:val="0000"/>
        </w:tblPrEx>
        <w:trPr>
          <w:trHeight w:val="214"/>
        </w:trPr>
        <w:tc>
          <w:tcPr>
            <w:tcW w:w="1842" w:type="dxa"/>
            <w:shd w:val="pct25" w:color="auto" w:fill="auto"/>
          </w:tcPr>
          <w:p w:rsidR="00517180" w:rsidRPr="00AA3887" w:rsidP="00821C1F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Technology used</w:t>
            </w:r>
          </w:p>
        </w:tc>
        <w:tc>
          <w:tcPr>
            <w:tcW w:w="8971" w:type="dxa"/>
          </w:tcPr>
          <w:p w:rsidR="00517180" w:rsidRPr="00AA3887" w:rsidP="00821C1F">
            <w:pPr>
              <w:spacing w:after="240"/>
              <w:rPr>
                <w:rFonts w:ascii="Times New Roman" w:hAnsi="Times New Roman"/>
                <w:szCs w:val="22"/>
              </w:rPr>
            </w:pPr>
            <w:r w:rsidRPr="00AA3887">
              <w:rPr>
                <w:rFonts w:ascii="Times New Roman" w:hAnsi="Times New Roman"/>
                <w:szCs w:val="22"/>
              </w:rPr>
              <w:t xml:space="preserve"> O</w:t>
            </w:r>
            <w:r>
              <w:rPr>
                <w:rFonts w:ascii="Times New Roman" w:hAnsi="Times New Roman"/>
                <w:szCs w:val="22"/>
              </w:rPr>
              <w:t xml:space="preserve">racle 12C , Oracle 19C,  </w:t>
            </w:r>
            <w:r>
              <w:rPr>
                <w:rFonts w:ascii="Times New Roman" w:hAnsi="Times New Roman"/>
                <w:szCs w:val="22"/>
              </w:rPr>
              <w:t>Exadata</w:t>
            </w:r>
            <w:r>
              <w:rPr>
                <w:rFonts w:ascii="Times New Roman" w:hAnsi="Times New Roman"/>
                <w:szCs w:val="22"/>
              </w:rPr>
              <w:t xml:space="preserve">, Fleet patching and provisioning ,  Orchestration Tool, Multitenant  DB,  Job Control </w:t>
            </w:r>
          </w:p>
        </w:tc>
      </w:tr>
      <w:tr w:rsidTr="00821C1F">
        <w:tblPrEx>
          <w:tblW w:w="10813" w:type="dxa"/>
          <w:tblInd w:w="108" w:type="dxa"/>
          <w:tblLayout w:type="fixed"/>
          <w:tblLook w:val="0000"/>
        </w:tblPrEx>
        <w:trPr>
          <w:trHeight w:val="214"/>
        </w:trPr>
        <w:tc>
          <w:tcPr>
            <w:tcW w:w="1842" w:type="dxa"/>
            <w:shd w:val="pct25" w:color="auto" w:fill="auto"/>
          </w:tcPr>
          <w:p w:rsidR="00517180" w:rsidRPr="00AA3887" w:rsidP="00821C1F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Database</w:t>
            </w:r>
          </w:p>
        </w:tc>
        <w:tc>
          <w:tcPr>
            <w:tcW w:w="8971" w:type="dxa"/>
          </w:tcPr>
          <w:p w:rsidR="00517180" w:rsidRPr="00AA3887" w:rsidP="00821C1F">
            <w:pPr>
              <w:spacing w:after="240"/>
              <w:rPr>
                <w:rFonts w:ascii="Times New Roman" w:hAnsi="Times New Roman"/>
                <w:szCs w:val="22"/>
              </w:rPr>
            </w:pPr>
            <w:r w:rsidRPr="00AA3887">
              <w:rPr>
                <w:rFonts w:ascii="Times New Roman" w:hAnsi="Times New Roman"/>
                <w:szCs w:val="22"/>
              </w:rPr>
              <w:t xml:space="preserve">Oracle </w:t>
            </w:r>
            <w:r>
              <w:rPr>
                <w:rFonts w:ascii="Times New Roman" w:hAnsi="Times New Roman"/>
                <w:szCs w:val="22"/>
              </w:rPr>
              <w:t>11g ,9i</w:t>
            </w:r>
          </w:p>
        </w:tc>
      </w:tr>
      <w:tr w:rsidTr="00821C1F">
        <w:tblPrEx>
          <w:tblW w:w="10813" w:type="dxa"/>
          <w:tblInd w:w="108" w:type="dxa"/>
          <w:tblLayout w:type="fixed"/>
          <w:tblLook w:val="0000"/>
        </w:tblPrEx>
        <w:trPr>
          <w:trHeight w:val="214"/>
        </w:trPr>
        <w:tc>
          <w:tcPr>
            <w:tcW w:w="1842" w:type="dxa"/>
            <w:shd w:val="pct25" w:color="auto" w:fill="auto"/>
          </w:tcPr>
          <w:p w:rsidR="00527704" w:rsidRPr="00AA3887" w:rsidP="00821C1F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>Duration</w:t>
            </w:r>
          </w:p>
        </w:tc>
        <w:tc>
          <w:tcPr>
            <w:tcW w:w="8971" w:type="dxa"/>
          </w:tcPr>
          <w:p w:rsidR="00527704" w:rsidRPr="00AA3887" w:rsidP="00821C1F">
            <w:pPr>
              <w:spacing w:after="24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From Aug 2019 till date</w:t>
            </w:r>
          </w:p>
        </w:tc>
      </w:tr>
      <w:tr w:rsidTr="00821C1F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517180" w:rsidRPr="00AA3887" w:rsidP="00821C1F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Environment</w:t>
            </w:r>
          </w:p>
        </w:tc>
        <w:tc>
          <w:tcPr>
            <w:tcW w:w="8971" w:type="dxa"/>
          </w:tcPr>
          <w:p w:rsidR="00517180" w:rsidRPr="00AA3887" w:rsidP="00821C1F">
            <w:pPr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Linux x86_64</w:t>
            </w:r>
            <w:r>
              <w:rPr>
                <w:rFonts w:ascii="Times New Roman" w:hAnsi="Times New Roman"/>
                <w:bCs/>
                <w:szCs w:val="22"/>
              </w:rPr>
              <w:t>,HP-UX</w:t>
            </w:r>
          </w:p>
        </w:tc>
      </w:tr>
      <w:tr w:rsidTr="00821C1F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517180" w:rsidRPr="00AA3887" w:rsidP="00821C1F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Client</w:t>
            </w:r>
          </w:p>
        </w:tc>
        <w:tc>
          <w:tcPr>
            <w:tcW w:w="8971" w:type="dxa"/>
          </w:tcPr>
          <w:p w:rsidR="00517180" w:rsidRPr="00AA3887" w:rsidP="00821C1F">
            <w:pPr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INTERNAL</w:t>
            </w:r>
          </w:p>
        </w:tc>
      </w:tr>
      <w:tr w:rsidTr="00821C1F">
        <w:tblPrEx>
          <w:tblW w:w="10813" w:type="dxa"/>
          <w:tblInd w:w="108" w:type="dxa"/>
          <w:tblLayout w:type="fixed"/>
          <w:tblLook w:val="0000"/>
        </w:tblPrEx>
        <w:trPr>
          <w:trHeight w:val="269"/>
        </w:trPr>
        <w:tc>
          <w:tcPr>
            <w:tcW w:w="1842" w:type="dxa"/>
            <w:shd w:val="pct25" w:color="auto" w:fill="auto"/>
          </w:tcPr>
          <w:p w:rsidR="00517180" w:rsidRPr="00AA3887" w:rsidP="00821C1F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Team Size</w:t>
            </w:r>
          </w:p>
        </w:tc>
        <w:tc>
          <w:tcPr>
            <w:tcW w:w="8971" w:type="dxa"/>
          </w:tcPr>
          <w:p w:rsidR="00517180" w:rsidRPr="00AA3887" w:rsidP="00821C1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25</w:t>
            </w:r>
          </w:p>
        </w:tc>
      </w:tr>
      <w:tr w:rsidTr="00821C1F">
        <w:tblPrEx>
          <w:tblW w:w="10813" w:type="dxa"/>
          <w:tblInd w:w="108" w:type="dxa"/>
          <w:tblLayout w:type="fixed"/>
          <w:tblLook w:val="0000"/>
        </w:tblPrEx>
        <w:trPr>
          <w:trHeight w:val="1623"/>
        </w:trPr>
        <w:tc>
          <w:tcPr>
            <w:tcW w:w="1842" w:type="dxa"/>
            <w:shd w:val="pct25" w:color="auto" w:fill="auto"/>
          </w:tcPr>
          <w:p w:rsidR="00517180" w:rsidRPr="00AA3887" w:rsidP="00821C1F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Responsibilities</w:t>
            </w:r>
          </w:p>
        </w:tc>
        <w:tc>
          <w:tcPr>
            <w:tcW w:w="8971" w:type="dxa"/>
          </w:tcPr>
          <w:p w:rsidR="00A572B6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 xml:space="preserve">Part of </w:t>
            </w:r>
            <w:r>
              <w:rPr>
                <w:rFonts w:ascii="Times New Roman" w:hAnsi="Times New Roman"/>
                <w:szCs w:val="22"/>
                <w:lang w:val="de-DE"/>
              </w:rPr>
              <w:t xml:space="preserve"> Troubleshooting/issue resolving Team</w:t>
            </w:r>
          </w:p>
          <w:p w:rsidR="002273D1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>Worked on   reboot issues and worked towards RCA  on the same.</w:t>
            </w:r>
          </w:p>
          <w:p w:rsidR="0052187B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>Have worked extensibly on GI patching ,  DB patching validation both OPC/OCI</w:t>
            </w:r>
          </w:p>
          <w:p w:rsidR="00C670DD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>Have worked on datapatch issues.</w:t>
            </w:r>
          </w:p>
          <w:p w:rsidR="00B81CCD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>Have worked on ZDT  (zero downtime)  One off GI patching</w:t>
            </w:r>
          </w:p>
          <w:p w:rsidR="00517180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Have worked on</w:t>
            </w:r>
            <w:r>
              <w:rPr>
                <w:rFonts w:ascii="Times New Roman" w:hAnsi="Times New Roman"/>
                <w:szCs w:val="22"/>
                <w:lang w:val="de-DE"/>
              </w:rPr>
              <w:t xml:space="preserve"> </w:t>
            </w:r>
            <w:r w:rsidR="00CF1A7C">
              <w:rPr>
                <w:rFonts w:ascii="Times New Roman" w:hAnsi="Times New Roman"/>
                <w:szCs w:val="22"/>
                <w:lang w:val="de-DE"/>
              </w:rPr>
              <w:t xml:space="preserve">Fleet Patching and Provisioning </w:t>
            </w:r>
            <w:r>
              <w:rPr>
                <w:rFonts w:ascii="Times New Roman" w:hAnsi="Times New Roman"/>
                <w:szCs w:val="22"/>
                <w:lang w:val="de-DE"/>
              </w:rPr>
              <w:t xml:space="preserve"> tool</w:t>
            </w:r>
            <w:r w:rsidR="00CF1A7C">
              <w:rPr>
                <w:rFonts w:ascii="Times New Roman" w:hAnsi="Times New Roman"/>
                <w:szCs w:val="22"/>
                <w:lang w:val="de-DE"/>
              </w:rPr>
              <w:t xml:space="preserve"> (FPP tool)</w:t>
            </w:r>
            <w:r>
              <w:rPr>
                <w:rFonts w:ascii="Times New Roman" w:hAnsi="Times New Roman"/>
                <w:szCs w:val="22"/>
                <w:lang w:val="de-DE"/>
              </w:rPr>
              <w:t>.</w:t>
            </w:r>
          </w:p>
          <w:p w:rsidR="008F0809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>Have worked on orchestration tool</w:t>
            </w:r>
          </w:p>
          <w:p w:rsidR="00CF1A7C" w:rsidRPr="00AA3887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 xml:space="preserve">Did automation on Prechecks of Production to Target cloning </w:t>
            </w:r>
          </w:p>
          <w:p w:rsidR="00517180" w:rsidRPr="00AA3887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 xml:space="preserve">Have  acquired  knowledge and worked on Exadata ,  Cell, Asm disks issues , bond issues </w:t>
            </w:r>
          </w:p>
          <w:p w:rsidR="00517180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 xml:space="preserve">Have  </w:t>
            </w:r>
            <w:r w:rsidR="00EA2EB1">
              <w:rPr>
                <w:rFonts w:ascii="Times New Roman" w:hAnsi="Times New Roman"/>
                <w:szCs w:val="22"/>
                <w:lang w:val="de-DE"/>
              </w:rPr>
              <w:t xml:space="preserve">worked on multitenant architecture </w:t>
            </w:r>
          </w:p>
          <w:p w:rsidR="00A4681F" w:rsidRPr="00AA3887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>Have worked on cloning of multitenant architecture</w:t>
            </w:r>
          </w:p>
          <w:p w:rsidR="00517180" w:rsidRPr="00AA3887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>Have worked on flex ASM</w:t>
            </w:r>
            <w:r w:rsidR="000C1D00">
              <w:rPr>
                <w:rFonts w:ascii="Times New Roman" w:hAnsi="Times New Roman"/>
                <w:szCs w:val="22"/>
                <w:lang w:val="de-DE"/>
              </w:rPr>
              <w:t xml:space="preserve"> env </w:t>
            </w:r>
          </w:p>
          <w:p w:rsidR="00517180" w:rsidRPr="00AA5A5D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>Have worked in ACFS issues</w:t>
            </w:r>
          </w:p>
          <w:p w:rsidR="00517180" w:rsidRPr="00AA3887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 xml:space="preserve">Worked on RCA </w:t>
            </w:r>
            <w:r w:rsidR="003C0939">
              <w:rPr>
                <w:rFonts w:ascii="Times New Roman" w:hAnsi="Times New Roman"/>
                <w:szCs w:val="22"/>
                <w:lang w:val="de-DE"/>
              </w:rPr>
              <w:t>for  issues to get fix permanently .</w:t>
            </w:r>
          </w:p>
          <w:p w:rsidR="00517180" w:rsidRPr="00AA5A5D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>Worked on  OCI   clusters</w:t>
            </w:r>
          </w:p>
          <w:p w:rsidR="00517180" w:rsidRPr="00AA3887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592E15">
              <w:rPr>
                <w:rFonts w:ascii="Times New Roman" w:hAnsi="Times New Roman"/>
                <w:szCs w:val="22"/>
                <w:lang w:val="de-DE"/>
              </w:rPr>
              <w:t>Worked on Validation and production support of database patchin</w:t>
            </w:r>
            <w:r w:rsidR="00772D7D">
              <w:rPr>
                <w:rFonts w:ascii="Times New Roman" w:hAnsi="Times New Roman"/>
                <w:szCs w:val="22"/>
                <w:lang w:val="de-DE"/>
              </w:rPr>
              <w:t>g for 19.9,19.11,19.12,19.13 ,</w:t>
            </w:r>
            <w:r w:rsidRPr="00592E15">
              <w:rPr>
                <w:rFonts w:ascii="Times New Roman" w:hAnsi="Times New Roman"/>
                <w:szCs w:val="22"/>
                <w:lang w:val="de-DE"/>
              </w:rPr>
              <w:t>19.</w:t>
            </w:r>
            <w:r>
              <w:rPr>
                <w:rFonts w:ascii="Times New Roman" w:hAnsi="Times New Roman"/>
                <w:szCs w:val="22"/>
                <w:lang w:val="de-DE"/>
              </w:rPr>
              <w:t>14</w:t>
            </w:r>
            <w:r w:rsidR="00772D7D">
              <w:rPr>
                <w:rFonts w:ascii="Times New Roman" w:hAnsi="Times New Roman"/>
                <w:szCs w:val="22"/>
                <w:lang w:val="de-DE"/>
              </w:rPr>
              <w:t>, 19.16 and 19.17</w:t>
            </w:r>
          </w:p>
          <w:p w:rsidR="00772D7D" w:rsidRPr="00AA3887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592E15">
              <w:rPr>
                <w:rFonts w:ascii="Times New Roman" w:hAnsi="Times New Roman"/>
                <w:szCs w:val="22"/>
                <w:lang w:val="de-DE"/>
              </w:rPr>
              <w:t xml:space="preserve">Worked on Validation and production support of </w:t>
            </w:r>
            <w:r>
              <w:rPr>
                <w:rFonts w:ascii="Times New Roman" w:hAnsi="Times New Roman"/>
                <w:szCs w:val="22"/>
                <w:lang w:val="de-DE"/>
              </w:rPr>
              <w:t xml:space="preserve">GI </w:t>
            </w:r>
            <w:r w:rsidRPr="00592E15">
              <w:rPr>
                <w:rFonts w:ascii="Times New Roman" w:hAnsi="Times New Roman"/>
                <w:szCs w:val="22"/>
                <w:lang w:val="de-DE"/>
              </w:rPr>
              <w:t xml:space="preserve"> patching for 19.9,19.11,19.12,19.13</w:t>
            </w:r>
            <w:r>
              <w:rPr>
                <w:rFonts w:ascii="Times New Roman" w:hAnsi="Times New Roman"/>
                <w:szCs w:val="22"/>
                <w:lang w:val="de-DE"/>
              </w:rPr>
              <w:t>,</w:t>
            </w:r>
            <w:r w:rsidRPr="00592E15">
              <w:rPr>
                <w:rFonts w:ascii="Times New Roman" w:hAnsi="Times New Roman"/>
                <w:szCs w:val="22"/>
                <w:lang w:val="de-DE"/>
              </w:rPr>
              <w:t xml:space="preserve"> 19.</w:t>
            </w:r>
            <w:r>
              <w:rPr>
                <w:rFonts w:ascii="Times New Roman" w:hAnsi="Times New Roman"/>
                <w:szCs w:val="22"/>
                <w:lang w:val="de-DE"/>
              </w:rPr>
              <w:t>14, 19.15, 19.16 and 19.17</w:t>
            </w:r>
          </w:p>
          <w:p w:rsidR="00080628" w:rsidP="00080628">
            <w:pPr>
              <w:numPr>
                <w:ilvl w:val="0"/>
                <w:numId w:val="17"/>
              </w:numPr>
              <w:jc w:val="both"/>
              <w:rPr>
                <w:rFonts w:eastAsia="Cambria" w:asciiTheme="minorHAnsi" w:hAnsiTheme="minorHAnsi" w:cstheme="minorHAnsi"/>
                <w:lang w:eastAsia="ko-KR"/>
              </w:rPr>
            </w:pPr>
            <w:r>
              <w:rPr>
                <w:rFonts w:eastAsia="Cambria" w:asciiTheme="minorHAnsi" w:hAnsiTheme="minorHAnsi" w:cstheme="minorHAnsi"/>
                <w:lang w:eastAsia="ko-KR"/>
              </w:rPr>
              <w:t xml:space="preserve">Working knowledge of database multitenant architecture i.e. administration tasks in Oracle CDB's and PDB's and incorporating </w:t>
            </w:r>
            <w:r>
              <w:rPr>
                <w:rFonts w:eastAsia="Cambria" w:asciiTheme="minorHAnsi" w:hAnsiTheme="minorHAnsi" w:cstheme="minorHAnsi"/>
                <w:b/>
                <w:bCs/>
                <w:lang w:eastAsia="ko-KR"/>
              </w:rPr>
              <w:t xml:space="preserve">transparent data encryption </w:t>
            </w:r>
            <w:r>
              <w:rPr>
                <w:rFonts w:eastAsia="Cambria" w:asciiTheme="minorHAnsi" w:hAnsiTheme="minorHAnsi" w:cstheme="minorHAnsi"/>
                <w:lang w:eastAsia="ko-KR"/>
              </w:rPr>
              <w:t>in Oracle 12c database.</w:t>
            </w:r>
          </w:p>
          <w:p w:rsidR="00517180" w:rsidRPr="00AA3887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>Gained working knowledge on OKV/KMS env</w:t>
            </w:r>
          </w:p>
          <w:p w:rsidR="00517180" w:rsidRPr="00AA3887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 w:rsidRPr="00AA3887">
              <w:rPr>
                <w:rFonts w:ascii="Times New Roman" w:hAnsi="Times New Roman"/>
                <w:szCs w:val="22"/>
                <w:lang w:val="de-DE"/>
              </w:rPr>
              <w:t>Worked</w:t>
            </w:r>
            <w:r w:rsidR="00C670DD">
              <w:rPr>
                <w:rFonts w:ascii="Times New Roman" w:hAnsi="Times New Roman"/>
                <w:szCs w:val="22"/>
                <w:lang w:val="de-DE"/>
              </w:rPr>
              <w:t xml:space="preserve"> on block  corruption issues</w:t>
            </w:r>
            <w:r w:rsidRPr="00AA3887">
              <w:rPr>
                <w:rFonts w:ascii="Times New Roman" w:hAnsi="Times New Roman"/>
                <w:szCs w:val="22"/>
                <w:lang w:val="de-DE"/>
              </w:rPr>
              <w:t>.</w:t>
            </w:r>
          </w:p>
          <w:p w:rsidR="00517180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szCs w:val="22"/>
                <w:lang w:val="de-DE"/>
              </w:rPr>
              <w:t xml:space="preserve">Worked on  various automation projects </w:t>
            </w:r>
            <w:r w:rsidRPr="00AA3887">
              <w:rPr>
                <w:rFonts w:ascii="Times New Roman" w:hAnsi="Times New Roman"/>
                <w:szCs w:val="22"/>
                <w:lang w:val="de-DE"/>
              </w:rPr>
              <w:t>.</w:t>
            </w:r>
          </w:p>
          <w:p w:rsidR="00E357EF" w:rsidRPr="002273D1" w:rsidP="00080628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bCs/>
                <w:szCs w:val="22"/>
              </w:rPr>
              <w:t xml:space="preserve">Worked on DB online one off patching where </w:t>
            </w:r>
            <w:r>
              <w:rPr>
                <w:rFonts w:ascii="Times New Roman" w:hAnsi="Times New Roman"/>
                <w:bCs/>
                <w:szCs w:val="22"/>
              </w:rPr>
              <w:t>db</w:t>
            </w:r>
            <w:r>
              <w:rPr>
                <w:rFonts w:ascii="Times New Roman" w:hAnsi="Times New Roman"/>
                <w:bCs/>
                <w:szCs w:val="22"/>
              </w:rPr>
              <w:t xml:space="preserve"> restart is not required</w:t>
            </w:r>
          </w:p>
          <w:p w:rsidR="002273D1" w:rsidRPr="002273D1" w:rsidP="002273D1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bCs/>
                <w:szCs w:val="22"/>
              </w:rPr>
              <w:t xml:space="preserve">Worked on </w:t>
            </w:r>
            <w:r w:rsidRPr="002273D1">
              <w:rPr>
                <w:rFonts w:ascii="Times New Roman" w:hAnsi="Times New Roman"/>
                <w:bCs/>
                <w:szCs w:val="22"/>
              </w:rPr>
              <w:t xml:space="preserve">FAAAS  </w:t>
            </w:r>
            <w:r w:rsidRPr="002273D1">
              <w:rPr>
                <w:rFonts w:ascii="Times New Roman" w:hAnsi="Times New Roman"/>
                <w:bCs/>
                <w:szCs w:val="22"/>
              </w:rPr>
              <w:t>env</w:t>
            </w:r>
            <w:r w:rsidRPr="002273D1">
              <w:rPr>
                <w:rFonts w:ascii="Times New Roman" w:hAnsi="Times New Roman"/>
                <w:bCs/>
                <w:szCs w:val="22"/>
              </w:rPr>
              <w:t xml:space="preserve"> (OCI GEN 2) clusters</w:t>
            </w:r>
          </w:p>
          <w:p w:rsidR="002273D1" w:rsidRPr="00AA3887" w:rsidP="002273D1">
            <w:pPr>
              <w:widowControl w:val="0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szCs w:val="22"/>
                <w:lang w:val="de-DE"/>
              </w:rPr>
            </w:pPr>
            <w:r>
              <w:rPr>
                <w:rFonts w:ascii="Times New Roman" w:hAnsi="Times New Roman"/>
                <w:bCs/>
                <w:szCs w:val="22"/>
              </w:rPr>
              <w:t>Worked  on DBAAS  related issues .</w:t>
            </w:r>
            <w:bookmarkStart w:id="0" w:name="_GoBack"/>
            <w:bookmarkEnd w:id="0"/>
          </w:p>
          <w:p w:rsidR="00517180" w:rsidRPr="00C670DD" w:rsidP="00C670DD">
            <w:pPr>
              <w:widowControl w:val="0"/>
              <w:tabs>
                <w:tab w:val="left" w:pos="0"/>
              </w:tabs>
              <w:ind w:left="360"/>
              <w:rPr>
                <w:rFonts w:ascii="Times New Roman" w:hAnsi="Times New Roman"/>
                <w:szCs w:val="22"/>
                <w:lang w:val="de-DE"/>
              </w:rPr>
            </w:pPr>
          </w:p>
          <w:p w:rsidR="00517180" w:rsidRPr="00AA3887" w:rsidP="00821C1F">
            <w:pPr>
              <w:widowControl w:val="0"/>
              <w:tabs>
                <w:tab w:val="left" w:pos="0"/>
              </w:tabs>
              <w:ind w:left="720"/>
              <w:rPr>
                <w:rFonts w:ascii="Times New Roman" w:hAnsi="Times New Roman"/>
                <w:szCs w:val="22"/>
                <w:lang w:val="de-DE"/>
              </w:rPr>
            </w:pPr>
          </w:p>
        </w:tc>
      </w:tr>
    </w:tbl>
    <w:p w:rsidR="00517180" w:rsidP="00F013FD">
      <w:pPr>
        <w:spacing w:before="200"/>
        <w:rPr>
          <w:rFonts w:ascii="Times New Roman" w:hAnsi="Times New Roman"/>
          <w:b/>
          <w:bCs/>
          <w:sz w:val="28"/>
          <w:szCs w:val="28"/>
        </w:rPr>
      </w:pPr>
    </w:p>
    <w:p w:rsidR="00517180" w:rsidP="00F013FD">
      <w:pPr>
        <w:spacing w:before="200"/>
        <w:rPr>
          <w:rFonts w:ascii="Times New Roman" w:hAnsi="Times New Roman"/>
          <w:b/>
          <w:bCs/>
          <w:sz w:val="28"/>
          <w:szCs w:val="28"/>
        </w:rPr>
      </w:pPr>
    </w:p>
    <w:p w:rsidR="00517180" w:rsidP="00F013FD">
      <w:pPr>
        <w:spacing w:before="200"/>
        <w:rPr>
          <w:rFonts w:ascii="Times New Roman" w:hAnsi="Times New Roman"/>
          <w:b/>
          <w:bCs/>
          <w:sz w:val="28"/>
          <w:szCs w:val="28"/>
        </w:rPr>
      </w:pPr>
    </w:p>
    <w:p w:rsidR="00F013FD" w:rsidRPr="00F013FD" w:rsidP="00F013FD">
      <w:pPr>
        <w:spacing w:before="200"/>
        <w:rPr>
          <w:rFonts w:ascii="Times New Roman" w:hAnsi="Times New Roman"/>
          <w:sz w:val="28"/>
          <w:szCs w:val="28"/>
        </w:rPr>
      </w:pPr>
      <w:r w:rsidRPr="00F013FD">
        <w:rPr>
          <w:rFonts w:ascii="Times New Roman" w:hAnsi="Times New Roman"/>
          <w:b/>
          <w:bCs/>
          <w:sz w:val="28"/>
          <w:szCs w:val="28"/>
        </w:rPr>
        <w:t>Achievements &amp; Awards</w:t>
      </w:r>
    </w:p>
    <w:p w:rsidR="00F013FD" w:rsidRPr="00F013FD" w:rsidP="00F013FD">
      <w:pPr>
        <w:rPr>
          <w:rFonts w:ascii="Times New Roman" w:hAnsi="Times New Roman"/>
          <w:szCs w:val="22"/>
        </w:rPr>
      </w:pPr>
      <w:r w:rsidRPr="00F013FD">
        <w:rPr>
          <w:rFonts w:ascii="Times New Roman" w:hAnsi="Times New Roman"/>
          <w:b/>
          <w:bCs/>
          <w:szCs w:val="22"/>
        </w:rPr>
        <w:t>Awards</w:t>
      </w:r>
    </w:p>
    <w:p w:rsidR="00F013FD" w:rsidP="00F013FD">
      <w:pPr>
        <w:rPr>
          <w:rFonts w:ascii="Times-Roman" w:hAnsi="Times-Roman" w:cs="Times-Roman"/>
          <w:color w:val="3366FF"/>
          <w:sz w:val="20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39"/>
        <w:gridCol w:w="1539"/>
        <w:gridCol w:w="3079"/>
        <w:gridCol w:w="4310"/>
      </w:tblGrid>
      <w:tr w:rsidTr="000E355B">
        <w:tblPrEx>
          <w:tblW w:w="10467" w:type="dxa"/>
          <w:tblInd w:w="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F013FD" w:rsidP="007261FE">
            <w:pPr>
              <w:keepNext/>
              <w:spacing w:line="320" w:lineRule="atLeast"/>
              <w:jc w:val="center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</w:rPr>
              <w:t>Award Name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F013FD" w:rsidP="007261FE">
            <w:pPr>
              <w:keepNext/>
              <w:spacing w:line="320" w:lineRule="atLeast"/>
              <w:jc w:val="center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</w:rPr>
              <w:t>Award Date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F013FD" w:rsidP="007261FE">
            <w:pPr>
              <w:keepNext/>
              <w:spacing w:line="320" w:lineRule="atLeast"/>
              <w:jc w:val="center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</w:rPr>
              <w:t>Award Category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F013FD" w:rsidP="007261FE">
            <w:pPr>
              <w:keepNext/>
              <w:spacing w:line="320" w:lineRule="atLeast"/>
              <w:jc w:val="center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</w:rPr>
              <w:t xml:space="preserve">Award </w:t>
            </w:r>
            <w:r>
              <w:rPr>
                <w:rFonts w:ascii="Times-Roman" w:hAnsi="Times-Roman" w:cs="Times-Roman"/>
                <w:b/>
                <w:bCs/>
                <w:sz w:val="20"/>
              </w:rPr>
              <w:t>SubCategory</w:t>
            </w:r>
          </w:p>
        </w:tc>
      </w:tr>
      <w:tr w:rsidTr="000E355B">
        <w:tblPrEx>
          <w:tblW w:w="10467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13FD" w:rsidP="007261FE">
            <w:pPr>
              <w:keepNext/>
              <w:spacing w:line="320" w:lineRule="atLeast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sz w:val="20"/>
              </w:rPr>
              <w:t>Service &amp; Commitment  Award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13FD" w:rsidP="007261FE">
            <w:pPr>
              <w:keepNext/>
              <w:spacing w:line="320" w:lineRule="atLeast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sz w:val="20"/>
              </w:rPr>
              <w:t>10-Nov-2017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13FD" w:rsidP="007261FE">
            <w:pPr>
              <w:keepNext/>
              <w:spacing w:line="320" w:lineRule="atLeast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sz w:val="20"/>
              </w:rPr>
              <w:t>Service Awards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013FD" w:rsidP="007261FE">
            <w:pPr>
              <w:keepNext/>
              <w:spacing w:line="320" w:lineRule="atLeast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sz w:val="20"/>
              </w:rPr>
              <w:t>Service Award</w:t>
            </w:r>
          </w:p>
        </w:tc>
      </w:tr>
      <w:tr w:rsidTr="000E355B">
        <w:tblPrEx>
          <w:tblW w:w="10467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</w:trPr>
        <w:tc>
          <w:tcPr>
            <w:tcW w:w="10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0E355B" w:rsidRPr="000E355B" w:rsidP="007261FE">
            <w:pPr>
              <w:keepNext/>
              <w:spacing w:line="320" w:lineRule="atLeast"/>
              <w:rPr>
                <w:rFonts w:ascii="Times-Roman" w:hAnsi="Times-Roman" w:cs="Times-Roman"/>
                <w:b/>
                <w:sz w:val="20"/>
              </w:rPr>
            </w:pPr>
            <w:r w:rsidRPr="000E355B">
              <w:rPr>
                <w:rFonts w:ascii="Times-Roman" w:hAnsi="Times-Roman" w:cs="Times-Roman"/>
                <w:b/>
                <w:sz w:val="20"/>
              </w:rPr>
              <w:t>Achievements</w:t>
            </w:r>
          </w:p>
        </w:tc>
      </w:tr>
      <w:tr w:rsidTr="00576893">
        <w:tblPrEx>
          <w:tblW w:w="10467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</w:trPr>
        <w:tc>
          <w:tcPr>
            <w:tcW w:w="10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355B" w:rsidP="007261FE">
            <w:pPr>
              <w:keepNext/>
              <w:spacing w:line="320" w:lineRule="atLeast"/>
              <w:rPr>
                <w:rFonts w:ascii="Times-Roman" w:hAnsi="Times-Roman" w:cs="Times-Roman"/>
                <w:sz w:val="20"/>
              </w:rPr>
            </w:pPr>
            <w:r>
              <w:rPr>
                <w:rFonts w:ascii="Times-Roman" w:hAnsi="Times-Roman" w:cs="Times-Roman"/>
                <w:sz w:val="20"/>
              </w:rPr>
              <w:t>Got recognized as High Potential Women employee on Year 2022 and  got selected for Ignite Program</w:t>
            </w:r>
          </w:p>
        </w:tc>
      </w:tr>
    </w:tbl>
    <w:p w:rsidR="00F013FD" w:rsidRPr="00AA3887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szCs w:val="22"/>
        </w:rPr>
      </w:pPr>
    </w:p>
    <w:p w:rsidR="00842443" w:rsidRPr="00AA3887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szCs w:val="22"/>
        </w:rPr>
      </w:pPr>
    </w:p>
    <w:p w:rsidR="002E2632" w:rsidRPr="00B17F5A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sz w:val="28"/>
          <w:szCs w:val="28"/>
        </w:rPr>
      </w:pPr>
      <w:r w:rsidRPr="00B17F5A">
        <w:rPr>
          <w:rFonts w:ascii="Times New Roman" w:hAnsi="Times New Roman"/>
          <w:b/>
          <w:sz w:val="28"/>
          <w:szCs w:val="28"/>
        </w:rPr>
        <w:t>Personal Details</w:t>
      </w:r>
    </w:p>
    <w:tbl>
      <w:tblPr>
        <w:tblW w:w="106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62"/>
        <w:gridCol w:w="8852"/>
      </w:tblGrid>
      <w:tr w:rsidTr="00112404">
        <w:tblPrEx>
          <w:tblW w:w="10614" w:type="dxa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762" w:type="dxa"/>
            <w:shd w:val="pct25" w:color="auto" w:fill="auto"/>
          </w:tcPr>
          <w:p w:rsidR="00CE2126" w:rsidRPr="00AA388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Address</w:t>
            </w:r>
          </w:p>
        </w:tc>
        <w:tc>
          <w:tcPr>
            <w:tcW w:w="8852" w:type="dxa"/>
          </w:tcPr>
          <w:p w:rsidR="00CE2126" w:rsidRPr="00AA3887" w:rsidP="00517180">
            <w:pPr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Flat-</w:t>
            </w:r>
            <w:r w:rsidR="00517180">
              <w:rPr>
                <w:rFonts w:ascii="Times New Roman" w:hAnsi="Times New Roman"/>
                <w:bCs/>
                <w:szCs w:val="22"/>
              </w:rPr>
              <w:t>C -125</w:t>
            </w:r>
            <w:r w:rsidRPr="00AA3887">
              <w:rPr>
                <w:rFonts w:ascii="Times New Roman" w:hAnsi="Times New Roman"/>
                <w:bCs/>
                <w:szCs w:val="22"/>
              </w:rPr>
              <w:t xml:space="preserve">, </w:t>
            </w:r>
            <w:r w:rsidR="00517180">
              <w:rPr>
                <w:rFonts w:ascii="Times New Roman" w:hAnsi="Times New Roman"/>
                <w:bCs/>
                <w:szCs w:val="22"/>
              </w:rPr>
              <w:t>Sonestaa</w:t>
            </w:r>
            <w:r w:rsidR="00517180">
              <w:rPr>
                <w:rFonts w:ascii="Times New Roman" w:hAnsi="Times New Roman"/>
                <w:bCs/>
                <w:szCs w:val="22"/>
              </w:rPr>
              <w:t xml:space="preserve"> Silver Oaks </w:t>
            </w:r>
            <w:r w:rsidR="009D4835">
              <w:rPr>
                <w:rFonts w:ascii="Times New Roman" w:hAnsi="Times New Roman"/>
                <w:bCs/>
                <w:szCs w:val="22"/>
              </w:rPr>
              <w:t xml:space="preserve"> , </w:t>
            </w:r>
            <w:r w:rsidR="00517180">
              <w:rPr>
                <w:rFonts w:ascii="Times New Roman" w:hAnsi="Times New Roman"/>
                <w:bCs/>
                <w:szCs w:val="22"/>
              </w:rPr>
              <w:t>Thubrahalli</w:t>
            </w:r>
            <w:r w:rsidR="00517180">
              <w:rPr>
                <w:rFonts w:ascii="Times New Roman" w:hAnsi="Times New Roman"/>
                <w:bCs/>
                <w:szCs w:val="22"/>
              </w:rPr>
              <w:t>, Bangalore</w:t>
            </w:r>
            <w:r w:rsidR="009D4835">
              <w:rPr>
                <w:rFonts w:ascii="Times New Roman" w:hAnsi="Times New Roman"/>
                <w:bCs/>
                <w:szCs w:val="22"/>
              </w:rPr>
              <w:t>,</w:t>
            </w:r>
            <w:r w:rsidR="00517180">
              <w:rPr>
                <w:rFonts w:ascii="Times New Roman" w:hAnsi="Times New Roman"/>
                <w:bCs/>
                <w:szCs w:val="22"/>
              </w:rPr>
              <w:t xml:space="preserve"> Karnataka -560066</w:t>
            </w:r>
          </w:p>
        </w:tc>
      </w:tr>
      <w:tr w:rsidTr="00112404">
        <w:tblPrEx>
          <w:tblW w:w="10614" w:type="dxa"/>
          <w:tblInd w:w="-34" w:type="dxa"/>
          <w:tblLook w:val="01E0"/>
        </w:tblPrEx>
        <w:tc>
          <w:tcPr>
            <w:tcW w:w="1762" w:type="dxa"/>
            <w:shd w:val="pct25" w:color="auto" w:fill="auto"/>
          </w:tcPr>
          <w:p w:rsidR="002E2632" w:rsidRPr="00AA388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Date of Birth</w:t>
            </w:r>
          </w:p>
        </w:tc>
        <w:tc>
          <w:tcPr>
            <w:tcW w:w="8852" w:type="dxa"/>
          </w:tcPr>
          <w:p w:rsidR="002E2632" w:rsidRPr="00AA3887" w:rsidP="001B42F8">
            <w:pPr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25/11</w:t>
            </w:r>
            <w:r w:rsidRPr="00AA3887" w:rsidR="00242C90">
              <w:rPr>
                <w:rFonts w:ascii="Times New Roman" w:hAnsi="Times New Roman"/>
                <w:bCs/>
                <w:szCs w:val="22"/>
              </w:rPr>
              <w:t>/19</w:t>
            </w:r>
            <w:r w:rsidRPr="00AA3887">
              <w:rPr>
                <w:rFonts w:ascii="Times New Roman" w:hAnsi="Times New Roman"/>
                <w:bCs/>
                <w:szCs w:val="22"/>
              </w:rPr>
              <w:t>92</w:t>
            </w:r>
          </w:p>
        </w:tc>
      </w:tr>
      <w:tr w:rsidTr="00112404">
        <w:tblPrEx>
          <w:tblW w:w="10614" w:type="dxa"/>
          <w:tblInd w:w="-34" w:type="dxa"/>
          <w:tblLook w:val="01E0"/>
        </w:tblPrEx>
        <w:trPr>
          <w:trHeight w:val="260"/>
        </w:trPr>
        <w:tc>
          <w:tcPr>
            <w:tcW w:w="1762" w:type="dxa"/>
            <w:shd w:val="pct25" w:color="auto" w:fill="auto"/>
          </w:tcPr>
          <w:p w:rsidR="002E2632" w:rsidRPr="00AA388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Marital Status</w:t>
            </w:r>
          </w:p>
        </w:tc>
        <w:tc>
          <w:tcPr>
            <w:tcW w:w="8852" w:type="dxa"/>
          </w:tcPr>
          <w:p w:rsidR="002E2632" w:rsidRPr="00AA3887">
            <w:pPr>
              <w:rPr>
                <w:rFonts w:ascii="Times New Roman" w:hAnsi="Times New Roman"/>
                <w:bCs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>Married</w:t>
            </w:r>
          </w:p>
        </w:tc>
      </w:tr>
      <w:tr w:rsidTr="00112404">
        <w:tblPrEx>
          <w:tblW w:w="10614" w:type="dxa"/>
          <w:tblInd w:w="-34" w:type="dxa"/>
          <w:tblLook w:val="01E0"/>
        </w:tblPrEx>
        <w:tc>
          <w:tcPr>
            <w:tcW w:w="1762" w:type="dxa"/>
            <w:shd w:val="pct25" w:color="auto" w:fill="auto"/>
          </w:tcPr>
          <w:p w:rsidR="002E2632" w:rsidRPr="00AA388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Mobile</w:t>
            </w:r>
          </w:p>
        </w:tc>
        <w:tc>
          <w:tcPr>
            <w:tcW w:w="8852" w:type="dxa"/>
          </w:tcPr>
          <w:p w:rsidR="002E2632" w:rsidRPr="00AA3887" w:rsidP="00EC4E6E">
            <w:pPr>
              <w:tabs>
                <w:tab w:val="left" w:pos="1825"/>
              </w:tabs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9</w:t>
            </w:r>
            <w:r w:rsidRPr="00AA3887" w:rsidR="00842443">
              <w:rPr>
                <w:rFonts w:ascii="Times New Roman" w:hAnsi="Times New Roman"/>
                <w:bCs/>
                <w:szCs w:val="22"/>
              </w:rPr>
              <w:t>776382926</w:t>
            </w:r>
          </w:p>
        </w:tc>
      </w:tr>
      <w:tr w:rsidTr="00112404">
        <w:tblPrEx>
          <w:tblW w:w="10614" w:type="dxa"/>
          <w:tblInd w:w="-34" w:type="dxa"/>
          <w:tblLook w:val="01E0"/>
        </w:tblPrEx>
        <w:tc>
          <w:tcPr>
            <w:tcW w:w="1762" w:type="dxa"/>
            <w:shd w:val="pct25" w:color="auto" w:fill="auto"/>
          </w:tcPr>
          <w:p w:rsidR="002E2632" w:rsidRPr="00AA388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Email</w:t>
            </w:r>
          </w:p>
        </w:tc>
        <w:tc>
          <w:tcPr>
            <w:tcW w:w="8852" w:type="dxa"/>
          </w:tcPr>
          <w:p w:rsidR="002E2632" w:rsidRPr="00AA3887" w:rsidP="003F62D7">
            <w:pPr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AA3887">
              <w:rPr>
                <w:rStyle w:val="Strong"/>
                <w:rFonts w:ascii="Times New Roman" w:hAnsi="Times New Roman"/>
                <w:b w:val="0"/>
                <w:bCs w:val="0"/>
                <w:szCs w:val="22"/>
                <w:shd w:val="clear" w:color="auto" w:fill="FFFFFF"/>
              </w:rPr>
              <w:t>Shilpa9776</w:t>
            </w:r>
            <w:r w:rsidRPr="00AA3887" w:rsidR="002A248A">
              <w:rPr>
                <w:rStyle w:val="Strong"/>
                <w:rFonts w:ascii="Times New Roman" w:hAnsi="Times New Roman"/>
                <w:b w:val="0"/>
                <w:bCs w:val="0"/>
                <w:szCs w:val="22"/>
                <w:shd w:val="clear" w:color="auto" w:fill="FFFFFF"/>
              </w:rPr>
              <w:t>@gmail.com</w:t>
            </w:r>
          </w:p>
        </w:tc>
      </w:tr>
      <w:tr w:rsidTr="00112404">
        <w:tblPrEx>
          <w:tblW w:w="10614" w:type="dxa"/>
          <w:tblInd w:w="-34" w:type="dxa"/>
          <w:tblLook w:val="01E0"/>
        </w:tblPrEx>
        <w:tc>
          <w:tcPr>
            <w:tcW w:w="1762" w:type="dxa"/>
            <w:shd w:val="pct25" w:color="auto" w:fill="auto"/>
          </w:tcPr>
          <w:p w:rsidR="002E2632" w:rsidRPr="00AA388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Languages</w:t>
            </w:r>
          </w:p>
        </w:tc>
        <w:tc>
          <w:tcPr>
            <w:tcW w:w="8852" w:type="dxa"/>
          </w:tcPr>
          <w:p w:rsidR="002E2632" w:rsidRPr="00AA3887">
            <w:pPr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English, Hindi, Odisha</w:t>
            </w:r>
          </w:p>
        </w:tc>
      </w:tr>
      <w:tr w:rsidTr="00112404">
        <w:tblPrEx>
          <w:tblW w:w="10614" w:type="dxa"/>
          <w:tblInd w:w="-34" w:type="dxa"/>
          <w:tblLook w:val="01E0"/>
        </w:tblPrEx>
        <w:tc>
          <w:tcPr>
            <w:tcW w:w="1762" w:type="dxa"/>
            <w:shd w:val="pct25" w:color="auto" w:fill="auto"/>
          </w:tcPr>
          <w:p w:rsidR="002E2632" w:rsidRPr="00AA388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Nationality</w:t>
            </w:r>
          </w:p>
        </w:tc>
        <w:tc>
          <w:tcPr>
            <w:tcW w:w="8852" w:type="dxa"/>
          </w:tcPr>
          <w:p w:rsidR="002E2632" w:rsidRPr="00AA3887">
            <w:pPr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Indian</w:t>
            </w:r>
          </w:p>
        </w:tc>
      </w:tr>
      <w:tr w:rsidTr="00112404">
        <w:tblPrEx>
          <w:tblW w:w="10614" w:type="dxa"/>
          <w:tblInd w:w="-34" w:type="dxa"/>
          <w:tblLook w:val="01E0"/>
        </w:tblPrEx>
        <w:tc>
          <w:tcPr>
            <w:tcW w:w="1762" w:type="dxa"/>
            <w:shd w:val="pct25" w:color="auto" w:fill="auto"/>
          </w:tcPr>
          <w:p w:rsidR="00227491" w:rsidRPr="00AA388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>Current CTC</w:t>
            </w:r>
          </w:p>
        </w:tc>
        <w:tc>
          <w:tcPr>
            <w:tcW w:w="8852" w:type="dxa"/>
          </w:tcPr>
          <w:p w:rsidR="00227491" w:rsidRPr="00AA3887">
            <w:pPr>
              <w:rPr>
                <w:rFonts w:ascii="Times New Roman" w:hAnsi="Times New Roman"/>
                <w:bCs/>
                <w:szCs w:val="22"/>
              </w:rPr>
            </w:pPr>
            <w:r w:rsidRPr="00AA3887">
              <w:rPr>
                <w:rFonts w:ascii="Times New Roman" w:hAnsi="Times New Roman"/>
                <w:bCs/>
                <w:szCs w:val="22"/>
              </w:rPr>
              <w:t xml:space="preserve"> </w:t>
            </w:r>
            <w:r w:rsidR="0033352F">
              <w:rPr>
                <w:rFonts w:ascii="Times New Roman" w:hAnsi="Times New Roman"/>
                <w:bCs/>
                <w:szCs w:val="22"/>
              </w:rPr>
              <w:t>13.75</w:t>
            </w:r>
            <w:r w:rsidR="0041516B">
              <w:rPr>
                <w:rFonts w:ascii="Times New Roman" w:hAnsi="Times New Roman"/>
                <w:bCs/>
                <w:szCs w:val="22"/>
              </w:rPr>
              <w:t xml:space="preserve"> la</w:t>
            </w:r>
            <w:r w:rsidRPr="00AA3887" w:rsidR="00A27536">
              <w:rPr>
                <w:rFonts w:ascii="Times New Roman" w:hAnsi="Times New Roman"/>
                <w:bCs/>
                <w:szCs w:val="22"/>
              </w:rPr>
              <w:t xml:space="preserve">kh </w:t>
            </w:r>
            <w:r w:rsidRPr="00AA3887" w:rsidR="002C33E6">
              <w:rPr>
                <w:rFonts w:ascii="Times New Roman" w:hAnsi="Times New Roman"/>
                <w:bCs/>
                <w:szCs w:val="22"/>
              </w:rPr>
              <w:t>per annum</w:t>
            </w:r>
          </w:p>
        </w:tc>
      </w:tr>
    </w:tbl>
    <w:p w:rsidR="00DB1166" w:rsidRPr="00AA3887" w:rsidP="0090135E">
      <w:pPr>
        <w:rPr>
          <w:rFonts w:ascii="Times New Roman" w:hAnsi="Times New Roman"/>
          <w:b/>
          <w:szCs w:val="22"/>
        </w:rPr>
      </w:pPr>
    </w:p>
    <w:p w:rsidR="008C1351" w:rsidRPr="00AA3887" w:rsidP="0090135E">
      <w:pPr>
        <w:rPr>
          <w:rFonts w:ascii="Times New Roman" w:hAnsi="Times New Roman"/>
          <w:b/>
          <w:sz w:val="28"/>
          <w:szCs w:val="28"/>
        </w:rPr>
      </w:pPr>
      <w:r w:rsidRPr="00AA3887">
        <w:rPr>
          <w:rFonts w:ascii="Times New Roman" w:hAnsi="Times New Roman"/>
          <w:b/>
          <w:sz w:val="28"/>
          <w:szCs w:val="28"/>
        </w:rPr>
        <w:t>Declaration</w:t>
      </w:r>
      <w:r w:rsidRPr="00AA3887" w:rsidR="00DB1166">
        <w:rPr>
          <w:rFonts w:ascii="Times New Roman" w:hAnsi="Times New Roman"/>
          <w:b/>
          <w:sz w:val="28"/>
          <w:szCs w:val="28"/>
        </w:rPr>
        <w:t>:</w:t>
      </w:r>
    </w:p>
    <w:p w:rsidR="00C011E8" w:rsidRPr="00AA3887" w:rsidP="007E23D3">
      <w:pPr>
        <w:widowControl w:val="0"/>
        <w:tabs>
          <w:tab w:val="left" w:pos="360"/>
          <w:tab w:val="left" w:pos="2880"/>
        </w:tabs>
        <w:spacing w:line="360" w:lineRule="auto"/>
        <w:jc w:val="both"/>
        <w:rPr>
          <w:rFonts w:ascii="Times New Roman" w:hAnsi="Times New Roman"/>
          <w:szCs w:val="22"/>
        </w:rPr>
      </w:pPr>
    </w:p>
    <w:p w:rsidR="007E23D3" w:rsidRPr="00AA3887" w:rsidP="007E23D3">
      <w:pPr>
        <w:widowControl w:val="0"/>
        <w:tabs>
          <w:tab w:val="left" w:pos="360"/>
          <w:tab w:val="left" w:pos="2880"/>
        </w:tabs>
        <w:spacing w:line="360" w:lineRule="auto"/>
        <w:jc w:val="both"/>
        <w:rPr>
          <w:rFonts w:ascii="Times New Roman" w:hAnsi="Times New Roman"/>
          <w:snapToGrid w:val="0"/>
          <w:szCs w:val="22"/>
        </w:rPr>
      </w:pPr>
      <w:r w:rsidRPr="00AA3887">
        <w:rPr>
          <w:rFonts w:ascii="Times New Roman" w:hAnsi="Times New Roman"/>
          <w:szCs w:val="22"/>
        </w:rPr>
        <w:t xml:space="preserve"> </w:t>
      </w:r>
      <w:r w:rsidRPr="00AA3887" w:rsidR="00FC41F0">
        <w:rPr>
          <w:rFonts w:ascii="Times New Roman" w:hAnsi="Times New Roman"/>
          <w:szCs w:val="22"/>
        </w:rPr>
        <w:t>I here</w:t>
      </w:r>
      <w:r w:rsidRPr="00AA3887">
        <w:rPr>
          <w:rFonts w:ascii="Times New Roman" w:hAnsi="Times New Roman"/>
          <w:szCs w:val="22"/>
        </w:rPr>
        <w:t>by declare that all the information</w:t>
      </w:r>
      <w:r w:rsidRPr="00AA3887" w:rsidR="00FC41F0">
        <w:rPr>
          <w:rFonts w:ascii="Times New Roman" w:hAnsi="Times New Roman"/>
          <w:szCs w:val="22"/>
        </w:rPr>
        <w:t xml:space="preserve"> furnished above </w:t>
      </w:r>
      <w:r w:rsidRPr="00AA3887" w:rsidR="00A743D8">
        <w:rPr>
          <w:rFonts w:ascii="Times New Roman" w:hAnsi="Times New Roman"/>
          <w:szCs w:val="22"/>
        </w:rPr>
        <w:t>is</w:t>
      </w:r>
      <w:r w:rsidRPr="00AA3887">
        <w:rPr>
          <w:rFonts w:ascii="Times New Roman" w:hAnsi="Times New Roman"/>
          <w:szCs w:val="22"/>
        </w:rPr>
        <w:t xml:space="preserve"> true to the best of my knowledge and belief</w:t>
      </w:r>
      <w:r w:rsidRPr="00AA3887">
        <w:rPr>
          <w:rFonts w:ascii="Times New Roman" w:hAnsi="Times New Roman"/>
          <w:b/>
          <w:szCs w:val="22"/>
        </w:rPr>
        <w:t>.</w:t>
      </w:r>
      <w:r w:rsidRPr="00AA3887">
        <w:rPr>
          <w:rFonts w:ascii="Times New Roman" w:hAnsi="Times New Roman"/>
          <w:szCs w:val="22"/>
        </w:rPr>
        <w:t xml:space="preserve">                             </w:t>
      </w:r>
    </w:p>
    <w:p w:rsidR="002E2632" w:rsidRPr="00AA3887">
      <w:pPr>
        <w:rPr>
          <w:rFonts w:ascii="Times New Roman" w:hAnsi="Times New Roman"/>
          <w:color w:val="17365D"/>
          <w:szCs w:val="22"/>
        </w:rPr>
      </w:pPr>
    </w:p>
    <w:p w:rsidR="00B0078D" w:rsidRPr="00AA3887" w:rsidP="0090135E">
      <w:pPr>
        <w:rPr>
          <w:rFonts w:ascii="Times New Roman" w:hAnsi="Times New Roman"/>
          <w:b/>
          <w:color w:val="17365D"/>
          <w:szCs w:val="22"/>
        </w:rPr>
      </w:pPr>
      <w:r w:rsidRPr="00AA3887">
        <w:rPr>
          <w:rFonts w:ascii="Times New Roman" w:hAnsi="Times New Roman"/>
          <w:b/>
          <w:szCs w:val="22"/>
        </w:rPr>
        <w:t>Date:</w:t>
      </w:r>
      <w:r w:rsidRPr="00AA3887" w:rsidR="00ED1632">
        <w:rPr>
          <w:rFonts w:ascii="Times New Roman" w:hAnsi="Times New Roman"/>
          <w:b/>
          <w:szCs w:val="22"/>
        </w:rPr>
        <w:tab/>
      </w:r>
      <w:r w:rsidRPr="00AA3887" w:rsidR="00ED1632">
        <w:rPr>
          <w:rFonts w:ascii="Times New Roman" w:hAnsi="Times New Roman"/>
          <w:b/>
          <w:color w:val="17365D"/>
          <w:szCs w:val="22"/>
        </w:rPr>
        <w:tab/>
      </w:r>
      <w:r w:rsidRPr="00AA3887" w:rsidR="00ED1632">
        <w:rPr>
          <w:rFonts w:ascii="Times New Roman" w:hAnsi="Times New Roman"/>
          <w:b/>
          <w:color w:val="17365D"/>
          <w:szCs w:val="22"/>
        </w:rPr>
        <w:tab/>
      </w:r>
      <w:r w:rsidRPr="00AA3887" w:rsidR="00ED1632">
        <w:rPr>
          <w:rFonts w:ascii="Times New Roman" w:hAnsi="Times New Roman"/>
          <w:b/>
          <w:color w:val="17365D"/>
          <w:szCs w:val="22"/>
        </w:rPr>
        <w:tab/>
      </w:r>
      <w:r w:rsidRPr="00AA3887" w:rsidR="00ED1632">
        <w:rPr>
          <w:rFonts w:ascii="Times New Roman" w:hAnsi="Times New Roman"/>
          <w:b/>
          <w:color w:val="17365D"/>
          <w:szCs w:val="22"/>
        </w:rPr>
        <w:tab/>
      </w:r>
      <w:r w:rsidRPr="00AA3887" w:rsidR="00ED1632">
        <w:rPr>
          <w:rFonts w:ascii="Times New Roman" w:hAnsi="Times New Roman"/>
          <w:b/>
          <w:color w:val="17365D"/>
          <w:szCs w:val="22"/>
        </w:rPr>
        <w:tab/>
      </w:r>
      <w:r w:rsidRPr="00AA3887" w:rsidR="00ED1632">
        <w:rPr>
          <w:rFonts w:ascii="Times New Roman" w:hAnsi="Times New Roman"/>
          <w:b/>
          <w:color w:val="17365D"/>
          <w:szCs w:val="22"/>
        </w:rPr>
        <w:tab/>
      </w:r>
      <w:r w:rsidRPr="00AA3887" w:rsidR="00ED1632">
        <w:rPr>
          <w:rFonts w:ascii="Times New Roman" w:hAnsi="Times New Roman"/>
          <w:b/>
          <w:color w:val="17365D"/>
          <w:szCs w:val="22"/>
        </w:rPr>
        <w:tab/>
      </w:r>
      <w:r w:rsidRPr="00AA3887" w:rsidR="00ED1632">
        <w:rPr>
          <w:rFonts w:ascii="Times New Roman" w:hAnsi="Times New Roman"/>
          <w:b/>
          <w:color w:val="17365D"/>
          <w:szCs w:val="22"/>
        </w:rPr>
        <w:tab/>
      </w:r>
      <w:r w:rsidRPr="00AA3887" w:rsidR="00ED1632">
        <w:rPr>
          <w:rFonts w:ascii="Times New Roman" w:hAnsi="Times New Roman"/>
          <w:b/>
          <w:color w:val="17365D"/>
          <w:szCs w:val="22"/>
        </w:rPr>
        <w:tab/>
      </w:r>
      <w:r w:rsidRPr="00AA3887" w:rsidR="002C33E6">
        <w:rPr>
          <w:rFonts w:ascii="Times New Roman" w:hAnsi="Times New Roman"/>
          <w:b/>
          <w:color w:val="17365D"/>
          <w:szCs w:val="22"/>
        </w:rPr>
        <w:t>Shilpa Sahoo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D2672">
      <w:headerReference w:type="first" r:id="rId6"/>
      <w:footerReference w:type="first" r:id="rId7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C09FC">
    <w:pPr>
      <w:pStyle w:val="Footer"/>
      <w:rPr>
        <w:b/>
        <w:bCs/>
        <w:color w:val="999999"/>
      </w:rPr>
    </w:pPr>
    <w:r>
      <w:rPr>
        <w:b/>
        <w:bCs/>
        <w:color w:val="999999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C09FC">
    <w:pPr>
      <w:rPr>
        <w:szCs w:val="22"/>
      </w:rPr>
    </w:pPr>
  </w:p>
  <w:p w:rsidR="009C0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Jc w:val="left"/>
      <w:pPr>
        <w:tabs>
          <w:tab w:val="num" w:pos="0"/>
        </w:tabs>
      </w:pPr>
    </w:lvl>
    <w:lvl w:ilvl="1">
      <w:start w:val="1"/>
      <w:numFmt w:val="none"/>
      <w:suff w:val="nothing"/>
      <w:lvlJc w:val="left"/>
      <w:pPr>
        <w:tabs>
          <w:tab w:val="num" w:pos="0"/>
        </w:tabs>
      </w:pPr>
    </w:lvl>
    <w:lvl w:ilvl="2">
      <w:start w:val="1"/>
      <w:numFmt w:val="none"/>
      <w:suff w:val="nothing"/>
      <w:lvlJc w:val="left"/>
      <w:pPr>
        <w:tabs>
          <w:tab w:val="num" w:pos="0"/>
        </w:tabs>
      </w:pPr>
    </w:lvl>
    <w:lvl w:ilvl="3">
      <w:start w:val="1"/>
      <w:numFmt w:val="none"/>
      <w:suff w:val="nothing"/>
      <w:lvlJc w:val="left"/>
      <w:pPr>
        <w:tabs>
          <w:tab w:val="num" w:pos="0"/>
        </w:tabs>
      </w:pPr>
    </w:lvl>
    <w:lvl w:ilvl="4">
      <w:start w:val="1"/>
      <w:numFmt w:val="none"/>
      <w:suff w:val="nothing"/>
      <w:lvlJc w:val="left"/>
      <w:pPr>
        <w:tabs>
          <w:tab w:val="num" w:pos="0"/>
        </w:tabs>
      </w:pPr>
    </w:lvl>
    <w:lvl w:ilvl="5">
      <w:start w:val="1"/>
      <w:numFmt w:val="none"/>
      <w:suff w:val="nothing"/>
      <w:lvlJc w:val="left"/>
      <w:pPr>
        <w:tabs>
          <w:tab w:val="num" w:pos="0"/>
        </w:tabs>
      </w:pPr>
    </w:lvl>
    <w:lvl w:ilvl="6">
      <w:start w:val="1"/>
      <w:numFmt w:val="none"/>
      <w:suff w:val="nothing"/>
      <w:lvlJc w:val="left"/>
      <w:pPr>
        <w:tabs>
          <w:tab w:val="num" w:pos="0"/>
        </w:tabs>
      </w:pPr>
    </w:lvl>
    <w:lvl w:ilvl="7">
      <w:start w:val="1"/>
      <w:numFmt w:val="none"/>
      <w:suff w:val="nothing"/>
      <w:lvlJc w:val="left"/>
      <w:pPr>
        <w:tabs>
          <w:tab w:val="num" w:pos="0"/>
        </w:tabs>
      </w:pPr>
    </w:lvl>
    <w:lvl w:ilvl="8">
      <w:start w:val="1"/>
      <w:numFmt w:val="none"/>
      <w:suff w:val="nothing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4"/>
        <w:lang w:val="en-GB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4"/>
        <w:lang w:val="en-GB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4"/>
        <w:lang w:val="en-GB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4"/>
        <w:lang w:val="en-GB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4"/>
        <w:lang w:val="en-GB"/>
      </w:rPr>
    </w:lvl>
  </w:abstractNum>
  <w:abstractNum w:abstractNumId="7">
    <w:nsid w:val="054C5B4B"/>
    <w:multiLevelType w:val="hybridMultilevel"/>
    <w:tmpl w:val="E7AC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995911"/>
    <w:multiLevelType w:val="hybridMultilevel"/>
    <w:tmpl w:val="725253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D2EE6"/>
    <w:multiLevelType w:val="hybridMultilevel"/>
    <w:tmpl w:val="7FFED130"/>
    <w:lvl w:ilvl="0">
      <w:start w:val="0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A3503E"/>
    <w:multiLevelType w:val="hybridMultilevel"/>
    <w:tmpl w:val="747C2818"/>
    <w:lvl w:ilvl="0">
      <w:start w:val="0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66F43"/>
    <w:multiLevelType w:val="hybridMultilevel"/>
    <w:tmpl w:val="A5F67C78"/>
    <w:lvl w:ilvl="0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2">
    <w:nsid w:val="261372F4"/>
    <w:multiLevelType w:val="hybridMultilevel"/>
    <w:tmpl w:val="B7A860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635D16"/>
    <w:multiLevelType w:val="hybridMultilevel"/>
    <w:tmpl w:val="C75A529E"/>
    <w:lvl w:ilvl="0">
      <w:start w:val="1"/>
      <w:numFmt w:val="decimal"/>
      <w:pStyle w:val="Heading1"/>
      <w:lvlText w:val="%1."/>
      <w:lvlJc w:val="left"/>
      <w:pPr>
        <w:tabs>
          <w:tab w:val="num" w:pos="907"/>
        </w:tabs>
        <w:ind w:left="907" w:hanging="360"/>
      </w:pPr>
    </w:lvl>
    <w:lvl w:ilvl="1">
      <w:start w:val="1"/>
      <w:numFmt w:val="lowerLetter"/>
      <w:pStyle w:val="Heading2"/>
      <w:lvlText w:val="%2."/>
      <w:lvlJc w:val="left"/>
      <w:pPr>
        <w:tabs>
          <w:tab w:val="num" w:pos="1627"/>
        </w:tabs>
        <w:ind w:left="162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>
      <w:start w:val="1"/>
      <w:numFmt w:val="lowerLetter"/>
      <w:pStyle w:val="Heading5"/>
      <w:lvlText w:val="%5."/>
      <w:lvlJc w:val="left"/>
      <w:pPr>
        <w:tabs>
          <w:tab w:val="num" w:pos="3787"/>
        </w:tabs>
        <w:ind w:left="3787" w:hanging="360"/>
      </w:pPr>
    </w:lvl>
    <w:lvl w:ilvl="5">
      <w:start w:val="1"/>
      <w:numFmt w:val="lowerRoman"/>
      <w:pStyle w:val="Heading6"/>
      <w:lvlText w:val="%6."/>
      <w:lvlJc w:val="right"/>
      <w:pPr>
        <w:tabs>
          <w:tab w:val="num" w:pos="4507"/>
        </w:tabs>
        <w:ind w:left="4507" w:hanging="180"/>
      </w:pPr>
    </w:lvl>
    <w:lvl w:ilvl="6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4">
    <w:nsid w:val="33D12894"/>
    <w:multiLevelType w:val="hybridMultilevel"/>
    <w:tmpl w:val="FE28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656592"/>
    <w:multiLevelType w:val="hybridMultilevel"/>
    <w:tmpl w:val="B97A2C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D4E5C"/>
    <w:multiLevelType w:val="hybridMultilevel"/>
    <w:tmpl w:val="C34CB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A21E4"/>
    <w:multiLevelType w:val="hybridMultilevel"/>
    <w:tmpl w:val="E44CC0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D0EE9"/>
    <w:multiLevelType w:val="hybridMultilevel"/>
    <w:tmpl w:val="70F8363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8947879"/>
    <w:multiLevelType w:val="multilevel"/>
    <w:tmpl w:val="14EE35F0"/>
    <w:lvl w:ilvl="0">
      <w:start w:val="0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lvlText w:val="o"/>
      <w:lvlJc w:val="left"/>
      <w:pPr>
        <w:ind w:left="1080" w:hanging="360"/>
      </w:pPr>
      <w:rPr>
        <w:rFonts w:ascii="Symbol" w:eastAsia="Symbol" w:hAnsi="Symbol" w:cs="Symbol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lvlText w:val="§"/>
      <w:lvlJc w:val="left"/>
      <w:pPr>
        <w:ind w:left="1800" w:hanging="360"/>
      </w:pPr>
      <w:rPr>
        <w:rFonts w:ascii="Symbol" w:eastAsia="Symbol" w:hAnsi="Symbol" w:cs="Symbol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lvlText w:val="o"/>
      <w:lvlJc w:val="left"/>
      <w:pPr>
        <w:ind w:left="3240" w:hanging="360"/>
      </w:pPr>
      <w:rPr>
        <w:rFonts w:ascii="Cambria" w:eastAsia="Cambria" w:hAnsi="Cambria" w:cs="Cambria"/>
        <w:b w:val="0"/>
        <w:i w:val="0"/>
        <w:color w:val="000000"/>
        <w:sz w:val="28"/>
        <w:lang w:val="en-US" w:eastAsia="en-US" w:bidi="ar-SA"/>
      </w:rPr>
    </w:lvl>
    <w:lvl w:ilvl="5">
      <w:start w:val="0"/>
      <w:numFmt w:val="bullet"/>
      <w:lvlText w:val="§"/>
      <w:lvlJc w:val="left"/>
      <w:pPr>
        <w:ind w:left="3960" w:hanging="360"/>
      </w:pPr>
      <w:rPr>
        <w:rFonts w:ascii="Cambria" w:eastAsia="Cambria" w:hAnsi="Cambria" w:cs="Cambria"/>
        <w:b w:val="0"/>
        <w:i w:val="0"/>
        <w:color w:val="000000"/>
        <w:sz w:val="28"/>
        <w:lang w:val="en-US" w:eastAsia="en-US" w:bidi="ar-SA"/>
      </w:rPr>
    </w:lvl>
    <w:lvl w:ilvl="6">
      <w:start w:val="0"/>
      <w:numFmt w:val="bullet"/>
      <w:lvlText w:val="·"/>
      <w:lvlJc w:val="left"/>
      <w:pPr>
        <w:ind w:left="4680" w:hanging="360"/>
      </w:pPr>
      <w:rPr>
        <w:rFonts w:ascii="Cambria" w:eastAsia="Cambria" w:hAnsi="Cambria" w:cs="Cambria"/>
        <w:b w:val="0"/>
        <w:i w:val="0"/>
        <w:color w:val="000000"/>
        <w:sz w:val="28"/>
        <w:lang w:val="en-US" w:eastAsia="en-US" w:bidi="ar-SA"/>
      </w:rPr>
    </w:lvl>
    <w:lvl w:ilvl="7">
      <w:start w:val="0"/>
      <w:numFmt w:val="bullet"/>
      <w:lvlText w:val="o"/>
      <w:lvlJc w:val="left"/>
      <w:pPr>
        <w:ind w:left="5400" w:hanging="360"/>
      </w:pPr>
      <w:rPr>
        <w:rFonts w:ascii="Cambria" w:eastAsia="Cambria" w:hAnsi="Cambria" w:cs="Cambria"/>
        <w:b w:val="0"/>
        <w:i w:val="0"/>
        <w:color w:val="000000"/>
        <w:sz w:val="28"/>
        <w:lang w:val="en-US" w:eastAsia="en-US" w:bidi="ar-SA"/>
      </w:rPr>
    </w:lvl>
    <w:lvl w:ilvl="8">
      <w:start w:val="0"/>
      <w:numFmt w:val="bullet"/>
      <w:lvlText w:val="§"/>
      <w:lvlJc w:val="left"/>
      <w:pPr>
        <w:ind w:left="6120" w:hanging="360"/>
      </w:pPr>
      <w:rPr>
        <w:rFonts w:ascii="Cambria" w:eastAsia="Cambria" w:hAnsi="Cambria" w:cs="Cambria"/>
        <w:b w:val="0"/>
        <w:i w:val="0"/>
        <w:color w:val="000000"/>
        <w:sz w:val="28"/>
        <w:lang w:val="en-US" w:eastAsia="en-US" w:bidi="ar-SA"/>
      </w:rPr>
    </w:lvl>
  </w:abstractNum>
  <w:abstractNum w:abstractNumId="20">
    <w:nsid w:val="5B0D4A3A"/>
    <w:multiLevelType w:val="hybridMultilevel"/>
    <w:tmpl w:val="BCEACD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37E39"/>
    <w:multiLevelType w:val="hybridMultilevel"/>
    <w:tmpl w:val="58FE82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>
    <w:nsid w:val="68B07935"/>
    <w:multiLevelType w:val="hybridMultilevel"/>
    <w:tmpl w:val="291C72F6"/>
    <w:lvl w:ilvl="0">
      <w:start w:val="0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83ED2"/>
    <w:multiLevelType w:val="hybridMultilevel"/>
    <w:tmpl w:val="7C1004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8109C"/>
    <w:multiLevelType w:val="hybridMultilevel"/>
    <w:tmpl w:val="258828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43362C"/>
    <w:multiLevelType w:val="hybridMultilevel"/>
    <w:tmpl w:val="E15AE3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5"/>
  </w:num>
  <w:num w:numId="4">
    <w:abstractNumId w:val="14"/>
  </w:num>
  <w:num w:numId="5">
    <w:abstractNumId w:val="21"/>
  </w:num>
  <w:num w:numId="6">
    <w:abstractNumId w:val="18"/>
  </w:num>
  <w:num w:numId="7">
    <w:abstractNumId w:val="7"/>
  </w:num>
  <w:num w:numId="8">
    <w:abstractNumId w:val="26"/>
  </w:num>
  <w:num w:numId="9">
    <w:abstractNumId w:val="16"/>
  </w:num>
  <w:num w:numId="10">
    <w:abstractNumId w:val="3"/>
  </w:num>
  <w:num w:numId="11">
    <w:abstractNumId w:val="2"/>
  </w:num>
  <w:num w:numId="12">
    <w:abstractNumId w:val="12"/>
  </w:num>
  <w:num w:numId="13">
    <w:abstractNumId w:val="11"/>
  </w:num>
  <w:num w:numId="14">
    <w:abstractNumId w:val="8"/>
  </w:num>
  <w:num w:numId="15">
    <w:abstractNumId w:val="10"/>
  </w:num>
  <w:num w:numId="16">
    <w:abstractNumId w:val="15"/>
  </w:num>
  <w:num w:numId="17">
    <w:abstractNumId w:val="17"/>
  </w:num>
  <w:num w:numId="18">
    <w:abstractNumId w:val="9"/>
  </w:num>
  <w:num w:numId="19">
    <w:abstractNumId w:val="20"/>
  </w:num>
  <w:num w:numId="20">
    <w:abstractNumId w:val="23"/>
  </w:num>
  <w:num w:numId="21">
    <w:abstractNumId w:val="19"/>
  </w:num>
  <w:num w:numId="22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3B"/>
    <w:rsid w:val="00000FE3"/>
    <w:rsid w:val="0000199C"/>
    <w:rsid w:val="00002867"/>
    <w:rsid w:val="00002D75"/>
    <w:rsid w:val="000037ED"/>
    <w:rsid w:val="00003A78"/>
    <w:rsid w:val="0000584E"/>
    <w:rsid w:val="000061CA"/>
    <w:rsid w:val="00006203"/>
    <w:rsid w:val="00006253"/>
    <w:rsid w:val="00006594"/>
    <w:rsid w:val="00011A1A"/>
    <w:rsid w:val="0001515A"/>
    <w:rsid w:val="000160A2"/>
    <w:rsid w:val="00016524"/>
    <w:rsid w:val="00016EF3"/>
    <w:rsid w:val="000201BC"/>
    <w:rsid w:val="000279A4"/>
    <w:rsid w:val="00030C5C"/>
    <w:rsid w:val="00033060"/>
    <w:rsid w:val="00033985"/>
    <w:rsid w:val="00035D88"/>
    <w:rsid w:val="00037787"/>
    <w:rsid w:val="000436D2"/>
    <w:rsid w:val="00044984"/>
    <w:rsid w:val="00044F6A"/>
    <w:rsid w:val="0004794F"/>
    <w:rsid w:val="00047E49"/>
    <w:rsid w:val="0005072F"/>
    <w:rsid w:val="00052934"/>
    <w:rsid w:val="000548D1"/>
    <w:rsid w:val="00056498"/>
    <w:rsid w:val="000640D1"/>
    <w:rsid w:val="000646AA"/>
    <w:rsid w:val="000652FE"/>
    <w:rsid w:val="0007298E"/>
    <w:rsid w:val="00073696"/>
    <w:rsid w:val="0007486D"/>
    <w:rsid w:val="00076E5E"/>
    <w:rsid w:val="000801EE"/>
    <w:rsid w:val="00080628"/>
    <w:rsid w:val="00080C40"/>
    <w:rsid w:val="0008269F"/>
    <w:rsid w:val="000826F9"/>
    <w:rsid w:val="00082916"/>
    <w:rsid w:val="00086D16"/>
    <w:rsid w:val="00087287"/>
    <w:rsid w:val="00087918"/>
    <w:rsid w:val="000879F3"/>
    <w:rsid w:val="00091648"/>
    <w:rsid w:val="00093701"/>
    <w:rsid w:val="00096548"/>
    <w:rsid w:val="00096627"/>
    <w:rsid w:val="000A3B3D"/>
    <w:rsid w:val="000A4A3C"/>
    <w:rsid w:val="000A68A1"/>
    <w:rsid w:val="000A6D29"/>
    <w:rsid w:val="000A759E"/>
    <w:rsid w:val="000A7881"/>
    <w:rsid w:val="000A79A7"/>
    <w:rsid w:val="000A7F86"/>
    <w:rsid w:val="000B14C1"/>
    <w:rsid w:val="000B25E8"/>
    <w:rsid w:val="000B2BFF"/>
    <w:rsid w:val="000B3BD6"/>
    <w:rsid w:val="000B6A29"/>
    <w:rsid w:val="000B7855"/>
    <w:rsid w:val="000C16FF"/>
    <w:rsid w:val="000C1803"/>
    <w:rsid w:val="000C1D00"/>
    <w:rsid w:val="000C3B74"/>
    <w:rsid w:val="000C3F9B"/>
    <w:rsid w:val="000C412D"/>
    <w:rsid w:val="000C654C"/>
    <w:rsid w:val="000C6C1A"/>
    <w:rsid w:val="000D06FD"/>
    <w:rsid w:val="000D1D12"/>
    <w:rsid w:val="000D1FDA"/>
    <w:rsid w:val="000D49BE"/>
    <w:rsid w:val="000D6E55"/>
    <w:rsid w:val="000E2F01"/>
    <w:rsid w:val="000E355B"/>
    <w:rsid w:val="000E4285"/>
    <w:rsid w:val="000E4A9D"/>
    <w:rsid w:val="000E4C6F"/>
    <w:rsid w:val="000E55CB"/>
    <w:rsid w:val="000E5AC6"/>
    <w:rsid w:val="000F002F"/>
    <w:rsid w:val="000F196A"/>
    <w:rsid w:val="000F20F6"/>
    <w:rsid w:val="000F26DA"/>
    <w:rsid w:val="000F404D"/>
    <w:rsid w:val="000F411C"/>
    <w:rsid w:val="00103AF3"/>
    <w:rsid w:val="001063C2"/>
    <w:rsid w:val="00107DDF"/>
    <w:rsid w:val="00112404"/>
    <w:rsid w:val="00113708"/>
    <w:rsid w:val="00115F3C"/>
    <w:rsid w:val="00116D79"/>
    <w:rsid w:val="00116E97"/>
    <w:rsid w:val="001230F3"/>
    <w:rsid w:val="00123577"/>
    <w:rsid w:val="00123A17"/>
    <w:rsid w:val="0012598C"/>
    <w:rsid w:val="001266F3"/>
    <w:rsid w:val="00127568"/>
    <w:rsid w:val="00127FE6"/>
    <w:rsid w:val="001312D5"/>
    <w:rsid w:val="00131788"/>
    <w:rsid w:val="00132990"/>
    <w:rsid w:val="00132BB3"/>
    <w:rsid w:val="001349B5"/>
    <w:rsid w:val="00135490"/>
    <w:rsid w:val="00135A5D"/>
    <w:rsid w:val="00136853"/>
    <w:rsid w:val="00136D5F"/>
    <w:rsid w:val="00141698"/>
    <w:rsid w:val="00143513"/>
    <w:rsid w:val="00146C78"/>
    <w:rsid w:val="00150DF0"/>
    <w:rsid w:val="00152C73"/>
    <w:rsid w:val="00155B23"/>
    <w:rsid w:val="00156423"/>
    <w:rsid w:val="0015732D"/>
    <w:rsid w:val="001575B8"/>
    <w:rsid w:val="00157F98"/>
    <w:rsid w:val="00161739"/>
    <w:rsid w:val="00161D9D"/>
    <w:rsid w:val="00162A0F"/>
    <w:rsid w:val="0016487E"/>
    <w:rsid w:val="00164919"/>
    <w:rsid w:val="00165044"/>
    <w:rsid w:val="00167337"/>
    <w:rsid w:val="0017041B"/>
    <w:rsid w:val="00170910"/>
    <w:rsid w:val="00171687"/>
    <w:rsid w:val="001737DE"/>
    <w:rsid w:val="00180026"/>
    <w:rsid w:val="001808E5"/>
    <w:rsid w:val="00180E55"/>
    <w:rsid w:val="001816A9"/>
    <w:rsid w:val="0018184C"/>
    <w:rsid w:val="00187968"/>
    <w:rsid w:val="001900D6"/>
    <w:rsid w:val="00191798"/>
    <w:rsid w:val="001923FA"/>
    <w:rsid w:val="00192B86"/>
    <w:rsid w:val="0019395F"/>
    <w:rsid w:val="001978E4"/>
    <w:rsid w:val="00197F43"/>
    <w:rsid w:val="001A0A44"/>
    <w:rsid w:val="001A3375"/>
    <w:rsid w:val="001A5659"/>
    <w:rsid w:val="001A6127"/>
    <w:rsid w:val="001A6B90"/>
    <w:rsid w:val="001A77EF"/>
    <w:rsid w:val="001B31B8"/>
    <w:rsid w:val="001B40C4"/>
    <w:rsid w:val="001B42F8"/>
    <w:rsid w:val="001C003B"/>
    <w:rsid w:val="001C1D43"/>
    <w:rsid w:val="001C2727"/>
    <w:rsid w:val="001C282D"/>
    <w:rsid w:val="001C6697"/>
    <w:rsid w:val="001D38F4"/>
    <w:rsid w:val="001D4371"/>
    <w:rsid w:val="001D6BCD"/>
    <w:rsid w:val="001D749F"/>
    <w:rsid w:val="001D7527"/>
    <w:rsid w:val="001E2227"/>
    <w:rsid w:val="001E2BCE"/>
    <w:rsid w:val="001E39AA"/>
    <w:rsid w:val="001E4370"/>
    <w:rsid w:val="001E481E"/>
    <w:rsid w:val="001E4DCE"/>
    <w:rsid w:val="001E5FC1"/>
    <w:rsid w:val="001F0C0D"/>
    <w:rsid w:val="001F612D"/>
    <w:rsid w:val="001F62E5"/>
    <w:rsid w:val="001F66F1"/>
    <w:rsid w:val="001F6E1B"/>
    <w:rsid w:val="001F7CA3"/>
    <w:rsid w:val="0020026E"/>
    <w:rsid w:val="00205422"/>
    <w:rsid w:val="002065EF"/>
    <w:rsid w:val="00214D25"/>
    <w:rsid w:val="002206AD"/>
    <w:rsid w:val="00221FB7"/>
    <w:rsid w:val="00223207"/>
    <w:rsid w:val="0022454D"/>
    <w:rsid w:val="002247AB"/>
    <w:rsid w:val="0022677A"/>
    <w:rsid w:val="00226C7B"/>
    <w:rsid w:val="002273D1"/>
    <w:rsid w:val="00227491"/>
    <w:rsid w:val="00227821"/>
    <w:rsid w:val="00231FA3"/>
    <w:rsid w:val="0023664F"/>
    <w:rsid w:val="00237AC6"/>
    <w:rsid w:val="0024029A"/>
    <w:rsid w:val="00241277"/>
    <w:rsid w:val="00241B9D"/>
    <w:rsid w:val="00242AA0"/>
    <w:rsid w:val="00242C90"/>
    <w:rsid w:val="00244546"/>
    <w:rsid w:val="00247428"/>
    <w:rsid w:val="00247A43"/>
    <w:rsid w:val="00251703"/>
    <w:rsid w:val="00253B55"/>
    <w:rsid w:val="00253DB6"/>
    <w:rsid w:val="002610F0"/>
    <w:rsid w:val="0026583B"/>
    <w:rsid w:val="0027279A"/>
    <w:rsid w:val="00277BA2"/>
    <w:rsid w:val="00281471"/>
    <w:rsid w:val="0028268F"/>
    <w:rsid w:val="00283EE3"/>
    <w:rsid w:val="00286595"/>
    <w:rsid w:val="002867D7"/>
    <w:rsid w:val="00286D29"/>
    <w:rsid w:val="00287467"/>
    <w:rsid w:val="002A196B"/>
    <w:rsid w:val="002A248A"/>
    <w:rsid w:val="002A2DEA"/>
    <w:rsid w:val="002A35FB"/>
    <w:rsid w:val="002A61E4"/>
    <w:rsid w:val="002A64A3"/>
    <w:rsid w:val="002A6C71"/>
    <w:rsid w:val="002B13F8"/>
    <w:rsid w:val="002B2CDE"/>
    <w:rsid w:val="002B4577"/>
    <w:rsid w:val="002B4A3D"/>
    <w:rsid w:val="002B66F7"/>
    <w:rsid w:val="002C213B"/>
    <w:rsid w:val="002C2F7B"/>
    <w:rsid w:val="002C332A"/>
    <w:rsid w:val="002C33E6"/>
    <w:rsid w:val="002C7C2B"/>
    <w:rsid w:val="002D3372"/>
    <w:rsid w:val="002D70A9"/>
    <w:rsid w:val="002E2632"/>
    <w:rsid w:val="002E6886"/>
    <w:rsid w:val="002F04A9"/>
    <w:rsid w:val="002F0699"/>
    <w:rsid w:val="002F5E24"/>
    <w:rsid w:val="002F663F"/>
    <w:rsid w:val="003016C7"/>
    <w:rsid w:val="0030261C"/>
    <w:rsid w:val="00304126"/>
    <w:rsid w:val="00304CD7"/>
    <w:rsid w:val="00304E23"/>
    <w:rsid w:val="003101EF"/>
    <w:rsid w:val="00315308"/>
    <w:rsid w:val="00315A24"/>
    <w:rsid w:val="003179F5"/>
    <w:rsid w:val="00321F6D"/>
    <w:rsid w:val="0032255B"/>
    <w:rsid w:val="00323576"/>
    <w:rsid w:val="003249FE"/>
    <w:rsid w:val="0033098A"/>
    <w:rsid w:val="003317F1"/>
    <w:rsid w:val="00332F02"/>
    <w:rsid w:val="00333393"/>
    <w:rsid w:val="0033352F"/>
    <w:rsid w:val="00334458"/>
    <w:rsid w:val="0033511B"/>
    <w:rsid w:val="0033620E"/>
    <w:rsid w:val="00337101"/>
    <w:rsid w:val="00337519"/>
    <w:rsid w:val="00337FB9"/>
    <w:rsid w:val="003477BF"/>
    <w:rsid w:val="00351461"/>
    <w:rsid w:val="00353D83"/>
    <w:rsid w:val="00354EDD"/>
    <w:rsid w:val="003653E2"/>
    <w:rsid w:val="003708FD"/>
    <w:rsid w:val="00370EE4"/>
    <w:rsid w:val="00372EFE"/>
    <w:rsid w:val="00374364"/>
    <w:rsid w:val="00375526"/>
    <w:rsid w:val="00380F68"/>
    <w:rsid w:val="003810F1"/>
    <w:rsid w:val="003912F7"/>
    <w:rsid w:val="0039151D"/>
    <w:rsid w:val="003919BE"/>
    <w:rsid w:val="00394904"/>
    <w:rsid w:val="00396E52"/>
    <w:rsid w:val="003A0D2E"/>
    <w:rsid w:val="003A1904"/>
    <w:rsid w:val="003A1E2D"/>
    <w:rsid w:val="003A568C"/>
    <w:rsid w:val="003A5B1D"/>
    <w:rsid w:val="003A658C"/>
    <w:rsid w:val="003B1431"/>
    <w:rsid w:val="003B246F"/>
    <w:rsid w:val="003B3A7B"/>
    <w:rsid w:val="003B4A18"/>
    <w:rsid w:val="003B5F34"/>
    <w:rsid w:val="003B7B76"/>
    <w:rsid w:val="003B7F64"/>
    <w:rsid w:val="003C0939"/>
    <w:rsid w:val="003C22E1"/>
    <w:rsid w:val="003C7B14"/>
    <w:rsid w:val="003D1936"/>
    <w:rsid w:val="003D2672"/>
    <w:rsid w:val="003D3C12"/>
    <w:rsid w:val="003D5419"/>
    <w:rsid w:val="003D5E83"/>
    <w:rsid w:val="003D6296"/>
    <w:rsid w:val="003D69E3"/>
    <w:rsid w:val="003E0650"/>
    <w:rsid w:val="003E235D"/>
    <w:rsid w:val="003E62DA"/>
    <w:rsid w:val="003F3AC9"/>
    <w:rsid w:val="003F62D7"/>
    <w:rsid w:val="003F72D6"/>
    <w:rsid w:val="00403705"/>
    <w:rsid w:val="00403DF4"/>
    <w:rsid w:val="004075D2"/>
    <w:rsid w:val="0041274E"/>
    <w:rsid w:val="0041278A"/>
    <w:rsid w:val="004136C8"/>
    <w:rsid w:val="004138DE"/>
    <w:rsid w:val="0041516B"/>
    <w:rsid w:val="00415418"/>
    <w:rsid w:val="00421421"/>
    <w:rsid w:val="004250B5"/>
    <w:rsid w:val="00425795"/>
    <w:rsid w:val="0042763F"/>
    <w:rsid w:val="00432E71"/>
    <w:rsid w:val="00433EE3"/>
    <w:rsid w:val="00435607"/>
    <w:rsid w:val="0043656A"/>
    <w:rsid w:val="00444379"/>
    <w:rsid w:val="00444D9F"/>
    <w:rsid w:val="004506AA"/>
    <w:rsid w:val="004539C9"/>
    <w:rsid w:val="0045487D"/>
    <w:rsid w:val="00454AF1"/>
    <w:rsid w:val="00454FD2"/>
    <w:rsid w:val="004607E6"/>
    <w:rsid w:val="00461888"/>
    <w:rsid w:val="004622CB"/>
    <w:rsid w:val="00464A94"/>
    <w:rsid w:val="004652B8"/>
    <w:rsid w:val="00467783"/>
    <w:rsid w:val="00472028"/>
    <w:rsid w:val="0047204E"/>
    <w:rsid w:val="004767A0"/>
    <w:rsid w:val="004859F3"/>
    <w:rsid w:val="00490457"/>
    <w:rsid w:val="004966CC"/>
    <w:rsid w:val="004971F7"/>
    <w:rsid w:val="004A0025"/>
    <w:rsid w:val="004A0148"/>
    <w:rsid w:val="004A3683"/>
    <w:rsid w:val="004A5BF7"/>
    <w:rsid w:val="004A6056"/>
    <w:rsid w:val="004A6A6E"/>
    <w:rsid w:val="004B03FD"/>
    <w:rsid w:val="004B13B8"/>
    <w:rsid w:val="004B15FD"/>
    <w:rsid w:val="004B2569"/>
    <w:rsid w:val="004B49E1"/>
    <w:rsid w:val="004B5197"/>
    <w:rsid w:val="004C182F"/>
    <w:rsid w:val="004C1DCA"/>
    <w:rsid w:val="004C595D"/>
    <w:rsid w:val="004C680B"/>
    <w:rsid w:val="004D069F"/>
    <w:rsid w:val="004D1B95"/>
    <w:rsid w:val="004D2AD5"/>
    <w:rsid w:val="004D2DE9"/>
    <w:rsid w:val="004E17F9"/>
    <w:rsid w:val="004E1ACA"/>
    <w:rsid w:val="004E451D"/>
    <w:rsid w:val="004E6C77"/>
    <w:rsid w:val="004F235E"/>
    <w:rsid w:val="004F379C"/>
    <w:rsid w:val="004F3C75"/>
    <w:rsid w:val="004F57D1"/>
    <w:rsid w:val="004F7CDF"/>
    <w:rsid w:val="0050725D"/>
    <w:rsid w:val="00507A29"/>
    <w:rsid w:val="005108F3"/>
    <w:rsid w:val="005113DF"/>
    <w:rsid w:val="00511749"/>
    <w:rsid w:val="00514A55"/>
    <w:rsid w:val="00514E26"/>
    <w:rsid w:val="00515CD8"/>
    <w:rsid w:val="00517180"/>
    <w:rsid w:val="00517A79"/>
    <w:rsid w:val="0052187B"/>
    <w:rsid w:val="005230C7"/>
    <w:rsid w:val="0052348D"/>
    <w:rsid w:val="005257DB"/>
    <w:rsid w:val="00526C85"/>
    <w:rsid w:val="00527704"/>
    <w:rsid w:val="00527FE8"/>
    <w:rsid w:val="00530F10"/>
    <w:rsid w:val="00533853"/>
    <w:rsid w:val="0053498A"/>
    <w:rsid w:val="00535ACC"/>
    <w:rsid w:val="00535F22"/>
    <w:rsid w:val="0053676D"/>
    <w:rsid w:val="00537AF0"/>
    <w:rsid w:val="00540F23"/>
    <w:rsid w:val="00541A6C"/>
    <w:rsid w:val="00541A70"/>
    <w:rsid w:val="005423CF"/>
    <w:rsid w:val="005449BE"/>
    <w:rsid w:val="00551394"/>
    <w:rsid w:val="00552EC7"/>
    <w:rsid w:val="005547AA"/>
    <w:rsid w:val="00555C11"/>
    <w:rsid w:val="00560E07"/>
    <w:rsid w:val="00562698"/>
    <w:rsid w:val="005636A4"/>
    <w:rsid w:val="005657FD"/>
    <w:rsid w:val="00567821"/>
    <w:rsid w:val="00567E3A"/>
    <w:rsid w:val="00570D2A"/>
    <w:rsid w:val="00571E54"/>
    <w:rsid w:val="005722B2"/>
    <w:rsid w:val="005724EA"/>
    <w:rsid w:val="005728A3"/>
    <w:rsid w:val="00573F84"/>
    <w:rsid w:val="00577016"/>
    <w:rsid w:val="005774AE"/>
    <w:rsid w:val="00577785"/>
    <w:rsid w:val="0058259D"/>
    <w:rsid w:val="00584F1F"/>
    <w:rsid w:val="00586918"/>
    <w:rsid w:val="00592517"/>
    <w:rsid w:val="00592E15"/>
    <w:rsid w:val="00596B54"/>
    <w:rsid w:val="00597D15"/>
    <w:rsid w:val="005A06FA"/>
    <w:rsid w:val="005A3C92"/>
    <w:rsid w:val="005A4C47"/>
    <w:rsid w:val="005A4D75"/>
    <w:rsid w:val="005A675F"/>
    <w:rsid w:val="005B03A6"/>
    <w:rsid w:val="005B0F36"/>
    <w:rsid w:val="005B18AF"/>
    <w:rsid w:val="005B23F9"/>
    <w:rsid w:val="005B561A"/>
    <w:rsid w:val="005D0E25"/>
    <w:rsid w:val="005D3812"/>
    <w:rsid w:val="005D41DB"/>
    <w:rsid w:val="005D4507"/>
    <w:rsid w:val="005D6EC3"/>
    <w:rsid w:val="005D70DA"/>
    <w:rsid w:val="005E1E33"/>
    <w:rsid w:val="005E3FF6"/>
    <w:rsid w:val="005F0B02"/>
    <w:rsid w:val="005F0B3C"/>
    <w:rsid w:val="005F0F99"/>
    <w:rsid w:val="005F136D"/>
    <w:rsid w:val="005F7400"/>
    <w:rsid w:val="006023EF"/>
    <w:rsid w:val="00602DE1"/>
    <w:rsid w:val="006038E6"/>
    <w:rsid w:val="006043F9"/>
    <w:rsid w:val="00604B28"/>
    <w:rsid w:val="006052AB"/>
    <w:rsid w:val="00610864"/>
    <w:rsid w:val="00611C8D"/>
    <w:rsid w:val="00616273"/>
    <w:rsid w:val="006162BE"/>
    <w:rsid w:val="00616B4B"/>
    <w:rsid w:val="0062021B"/>
    <w:rsid w:val="00625B19"/>
    <w:rsid w:val="00626ABD"/>
    <w:rsid w:val="00626DAA"/>
    <w:rsid w:val="00626E09"/>
    <w:rsid w:val="006301D1"/>
    <w:rsid w:val="00632309"/>
    <w:rsid w:val="0063234E"/>
    <w:rsid w:val="0063311F"/>
    <w:rsid w:val="00634093"/>
    <w:rsid w:val="00634568"/>
    <w:rsid w:val="006348D5"/>
    <w:rsid w:val="0064097C"/>
    <w:rsid w:val="00642371"/>
    <w:rsid w:val="00642854"/>
    <w:rsid w:val="006431B6"/>
    <w:rsid w:val="00643307"/>
    <w:rsid w:val="00643B13"/>
    <w:rsid w:val="00643C52"/>
    <w:rsid w:val="006452A0"/>
    <w:rsid w:val="00650F7F"/>
    <w:rsid w:val="00651F9B"/>
    <w:rsid w:val="0065298C"/>
    <w:rsid w:val="00654691"/>
    <w:rsid w:val="006566D6"/>
    <w:rsid w:val="006602FE"/>
    <w:rsid w:val="00661B7E"/>
    <w:rsid w:val="00661DBC"/>
    <w:rsid w:val="006621F0"/>
    <w:rsid w:val="00662280"/>
    <w:rsid w:val="00680161"/>
    <w:rsid w:val="00680D93"/>
    <w:rsid w:val="0068164F"/>
    <w:rsid w:val="00683945"/>
    <w:rsid w:val="0068457D"/>
    <w:rsid w:val="0068567F"/>
    <w:rsid w:val="00686976"/>
    <w:rsid w:val="00686F96"/>
    <w:rsid w:val="0069025B"/>
    <w:rsid w:val="0069111E"/>
    <w:rsid w:val="006915CD"/>
    <w:rsid w:val="006A0674"/>
    <w:rsid w:val="006A15E7"/>
    <w:rsid w:val="006A4708"/>
    <w:rsid w:val="006A5366"/>
    <w:rsid w:val="006A624B"/>
    <w:rsid w:val="006A6520"/>
    <w:rsid w:val="006A66CD"/>
    <w:rsid w:val="006A7F59"/>
    <w:rsid w:val="006B0A76"/>
    <w:rsid w:val="006B0F30"/>
    <w:rsid w:val="006B545B"/>
    <w:rsid w:val="006B555D"/>
    <w:rsid w:val="006B6F93"/>
    <w:rsid w:val="006B7153"/>
    <w:rsid w:val="006C2D85"/>
    <w:rsid w:val="006C5389"/>
    <w:rsid w:val="006C6104"/>
    <w:rsid w:val="006C6239"/>
    <w:rsid w:val="006C7359"/>
    <w:rsid w:val="006D0069"/>
    <w:rsid w:val="006D33BC"/>
    <w:rsid w:val="006D3C79"/>
    <w:rsid w:val="006D7675"/>
    <w:rsid w:val="006E27F0"/>
    <w:rsid w:val="006E2C15"/>
    <w:rsid w:val="006E332E"/>
    <w:rsid w:val="006E57D3"/>
    <w:rsid w:val="006E6EE8"/>
    <w:rsid w:val="006E7103"/>
    <w:rsid w:val="006F08C9"/>
    <w:rsid w:val="006F1FD9"/>
    <w:rsid w:val="006F3777"/>
    <w:rsid w:val="006F55E2"/>
    <w:rsid w:val="006F5D03"/>
    <w:rsid w:val="00701CA4"/>
    <w:rsid w:val="00702801"/>
    <w:rsid w:val="00703927"/>
    <w:rsid w:val="00703ADF"/>
    <w:rsid w:val="007059BC"/>
    <w:rsid w:val="00707A6A"/>
    <w:rsid w:val="00713F48"/>
    <w:rsid w:val="007172FD"/>
    <w:rsid w:val="0072479D"/>
    <w:rsid w:val="007255B2"/>
    <w:rsid w:val="007261FE"/>
    <w:rsid w:val="0072736E"/>
    <w:rsid w:val="0073498C"/>
    <w:rsid w:val="007356EB"/>
    <w:rsid w:val="00735CB1"/>
    <w:rsid w:val="00736452"/>
    <w:rsid w:val="007379F0"/>
    <w:rsid w:val="00740BB8"/>
    <w:rsid w:val="00742FFE"/>
    <w:rsid w:val="00746266"/>
    <w:rsid w:val="007467D4"/>
    <w:rsid w:val="007507A5"/>
    <w:rsid w:val="00751562"/>
    <w:rsid w:val="0075389F"/>
    <w:rsid w:val="00753E61"/>
    <w:rsid w:val="0075633F"/>
    <w:rsid w:val="00756B20"/>
    <w:rsid w:val="00757A0A"/>
    <w:rsid w:val="00761EC6"/>
    <w:rsid w:val="00762130"/>
    <w:rsid w:val="00762F62"/>
    <w:rsid w:val="00763C91"/>
    <w:rsid w:val="00763D7B"/>
    <w:rsid w:val="0076537B"/>
    <w:rsid w:val="00766396"/>
    <w:rsid w:val="00766510"/>
    <w:rsid w:val="0076679C"/>
    <w:rsid w:val="007677C6"/>
    <w:rsid w:val="00767C2C"/>
    <w:rsid w:val="007722E3"/>
    <w:rsid w:val="00772D7D"/>
    <w:rsid w:val="00777EA8"/>
    <w:rsid w:val="00777FEE"/>
    <w:rsid w:val="00781815"/>
    <w:rsid w:val="00786513"/>
    <w:rsid w:val="0078789C"/>
    <w:rsid w:val="0079346C"/>
    <w:rsid w:val="00793E54"/>
    <w:rsid w:val="007940D5"/>
    <w:rsid w:val="00797060"/>
    <w:rsid w:val="00797A5D"/>
    <w:rsid w:val="007A00D2"/>
    <w:rsid w:val="007A1051"/>
    <w:rsid w:val="007A12BE"/>
    <w:rsid w:val="007A2869"/>
    <w:rsid w:val="007A288F"/>
    <w:rsid w:val="007A2A65"/>
    <w:rsid w:val="007A2C19"/>
    <w:rsid w:val="007A3799"/>
    <w:rsid w:val="007A6000"/>
    <w:rsid w:val="007A7BC2"/>
    <w:rsid w:val="007B48DA"/>
    <w:rsid w:val="007C5447"/>
    <w:rsid w:val="007C627D"/>
    <w:rsid w:val="007C6E4C"/>
    <w:rsid w:val="007D0D57"/>
    <w:rsid w:val="007E1159"/>
    <w:rsid w:val="007E23D3"/>
    <w:rsid w:val="007E2F12"/>
    <w:rsid w:val="007E4FBC"/>
    <w:rsid w:val="007E519E"/>
    <w:rsid w:val="007E6B5B"/>
    <w:rsid w:val="007F063B"/>
    <w:rsid w:val="007F0F22"/>
    <w:rsid w:val="007F1659"/>
    <w:rsid w:val="007F291B"/>
    <w:rsid w:val="007F2A02"/>
    <w:rsid w:val="007F6FE5"/>
    <w:rsid w:val="007F7084"/>
    <w:rsid w:val="00800021"/>
    <w:rsid w:val="00801FC8"/>
    <w:rsid w:val="008021A2"/>
    <w:rsid w:val="0080732A"/>
    <w:rsid w:val="008111BB"/>
    <w:rsid w:val="0081191D"/>
    <w:rsid w:val="00812FD7"/>
    <w:rsid w:val="0081648E"/>
    <w:rsid w:val="00821C1F"/>
    <w:rsid w:val="00822F5E"/>
    <w:rsid w:val="008279FA"/>
    <w:rsid w:val="008302D6"/>
    <w:rsid w:val="00831F2B"/>
    <w:rsid w:val="008322BD"/>
    <w:rsid w:val="00836261"/>
    <w:rsid w:val="00836687"/>
    <w:rsid w:val="00840228"/>
    <w:rsid w:val="008418C4"/>
    <w:rsid w:val="00842443"/>
    <w:rsid w:val="008448DE"/>
    <w:rsid w:val="00851CA9"/>
    <w:rsid w:val="00852C1E"/>
    <w:rsid w:val="0085423A"/>
    <w:rsid w:val="00854DB4"/>
    <w:rsid w:val="008577DE"/>
    <w:rsid w:val="00860F41"/>
    <w:rsid w:val="00862B42"/>
    <w:rsid w:val="00862C0C"/>
    <w:rsid w:val="008651D6"/>
    <w:rsid w:val="00871C2C"/>
    <w:rsid w:val="008749EA"/>
    <w:rsid w:val="008755F1"/>
    <w:rsid w:val="00876FE6"/>
    <w:rsid w:val="00881E09"/>
    <w:rsid w:val="008824BD"/>
    <w:rsid w:val="00883AFE"/>
    <w:rsid w:val="00885E08"/>
    <w:rsid w:val="00887A41"/>
    <w:rsid w:val="008902B5"/>
    <w:rsid w:val="0089044B"/>
    <w:rsid w:val="00890C4E"/>
    <w:rsid w:val="008936A8"/>
    <w:rsid w:val="008965E9"/>
    <w:rsid w:val="00896DE7"/>
    <w:rsid w:val="008A3392"/>
    <w:rsid w:val="008A4E7F"/>
    <w:rsid w:val="008A755E"/>
    <w:rsid w:val="008A7EF2"/>
    <w:rsid w:val="008B30C6"/>
    <w:rsid w:val="008B4941"/>
    <w:rsid w:val="008B58CA"/>
    <w:rsid w:val="008C1351"/>
    <w:rsid w:val="008C16FE"/>
    <w:rsid w:val="008C3B8B"/>
    <w:rsid w:val="008C432C"/>
    <w:rsid w:val="008C5297"/>
    <w:rsid w:val="008C7081"/>
    <w:rsid w:val="008D629C"/>
    <w:rsid w:val="008E03A6"/>
    <w:rsid w:val="008E0C26"/>
    <w:rsid w:val="008E202C"/>
    <w:rsid w:val="008E711D"/>
    <w:rsid w:val="008F0809"/>
    <w:rsid w:val="009010D6"/>
    <w:rsid w:val="0090135E"/>
    <w:rsid w:val="00901386"/>
    <w:rsid w:val="00901997"/>
    <w:rsid w:val="00901E4A"/>
    <w:rsid w:val="00902F71"/>
    <w:rsid w:val="00915C49"/>
    <w:rsid w:val="009179BF"/>
    <w:rsid w:val="0092018A"/>
    <w:rsid w:val="00922ABD"/>
    <w:rsid w:val="00923DE1"/>
    <w:rsid w:val="00925B0D"/>
    <w:rsid w:val="009316BB"/>
    <w:rsid w:val="00934EA3"/>
    <w:rsid w:val="009357F1"/>
    <w:rsid w:val="00940876"/>
    <w:rsid w:val="0094264F"/>
    <w:rsid w:val="00942AA9"/>
    <w:rsid w:val="00943CC1"/>
    <w:rsid w:val="0094637B"/>
    <w:rsid w:val="00947FC9"/>
    <w:rsid w:val="00952342"/>
    <w:rsid w:val="00954E6B"/>
    <w:rsid w:val="00957260"/>
    <w:rsid w:val="009576AA"/>
    <w:rsid w:val="009606B2"/>
    <w:rsid w:val="0096092C"/>
    <w:rsid w:val="00961323"/>
    <w:rsid w:val="0096489B"/>
    <w:rsid w:val="00972662"/>
    <w:rsid w:val="00973161"/>
    <w:rsid w:val="00975659"/>
    <w:rsid w:val="00982B80"/>
    <w:rsid w:val="00983504"/>
    <w:rsid w:val="009836FB"/>
    <w:rsid w:val="00983B47"/>
    <w:rsid w:val="00983CB8"/>
    <w:rsid w:val="00984D32"/>
    <w:rsid w:val="009905E2"/>
    <w:rsid w:val="00990826"/>
    <w:rsid w:val="009915EF"/>
    <w:rsid w:val="0099639A"/>
    <w:rsid w:val="00997C00"/>
    <w:rsid w:val="00997C33"/>
    <w:rsid w:val="009A3785"/>
    <w:rsid w:val="009A64F2"/>
    <w:rsid w:val="009B47B9"/>
    <w:rsid w:val="009B641B"/>
    <w:rsid w:val="009B757C"/>
    <w:rsid w:val="009C09FC"/>
    <w:rsid w:val="009C0EA3"/>
    <w:rsid w:val="009C35E9"/>
    <w:rsid w:val="009C3C6B"/>
    <w:rsid w:val="009C61D4"/>
    <w:rsid w:val="009C63A1"/>
    <w:rsid w:val="009D11F7"/>
    <w:rsid w:val="009D2DDD"/>
    <w:rsid w:val="009D4835"/>
    <w:rsid w:val="009E0CB7"/>
    <w:rsid w:val="009E17BC"/>
    <w:rsid w:val="009E2280"/>
    <w:rsid w:val="009E50B2"/>
    <w:rsid w:val="009E5BD9"/>
    <w:rsid w:val="009E5C56"/>
    <w:rsid w:val="009E6370"/>
    <w:rsid w:val="009E7C30"/>
    <w:rsid w:val="009F1337"/>
    <w:rsid w:val="009F2E2B"/>
    <w:rsid w:val="009F43A1"/>
    <w:rsid w:val="009F52C0"/>
    <w:rsid w:val="009F6F08"/>
    <w:rsid w:val="00A023F2"/>
    <w:rsid w:val="00A04EDF"/>
    <w:rsid w:val="00A05A96"/>
    <w:rsid w:val="00A1190B"/>
    <w:rsid w:val="00A12B2E"/>
    <w:rsid w:val="00A13C93"/>
    <w:rsid w:val="00A16198"/>
    <w:rsid w:val="00A21FB2"/>
    <w:rsid w:val="00A227A0"/>
    <w:rsid w:val="00A24667"/>
    <w:rsid w:val="00A246FD"/>
    <w:rsid w:val="00A24F83"/>
    <w:rsid w:val="00A27536"/>
    <w:rsid w:val="00A311EB"/>
    <w:rsid w:val="00A319C6"/>
    <w:rsid w:val="00A31C22"/>
    <w:rsid w:val="00A32336"/>
    <w:rsid w:val="00A371A9"/>
    <w:rsid w:val="00A43CE9"/>
    <w:rsid w:val="00A44C7B"/>
    <w:rsid w:val="00A4681F"/>
    <w:rsid w:val="00A46EE3"/>
    <w:rsid w:val="00A514B6"/>
    <w:rsid w:val="00A51CDC"/>
    <w:rsid w:val="00A52E2D"/>
    <w:rsid w:val="00A56198"/>
    <w:rsid w:val="00A572B6"/>
    <w:rsid w:val="00A606C5"/>
    <w:rsid w:val="00A61A7B"/>
    <w:rsid w:val="00A6281E"/>
    <w:rsid w:val="00A65BEC"/>
    <w:rsid w:val="00A661E6"/>
    <w:rsid w:val="00A70018"/>
    <w:rsid w:val="00A72473"/>
    <w:rsid w:val="00A743D8"/>
    <w:rsid w:val="00A7531D"/>
    <w:rsid w:val="00A753F9"/>
    <w:rsid w:val="00A75663"/>
    <w:rsid w:val="00A7611B"/>
    <w:rsid w:val="00A777E0"/>
    <w:rsid w:val="00A7789E"/>
    <w:rsid w:val="00A81F99"/>
    <w:rsid w:val="00A858A8"/>
    <w:rsid w:val="00A86865"/>
    <w:rsid w:val="00A86A74"/>
    <w:rsid w:val="00A87EE9"/>
    <w:rsid w:val="00A9136F"/>
    <w:rsid w:val="00A915D2"/>
    <w:rsid w:val="00A92D16"/>
    <w:rsid w:val="00A961E7"/>
    <w:rsid w:val="00AA3887"/>
    <w:rsid w:val="00AA5A5D"/>
    <w:rsid w:val="00AA6640"/>
    <w:rsid w:val="00AA7528"/>
    <w:rsid w:val="00AB017E"/>
    <w:rsid w:val="00AB28D9"/>
    <w:rsid w:val="00AB45B3"/>
    <w:rsid w:val="00AB5956"/>
    <w:rsid w:val="00AB6BB8"/>
    <w:rsid w:val="00AB6DF8"/>
    <w:rsid w:val="00AC2A3A"/>
    <w:rsid w:val="00AC55B4"/>
    <w:rsid w:val="00AC784F"/>
    <w:rsid w:val="00AC7B15"/>
    <w:rsid w:val="00AD1615"/>
    <w:rsid w:val="00AE10B0"/>
    <w:rsid w:val="00AE1E4A"/>
    <w:rsid w:val="00AE3E76"/>
    <w:rsid w:val="00AE494B"/>
    <w:rsid w:val="00AE7A1D"/>
    <w:rsid w:val="00AF586C"/>
    <w:rsid w:val="00AF6851"/>
    <w:rsid w:val="00AF72F3"/>
    <w:rsid w:val="00B0078D"/>
    <w:rsid w:val="00B01755"/>
    <w:rsid w:val="00B027AA"/>
    <w:rsid w:val="00B06287"/>
    <w:rsid w:val="00B11E95"/>
    <w:rsid w:val="00B12565"/>
    <w:rsid w:val="00B12909"/>
    <w:rsid w:val="00B165DA"/>
    <w:rsid w:val="00B17787"/>
    <w:rsid w:val="00B17F5A"/>
    <w:rsid w:val="00B20A92"/>
    <w:rsid w:val="00B20B4A"/>
    <w:rsid w:val="00B21914"/>
    <w:rsid w:val="00B23598"/>
    <w:rsid w:val="00B23CA7"/>
    <w:rsid w:val="00B2462F"/>
    <w:rsid w:val="00B31953"/>
    <w:rsid w:val="00B319D0"/>
    <w:rsid w:val="00B3358A"/>
    <w:rsid w:val="00B41D0B"/>
    <w:rsid w:val="00B47331"/>
    <w:rsid w:val="00B47C38"/>
    <w:rsid w:val="00B506E2"/>
    <w:rsid w:val="00B54C8B"/>
    <w:rsid w:val="00B54E35"/>
    <w:rsid w:val="00B55576"/>
    <w:rsid w:val="00B6569B"/>
    <w:rsid w:val="00B65E88"/>
    <w:rsid w:val="00B67960"/>
    <w:rsid w:val="00B72094"/>
    <w:rsid w:val="00B73B1C"/>
    <w:rsid w:val="00B73B5E"/>
    <w:rsid w:val="00B75EF9"/>
    <w:rsid w:val="00B77D39"/>
    <w:rsid w:val="00B80A22"/>
    <w:rsid w:val="00B81CCD"/>
    <w:rsid w:val="00B82CD8"/>
    <w:rsid w:val="00B85104"/>
    <w:rsid w:val="00B87B89"/>
    <w:rsid w:val="00B930C0"/>
    <w:rsid w:val="00B97174"/>
    <w:rsid w:val="00BA06F7"/>
    <w:rsid w:val="00BA1D97"/>
    <w:rsid w:val="00BA3309"/>
    <w:rsid w:val="00BA41E2"/>
    <w:rsid w:val="00BA5993"/>
    <w:rsid w:val="00BB5FB9"/>
    <w:rsid w:val="00BB6EEE"/>
    <w:rsid w:val="00BC0055"/>
    <w:rsid w:val="00BC2789"/>
    <w:rsid w:val="00BC2803"/>
    <w:rsid w:val="00BC39FB"/>
    <w:rsid w:val="00BC6E2C"/>
    <w:rsid w:val="00BD0BA0"/>
    <w:rsid w:val="00BD0FCA"/>
    <w:rsid w:val="00BD52E3"/>
    <w:rsid w:val="00BD53C5"/>
    <w:rsid w:val="00BE1930"/>
    <w:rsid w:val="00BF106C"/>
    <w:rsid w:val="00BF1AC3"/>
    <w:rsid w:val="00BF2505"/>
    <w:rsid w:val="00BF2B0B"/>
    <w:rsid w:val="00BF3586"/>
    <w:rsid w:val="00BF463C"/>
    <w:rsid w:val="00BF5547"/>
    <w:rsid w:val="00BF60B7"/>
    <w:rsid w:val="00BF61AB"/>
    <w:rsid w:val="00C011E8"/>
    <w:rsid w:val="00C02A5F"/>
    <w:rsid w:val="00C02FBF"/>
    <w:rsid w:val="00C04CF4"/>
    <w:rsid w:val="00C06A2B"/>
    <w:rsid w:val="00C07ED6"/>
    <w:rsid w:val="00C104FA"/>
    <w:rsid w:val="00C13085"/>
    <w:rsid w:val="00C15108"/>
    <w:rsid w:val="00C17F46"/>
    <w:rsid w:val="00C21C57"/>
    <w:rsid w:val="00C22164"/>
    <w:rsid w:val="00C24D4E"/>
    <w:rsid w:val="00C3127A"/>
    <w:rsid w:val="00C34B5E"/>
    <w:rsid w:val="00C367FA"/>
    <w:rsid w:val="00C3791C"/>
    <w:rsid w:val="00C37AC9"/>
    <w:rsid w:val="00C41173"/>
    <w:rsid w:val="00C42911"/>
    <w:rsid w:val="00C4713D"/>
    <w:rsid w:val="00C47247"/>
    <w:rsid w:val="00C5051B"/>
    <w:rsid w:val="00C50A4D"/>
    <w:rsid w:val="00C524F8"/>
    <w:rsid w:val="00C53C6B"/>
    <w:rsid w:val="00C547D1"/>
    <w:rsid w:val="00C647B2"/>
    <w:rsid w:val="00C648A6"/>
    <w:rsid w:val="00C670DD"/>
    <w:rsid w:val="00C715BB"/>
    <w:rsid w:val="00C7452F"/>
    <w:rsid w:val="00C76C18"/>
    <w:rsid w:val="00C77BEB"/>
    <w:rsid w:val="00C809D8"/>
    <w:rsid w:val="00C8726A"/>
    <w:rsid w:val="00C90377"/>
    <w:rsid w:val="00C91FF8"/>
    <w:rsid w:val="00C9203E"/>
    <w:rsid w:val="00C92C3A"/>
    <w:rsid w:val="00C93B10"/>
    <w:rsid w:val="00CA11A6"/>
    <w:rsid w:val="00CA34D6"/>
    <w:rsid w:val="00CA5DAA"/>
    <w:rsid w:val="00CA7236"/>
    <w:rsid w:val="00CA7D6C"/>
    <w:rsid w:val="00CB2815"/>
    <w:rsid w:val="00CB6BD8"/>
    <w:rsid w:val="00CB6DE6"/>
    <w:rsid w:val="00CB773B"/>
    <w:rsid w:val="00CC3EB4"/>
    <w:rsid w:val="00CC3FFF"/>
    <w:rsid w:val="00CD0F20"/>
    <w:rsid w:val="00CD1297"/>
    <w:rsid w:val="00CD1688"/>
    <w:rsid w:val="00CD19CB"/>
    <w:rsid w:val="00CD288B"/>
    <w:rsid w:val="00CD7A77"/>
    <w:rsid w:val="00CE0534"/>
    <w:rsid w:val="00CE0848"/>
    <w:rsid w:val="00CE2126"/>
    <w:rsid w:val="00CE3151"/>
    <w:rsid w:val="00CE345F"/>
    <w:rsid w:val="00CE394B"/>
    <w:rsid w:val="00CE4469"/>
    <w:rsid w:val="00CE4EB8"/>
    <w:rsid w:val="00CF0CC2"/>
    <w:rsid w:val="00CF1A7C"/>
    <w:rsid w:val="00CF3D4A"/>
    <w:rsid w:val="00CF4D07"/>
    <w:rsid w:val="00CF5637"/>
    <w:rsid w:val="00CF5932"/>
    <w:rsid w:val="00CF5B52"/>
    <w:rsid w:val="00CF5E92"/>
    <w:rsid w:val="00D0009D"/>
    <w:rsid w:val="00D03757"/>
    <w:rsid w:val="00D049BE"/>
    <w:rsid w:val="00D12545"/>
    <w:rsid w:val="00D13922"/>
    <w:rsid w:val="00D14B41"/>
    <w:rsid w:val="00D15649"/>
    <w:rsid w:val="00D169FF"/>
    <w:rsid w:val="00D20712"/>
    <w:rsid w:val="00D256E3"/>
    <w:rsid w:val="00D2768D"/>
    <w:rsid w:val="00D27FEE"/>
    <w:rsid w:val="00D303D3"/>
    <w:rsid w:val="00D33D3B"/>
    <w:rsid w:val="00D37F7B"/>
    <w:rsid w:val="00D408F3"/>
    <w:rsid w:val="00D42194"/>
    <w:rsid w:val="00D436F7"/>
    <w:rsid w:val="00D43ADC"/>
    <w:rsid w:val="00D453D7"/>
    <w:rsid w:val="00D46622"/>
    <w:rsid w:val="00D46CA0"/>
    <w:rsid w:val="00D51823"/>
    <w:rsid w:val="00D52782"/>
    <w:rsid w:val="00D540C9"/>
    <w:rsid w:val="00D564E4"/>
    <w:rsid w:val="00D576A2"/>
    <w:rsid w:val="00D57710"/>
    <w:rsid w:val="00D57C17"/>
    <w:rsid w:val="00D60456"/>
    <w:rsid w:val="00D6139F"/>
    <w:rsid w:val="00D61CF4"/>
    <w:rsid w:val="00D63143"/>
    <w:rsid w:val="00D63148"/>
    <w:rsid w:val="00D63328"/>
    <w:rsid w:val="00D63815"/>
    <w:rsid w:val="00D63AB8"/>
    <w:rsid w:val="00D63EA8"/>
    <w:rsid w:val="00D64973"/>
    <w:rsid w:val="00D6688E"/>
    <w:rsid w:val="00D72691"/>
    <w:rsid w:val="00D74058"/>
    <w:rsid w:val="00D838AC"/>
    <w:rsid w:val="00D83CD9"/>
    <w:rsid w:val="00D861C1"/>
    <w:rsid w:val="00D87064"/>
    <w:rsid w:val="00D901CF"/>
    <w:rsid w:val="00D90A3C"/>
    <w:rsid w:val="00D959C9"/>
    <w:rsid w:val="00D96DAE"/>
    <w:rsid w:val="00DA39C2"/>
    <w:rsid w:val="00DA4FE2"/>
    <w:rsid w:val="00DA5CCB"/>
    <w:rsid w:val="00DA693A"/>
    <w:rsid w:val="00DA7682"/>
    <w:rsid w:val="00DA796C"/>
    <w:rsid w:val="00DA7E8C"/>
    <w:rsid w:val="00DB06AF"/>
    <w:rsid w:val="00DB1166"/>
    <w:rsid w:val="00DB1CF7"/>
    <w:rsid w:val="00DB2FE0"/>
    <w:rsid w:val="00DB3C62"/>
    <w:rsid w:val="00DB52F5"/>
    <w:rsid w:val="00DB561E"/>
    <w:rsid w:val="00DB6D3C"/>
    <w:rsid w:val="00DB79D1"/>
    <w:rsid w:val="00DC01C0"/>
    <w:rsid w:val="00DC5510"/>
    <w:rsid w:val="00DD18CF"/>
    <w:rsid w:val="00DD3580"/>
    <w:rsid w:val="00DD35C3"/>
    <w:rsid w:val="00DD613D"/>
    <w:rsid w:val="00DD6CF6"/>
    <w:rsid w:val="00DD78E5"/>
    <w:rsid w:val="00DD797E"/>
    <w:rsid w:val="00DE23A0"/>
    <w:rsid w:val="00DE2E26"/>
    <w:rsid w:val="00DE536F"/>
    <w:rsid w:val="00DF0BA2"/>
    <w:rsid w:val="00DF7625"/>
    <w:rsid w:val="00E019EE"/>
    <w:rsid w:val="00E05053"/>
    <w:rsid w:val="00E07B3C"/>
    <w:rsid w:val="00E12DC1"/>
    <w:rsid w:val="00E214A8"/>
    <w:rsid w:val="00E2342D"/>
    <w:rsid w:val="00E24852"/>
    <w:rsid w:val="00E24E13"/>
    <w:rsid w:val="00E26234"/>
    <w:rsid w:val="00E31DB6"/>
    <w:rsid w:val="00E357EF"/>
    <w:rsid w:val="00E3704A"/>
    <w:rsid w:val="00E37246"/>
    <w:rsid w:val="00E410AD"/>
    <w:rsid w:val="00E412DD"/>
    <w:rsid w:val="00E43720"/>
    <w:rsid w:val="00E46B41"/>
    <w:rsid w:val="00E4739D"/>
    <w:rsid w:val="00E50378"/>
    <w:rsid w:val="00E50EB2"/>
    <w:rsid w:val="00E512D7"/>
    <w:rsid w:val="00E529A4"/>
    <w:rsid w:val="00E52FF3"/>
    <w:rsid w:val="00E534DF"/>
    <w:rsid w:val="00E5604B"/>
    <w:rsid w:val="00E56576"/>
    <w:rsid w:val="00E57A51"/>
    <w:rsid w:val="00E60C85"/>
    <w:rsid w:val="00E612FD"/>
    <w:rsid w:val="00E6148D"/>
    <w:rsid w:val="00E6678B"/>
    <w:rsid w:val="00E67D90"/>
    <w:rsid w:val="00E72537"/>
    <w:rsid w:val="00E739D5"/>
    <w:rsid w:val="00E8100F"/>
    <w:rsid w:val="00E82296"/>
    <w:rsid w:val="00E83570"/>
    <w:rsid w:val="00E84546"/>
    <w:rsid w:val="00E867D0"/>
    <w:rsid w:val="00E86FC9"/>
    <w:rsid w:val="00E906F4"/>
    <w:rsid w:val="00E9137C"/>
    <w:rsid w:val="00E91A52"/>
    <w:rsid w:val="00E9210B"/>
    <w:rsid w:val="00E9217F"/>
    <w:rsid w:val="00E922B1"/>
    <w:rsid w:val="00E95E6E"/>
    <w:rsid w:val="00E97016"/>
    <w:rsid w:val="00E97629"/>
    <w:rsid w:val="00EA2289"/>
    <w:rsid w:val="00EA27FF"/>
    <w:rsid w:val="00EA2EB1"/>
    <w:rsid w:val="00EA3D19"/>
    <w:rsid w:val="00EA4F22"/>
    <w:rsid w:val="00EA57F7"/>
    <w:rsid w:val="00EB2CF3"/>
    <w:rsid w:val="00EB46D0"/>
    <w:rsid w:val="00EB644B"/>
    <w:rsid w:val="00EB7100"/>
    <w:rsid w:val="00EB7EB6"/>
    <w:rsid w:val="00EC1BA5"/>
    <w:rsid w:val="00EC2B07"/>
    <w:rsid w:val="00EC4218"/>
    <w:rsid w:val="00EC4E6E"/>
    <w:rsid w:val="00EC6727"/>
    <w:rsid w:val="00EC6D9C"/>
    <w:rsid w:val="00EC71BA"/>
    <w:rsid w:val="00ED048F"/>
    <w:rsid w:val="00ED1632"/>
    <w:rsid w:val="00ED2761"/>
    <w:rsid w:val="00ED3206"/>
    <w:rsid w:val="00ED4DB1"/>
    <w:rsid w:val="00ED508E"/>
    <w:rsid w:val="00EE051B"/>
    <w:rsid w:val="00EE332D"/>
    <w:rsid w:val="00EE3BF7"/>
    <w:rsid w:val="00EE4428"/>
    <w:rsid w:val="00EE4640"/>
    <w:rsid w:val="00EE51FC"/>
    <w:rsid w:val="00EE5A2E"/>
    <w:rsid w:val="00EE644C"/>
    <w:rsid w:val="00EE7FC1"/>
    <w:rsid w:val="00EF1E17"/>
    <w:rsid w:val="00EF32F2"/>
    <w:rsid w:val="00EF4635"/>
    <w:rsid w:val="00EF5ADA"/>
    <w:rsid w:val="00EF6F90"/>
    <w:rsid w:val="00F00270"/>
    <w:rsid w:val="00F013FD"/>
    <w:rsid w:val="00F02806"/>
    <w:rsid w:val="00F02D4C"/>
    <w:rsid w:val="00F03DED"/>
    <w:rsid w:val="00F05243"/>
    <w:rsid w:val="00F079D1"/>
    <w:rsid w:val="00F13D3A"/>
    <w:rsid w:val="00F1618B"/>
    <w:rsid w:val="00F162D7"/>
    <w:rsid w:val="00F16760"/>
    <w:rsid w:val="00F22864"/>
    <w:rsid w:val="00F22EB5"/>
    <w:rsid w:val="00F23500"/>
    <w:rsid w:val="00F279B5"/>
    <w:rsid w:val="00F3529E"/>
    <w:rsid w:val="00F3538C"/>
    <w:rsid w:val="00F37F1E"/>
    <w:rsid w:val="00F40F4B"/>
    <w:rsid w:val="00F421FF"/>
    <w:rsid w:val="00F42766"/>
    <w:rsid w:val="00F4308D"/>
    <w:rsid w:val="00F43C65"/>
    <w:rsid w:val="00F454D1"/>
    <w:rsid w:val="00F4625C"/>
    <w:rsid w:val="00F4756F"/>
    <w:rsid w:val="00F47F72"/>
    <w:rsid w:val="00F50BB3"/>
    <w:rsid w:val="00F53E85"/>
    <w:rsid w:val="00F54BD1"/>
    <w:rsid w:val="00F54C8C"/>
    <w:rsid w:val="00F55542"/>
    <w:rsid w:val="00F61415"/>
    <w:rsid w:val="00F627F4"/>
    <w:rsid w:val="00F64095"/>
    <w:rsid w:val="00F6738D"/>
    <w:rsid w:val="00F6754C"/>
    <w:rsid w:val="00F70148"/>
    <w:rsid w:val="00F7078E"/>
    <w:rsid w:val="00F71815"/>
    <w:rsid w:val="00F73994"/>
    <w:rsid w:val="00F75208"/>
    <w:rsid w:val="00F76EA9"/>
    <w:rsid w:val="00F81A81"/>
    <w:rsid w:val="00F82CB3"/>
    <w:rsid w:val="00F83642"/>
    <w:rsid w:val="00F85859"/>
    <w:rsid w:val="00F870AC"/>
    <w:rsid w:val="00F87818"/>
    <w:rsid w:val="00F87CFC"/>
    <w:rsid w:val="00F902CE"/>
    <w:rsid w:val="00F90975"/>
    <w:rsid w:val="00FA0A10"/>
    <w:rsid w:val="00FA2876"/>
    <w:rsid w:val="00FA2F59"/>
    <w:rsid w:val="00FA3274"/>
    <w:rsid w:val="00FA6B30"/>
    <w:rsid w:val="00FB0865"/>
    <w:rsid w:val="00FB0C22"/>
    <w:rsid w:val="00FB0F5A"/>
    <w:rsid w:val="00FB18E6"/>
    <w:rsid w:val="00FB1DE6"/>
    <w:rsid w:val="00FB3E3E"/>
    <w:rsid w:val="00FB6FBF"/>
    <w:rsid w:val="00FB7AEC"/>
    <w:rsid w:val="00FC0F34"/>
    <w:rsid w:val="00FC32D5"/>
    <w:rsid w:val="00FC41F0"/>
    <w:rsid w:val="00FC4F6F"/>
    <w:rsid w:val="00FC6A50"/>
    <w:rsid w:val="00FC6BAD"/>
    <w:rsid w:val="00FD06E7"/>
    <w:rsid w:val="00FD45CD"/>
    <w:rsid w:val="00FD4C71"/>
    <w:rsid w:val="00FD51F9"/>
    <w:rsid w:val="00FD651F"/>
    <w:rsid w:val="00FD7495"/>
    <w:rsid w:val="00FD74C3"/>
    <w:rsid w:val="00FE0B2E"/>
    <w:rsid w:val="00FE1BE6"/>
    <w:rsid w:val="00FE2453"/>
    <w:rsid w:val="00FE5A8F"/>
    <w:rsid w:val="00FF11A5"/>
    <w:rsid w:val="00FF2768"/>
    <w:rsid w:val="00FF3DAA"/>
    <w:rsid w:val="00FF4FE5"/>
    <w:rsid w:val="00FF7BC5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F7A4523-C3A8-6642-8AA0-B4E24FA2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6AA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uppressAutoHyphens/>
      <w:outlineLvl w:val="0"/>
    </w:pPr>
    <w:rPr>
      <w:b/>
      <w:u w:val="single"/>
      <w:lang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uppressAutoHyphens/>
      <w:spacing w:line="360" w:lineRule="auto"/>
      <w:outlineLvl w:val="1"/>
    </w:pPr>
    <w:rPr>
      <w:b/>
      <w:lang w:eastAsia="ar-SA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6"/>
      <w:szCs w:val="26"/>
      <w:shd w:val="pct25" w:color="auto" w:fill="auto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0" w:after="20"/>
      <w:outlineLvl w:val="3"/>
    </w:pPr>
    <w:rPr>
      <w:rFonts w:ascii="Times New Roman" w:hAnsi="Times New Roman"/>
      <w:b/>
      <w:szCs w:val="22"/>
    </w:rPr>
  </w:style>
  <w:style w:type="paragraph" w:styleId="Heading5">
    <w:name w:val="heading 5"/>
    <w:basedOn w:val="Normal"/>
    <w:next w:val="Normal"/>
    <w:qFormat/>
    <w:pPr>
      <w:keepNext/>
      <w:widowControl w:val="0"/>
      <w:numPr>
        <w:ilvl w:val="4"/>
        <w:numId w:val="1"/>
      </w:numPr>
      <w:suppressAutoHyphens/>
      <w:spacing w:line="360" w:lineRule="auto"/>
      <w:ind w:left="720" w:right="-810"/>
      <w:outlineLvl w:val="4"/>
    </w:pPr>
    <w:rPr>
      <w:b/>
      <w:sz w:val="20"/>
      <w:lang w:val="en-GB" w:eastAsia="ar-SA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suppressAutoHyphens/>
      <w:spacing w:line="360" w:lineRule="auto"/>
      <w:outlineLvl w:val="5"/>
    </w:pPr>
    <w:rPr>
      <w:b/>
      <w:sz w:val="20"/>
      <w:lang w:val="en-GB" w:eastAsia="ar-SA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suppressAutoHyphens/>
      <w:snapToGrid w:val="0"/>
      <w:outlineLvl w:val="7"/>
    </w:pPr>
    <w:rPr>
      <w:rFonts w:ascii="Verdana" w:hAnsi="Verdana"/>
      <w:b/>
      <w:color w:val="0000FF"/>
      <w:sz w:val="16"/>
      <w:lang w:val="en-GB" w:eastAsia="ar-SA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Verdana" w:hAnsi="Verdana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Verdana" w:hAnsi="Verdana"/>
      <w:sz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BodyTextbold">
    <w:name w:val="Body Text bold"/>
    <w:basedOn w:val="BodyText"/>
    <w:rPr>
      <w:b/>
    </w:rPr>
  </w:style>
  <w:style w:type="paragraph" w:customStyle="1" w:styleId="Project">
    <w:name w:val="Project"/>
    <w:basedOn w:val="BodyText"/>
    <w:rPr>
      <w:b/>
      <w:i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smalltext">
    <w:name w:val="small text"/>
    <w:basedOn w:val="BodyText"/>
    <w:pPr>
      <w:ind w:left="187"/>
    </w:pPr>
    <w:rPr>
      <w:sz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MyHead">
    <w:name w:val="MyHead"/>
    <w:basedOn w:val="Normal"/>
    <w:pPr>
      <w:suppressAutoHyphens/>
      <w:spacing w:before="120" w:after="60"/>
      <w:jc w:val="both"/>
    </w:pPr>
    <w:rPr>
      <w:rFonts w:ascii="Verdana" w:hAnsi="Verdana"/>
      <w:b/>
      <w:sz w:val="20"/>
      <w:lang w:eastAsia="ar-SA"/>
    </w:rPr>
  </w:style>
  <w:style w:type="paragraph" w:customStyle="1" w:styleId="kpmgbody">
    <w:name w:val="kpmgbody"/>
    <w:basedOn w:val="BodyText"/>
    <w:pPr>
      <w:suppressAutoHyphens/>
      <w:spacing w:before="40" w:after="40" w:line="360" w:lineRule="auto"/>
      <w:jc w:val="both"/>
    </w:pPr>
    <w:rPr>
      <w:rFonts w:ascii="Century Gothic" w:hAnsi="Century Gothic"/>
      <w:b/>
      <w:sz w:val="22"/>
      <w:lang w:eastAsia="ar-SA"/>
    </w:rPr>
  </w:style>
  <w:style w:type="paragraph" w:customStyle="1" w:styleId="normal10pt">
    <w:name w:val="normal + 10 pt"/>
    <w:basedOn w:val="Normal"/>
    <w:pPr>
      <w:suppressAutoHyphens/>
      <w:spacing w:before="40" w:after="40" w:line="360" w:lineRule="auto"/>
      <w:ind w:firstLine="720"/>
      <w:jc w:val="both"/>
    </w:pPr>
    <w:rPr>
      <w:b/>
      <w:sz w:val="20"/>
      <w:lang w:eastAsia="ar-SA"/>
    </w:rPr>
  </w:style>
  <w:style w:type="paragraph" w:customStyle="1" w:styleId="Standard">
    <w:name w:val="Standard"/>
    <w:pPr>
      <w:suppressAutoHyphens/>
    </w:pPr>
    <w:rPr>
      <w:sz w:val="24"/>
      <w:lang w:val="en-US" w:eastAsia="ar-SA"/>
    </w:rPr>
  </w:style>
  <w:style w:type="paragraph" w:styleId="ListBullet">
    <w:name w:val="List Bullet"/>
    <w:basedOn w:val="Normal"/>
    <w:pPr>
      <w:suppressAutoHyphens/>
      <w:spacing w:line="360" w:lineRule="auto"/>
      <w:jc w:val="both"/>
    </w:pPr>
    <w:rPr>
      <w:lang w:eastAsia="ar-SA"/>
    </w:rPr>
  </w:style>
  <w:style w:type="paragraph" w:styleId="Subtitle">
    <w:name w:val="Subtitle"/>
    <w:basedOn w:val="Normal"/>
    <w:qFormat/>
    <w:pPr>
      <w:tabs>
        <w:tab w:val="left" w:pos="0"/>
      </w:tabs>
    </w:pPr>
    <w:rPr>
      <w:b/>
      <w:bCs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Achievement">
    <w:name w:val="Achievement"/>
    <w:basedOn w:val="BodyText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sid w:val="00AE3E76"/>
    <w:rPr>
      <w:i/>
      <w:iCs/>
    </w:rPr>
  </w:style>
  <w:style w:type="paragraph" w:customStyle="1" w:styleId="HeaderBase">
    <w:name w:val="Header Base"/>
    <w:basedOn w:val="Normal"/>
    <w:rsid w:val="00087287"/>
    <w:pPr>
      <w:autoSpaceDE w:val="0"/>
      <w:autoSpaceDN w:val="0"/>
      <w:jc w:val="both"/>
    </w:pPr>
    <w:rPr>
      <w:rFonts w:cs="Arial"/>
      <w:sz w:val="20"/>
    </w:rPr>
  </w:style>
  <w:style w:type="character" w:customStyle="1" w:styleId="apple-style-span">
    <w:name w:val="apple-style-span"/>
    <w:basedOn w:val="DefaultParagraphFont"/>
    <w:rsid w:val="000E4285"/>
  </w:style>
  <w:style w:type="character" w:customStyle="1" w:styleId="apple-converted-space">
    <w:name w:val="apple-converted-space"/>
    <w:basedOn w:val="DefaultParagraphFont"/>
    <w:rsid w:val="000E4285"/>
  </w:style>
  <w:style w:type="paragraph" w:styleId="IntenseQuote">
    <w:name w:val="Intense Quote"/>
    <w:basedOn w:val="Normal"/>
    <w:next w:val="Normal"/>
    <w:link w:val="IntenseQuoteChar"/>
    <w:uiPriority w:val="30"/>
    <w:qFormat/>
    <w:rsid w:val="00FD651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D651F"/>
    <w:rPr>
      <w:rFonts w:ascii="Arial" w:hAnsi="Arial"/>
      <w:b/>
      <w:bCs/>
      <w:i/>
      <w:iCs/>
      <w:color w:val="4F81BD"/>
      <w:sz w:val="22"/>
      <w:lang w:val="en-US" w:eastAsia="en-US"/>
    </w:rPr>
  </w:style>
  <w:style w:type="character" w:styleId="IntenseEmphasis">
    <w:name w:val="Intense Emphasis"/>
    <w:uiPriority w:val="21"/>
    <w:qFormat/>
    <w:rsid w:val="00FD651F"/>
    <w:rPr>
      <w:b/>
      <w:bCs/>
      <w:i/>
      <w:iCs/>
      <w:color w:val="4F81BD"/>
    </w:rPr>
  </w:style>
  <w:style w:type="character" w:styleId="Strong">
    <w:name w:val="Strong"/>
    <w:uiPriority w:val="22"/>
    <w:qFormat/>
    <w:rsid w:val="00EA4F22"/>
    <w:rPr>
      <w:b/>
      <w:bCs/>
    </w:rPr>
  </w:style>
  <w:style w:type="paragraph" w:customStyle="1" w:styleId="TableContents">
    <w:name w:val="Table Contents"/>
    <w:basedOn w:val="Normal"/>
    <w:rsid w:val="0005072F"/>
    <w:pPr>
      <w:suppressLineNumbers/>
      <w:suppressAutoHyphens/>
    </w:pPr>
    <w:rPr>
      <w:rFonts w:ascii="Verdana" w:hAnsi="Verdana" w:cs="Arial"/>
      <w:sz w:val="20"/>
      <w:lang w:val="en-GB" w:eastAsia="ar-SA"/>
    </w:rPr>
  </w:style>
  <w:style w:type="paragraph" w:customStyle="1" w:styleId="TableParagraph">
    <w:name w:val="Table Paragraph"/>
    <w:basedOn w:val="Normal"/>
    <w:uiPriority w:val="1"/>
    <w:qFormat/>
    <w:rsid w:val="00842443"/>
    <w:pPr>
      <w:widowControl w:val="0"/>
      <w:autoSpaceDE w:val="0"/>
      <w:autoSpaceDN w:val="0"/>
      <w:spacing w:before="48"/>
      <w:ind w:left="35"/>
    </w:pPr>
    <w:rPr>
      <w:rFonts w:ascii="Times New Roman" w:hAnsi="Times New Roman"/>
      <w:szCs w:val="22"/>
    </w:rPr>
  </w:style>
  <w:style w:type="table" w:styleId="TableGrid">
    <w:name w:val="Table Grid"/>
    <w:basedOn w:val="TableNormal"/>
    <w:uiPriority w:val="59"/>
    <w:rsid w:val="00F3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517180"/>
    <w:rPr>
      <w:b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C0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5ebf4fac8994c647f24e10f1ed144f1134f530e18705c4458440321091b5b58120a190418455b5c004356014b4450530401195c1333471b1b1115485c5b0a5848011503504e1c180c571833471b1b001445515d09535601514841481f0f2b561358191b195115495d0c00584e4209430247460c590858184508105042445b0c0f054e4108120211474a411b1213471b1b1114465c5a01534b120e18115c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Documents%2520and%2520Settings\monish\Local%2520Settings\Temporary%2520Internet%2520Files\OLK139\websym%2520invoice_nohdr1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F1672-7E5A-46C0-82E3-8830C32A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websym%20invoice_nohdr1.dot</Template>
  <TotalTime>1116</TotalTime>
  <Pages>5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LHead</vt:lpstr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LHead</dc:title>
  <dc:creator>Unmesh Bhathija</dc:creator>
  <cp:lastModifiedBy>Shilpa Sahoo</cp:lastModifiedBy>
  <cp:revision>38</cp:revision>
  <cp:lastPrinted>2010-07-07T18:32:00Z</cp:lastPrinted>
  <dcterms:created xsi:type="dcterms:W3CDTF">2018-07-11T19:06:00Z</dcterms:created>
  <dcterms:modified xsi:type="dcterms:W3CDTF">2023-01-19T06:02:00Z</dcterms:modified>
</cp:coreProperties>
</file>