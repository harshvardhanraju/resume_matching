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ackground w:color="ffffff">
    <v:background id="_x0000_s1025" filled="t"/>
  </w:background>
  <w:body>
    <w:p>
      <w:pPr>
        <w:spacing w:line="240" w:lineRule="auto"/>
        <w:contextualSpacing/>
        <w:rPr>
          <w:rFonts w:hint="default"/>
          <w:sz w:val="20"/>
          <w:szCs w:val="20"/>
          <w:lang w:val="en-US"/>
        </w:rPr>
      </w:pPr>
      <w:r>
        <w:rPr>
          <w:rFonts w:hint="default"/>
          <w:sz w:val="20"/>
          <w:szCs w:val="20"/>
          <w:lang w:val="en-US"/>
        </w:rPr>
        <w:t>Peerla Venkateswarlu</w:t>
      </w:r>
    </w:p>
    <w:p>
      <w:pPr>
        <w:spacing w:line="240" w:lineRule="auto"/>
        <w:contextualSpacing/>
        <w:rPr>
          <w:rFonts w:hint="default"/>
          <w:b/>
          <w:bCs/>
          <w:smallCaps/>
          <w:lang w:val="en-US"/>
        </w:rPr>
      </w:pPr>
      <w:r>
        <w:rPr>
          <w:b/>
        </w:rPr>
        <w:t xml:space="preserve">E-mail: </w:t>
      </w:r>
      <w:r>
        <w:rPr>
          <w:rFonts w:hint="default"/>
          <w:b/>
          <w:lang w:val="en-US"/>
        </w:rPr>
        <w:t>venkipeerla@gmail.com</w:t>
      </w:r>
    </w:p>
    <w:p>
      <w:pPr>
        <w:spacing w:line="240" w:lineRule="auto"/>
        <w:contextualSpacing/>
        <w:rPr>
          <w:rStyle w:val="IntenseReference"/>
          <w:rFonts w:hint="default"/>
          <w:lang w:val="en-US"/>
        </w:rPr>
      </w:pPr>
      <w:r>
        <w:rPr>
          <w:b/>
          <w:bCs/>
          <w:smallCaps/>
        </w:rPr>
        <w:t xml:space="preserve">Mobile: </w:t>
      </w:r>
      <w:r>
        <w:rPr>
          <w:bCs/>
          <w:smallCaps/>
        </w:rPr>
        <w:t xml:space="preserve">+91 </w:t>
      </w:r>
      <w:r>
        <w:rPr>
          <w:rFonts w:hint="default"/>
          <w:bCs/>
          <w:smallCaps/>
          <w:lang w:val="en-US"/>
        </w:rPr>
        <w:t>6305430922</w:t>
      </w:r>
    </w:p>
    <w:p>
      <w:pPr>
        <w:spacing w:line="240" w:lineRule="auto"/>
        <w:contextualSpacing/>
        <w:rPr>
          <w:b/>
          <w:sz w:val="24"/>
          <w:szCs w:val="24"/>
          <w:u w:val="single"/>
        </w:rPr>
      </w:pPr>
    </w:p>
    <w:p>
      <w:pPr>
        <w:shd w:val="clear" w:color="auto" w:fill="D9D9D9"/>
        <w:spacing w:line="240" w:lineRule="auto"/>
        <w:contextualSpacing/>
        <w:jc w:val="center"/>
      </w:pPr>
      <w:r>
        <w:rPr>
          <w:b/>
          <w:sz w:val="24"/>
          <w:szCs w:val="24"/>
          <w:u w:val="single"/>
        </w:rPr>
        <w:t>CAREER OBJECTIVE</w:t>
      </w:r>
    </w:p>
    <w:p>
      <w:pPr>
        <w:spacing w:line="240" w:lineRule="auto"/>
        <w:contextualSpacing/>
      </w:pPr>
    </w:p>
    <w:p>
      <w:pPr>
        <w:spacing w:line="240" w:lineRule="auto"/>
        <w:contextualSpacing/>
        <w:jc w:val="both"/>
      </w:pPr>
      <w:r>
        <w:t xml:space="preserve">                       To work in a challenging environment that provides opportunity to learn key technologies, be an effective team player in Supporting, managing projects and to be an asset for the organization by delivering to the best of my capabilities.</w:t>
      </w:r>
    </w:p>
    <w:p>
      <w:pPr>
        <w:pStyle w:val="ListParagraph"/>
        <w:shd w:val="clear" w:color="auto" w:fill="D9D9D9"/>
        <w:ind w:left="0"/>
        <w:jc w:val="center"/>
      </w:pPr>
      <w:r>
        <w:rPr>
          <w:rFonts w:cs="Calibri"/>
          <w:b/>
          <w:bCs/>
          <w:smallCaps/>
          <w:sz w:val="24"/>
          <w:szCs w:val="24"/>
          <w:u w:val="single"/>
        </w:rPr>
        <w:t>PROFESSIONAL SUMMARY</w:t>
      </w:r>
    </w:p>
    <w:p>
      <w:pPr>
        <w:pStyle w:val="ListParagraph"/>
        <w:ind w:left="1080"/>
        <w:rPr>
          <w:rFonts w:cs="Calibri"/>
        </w:rPr>
      </w:pPr>
    </w:p>
    <w:p>
      <w:pPr>
        <w:pStyle w:val="ListParagraph"/>
        <w:numPr>
          <w:ilvl w:val="0"/>
          <w:numId w:val="1"/>
        </w:numPr>
        <w:jc w:val="both"/>
        <w:rPr>
          <w:rFonts w:cs="Calibri"/>
        </w:rPr>
      </w:pPr>
      <w:r>
        <w:rPr>
          <w:rFonts w:cs="Calibri"/>
        </w:rPr>
        <w:t>Having with over all 6.</w:t>
      </w:r>
      <w:r>
        <w:rPr>
          <w:rFonts w:cs="Calibri" w:hint="default"/>
          <w:lang w:val="en-US"/>
        </w:rPr>
        <w:t>3</w:t>
      </w:r>
      <w:r>
        <w:rPr>
          <w:rFonts w:cs="Calibri"/>
        </w:rPr>
        <w:t xml:space="preserve"> years of IT experience in VMware</w:t>
      </w:r>
      <w:r>
        <w:rPr>
          <w:rFonts w:cs="Calibri" w:hint="default"/>
          <w:lang w:val="en-US"/>
        </w:rPr>
        <w:t>,</w:t>
      </w:r>
      <w:r>
        <w:rPr>
          <w:rFonts w:cs="Calibri"/>
        </w:rPr>
        <w:t>vSphere</w:t>
      </w:r>
      <w:r>
        <w:rPr>
          <w:rFonts w:cs="Calibri" w:hint="default"/>
          <w:lang w:val="en-US"/>
        </w:rPr>
        <w:t xml:space="preserve"> and </w:t>
      </w:r>
      <w:r>
        <w:rPr>
          <w:rFonts w:cs="Calibri"/>
        </w:rPr>
        <w:t>Windows</w:t>
      </w:r>
      <w:r>
        <w:rPr>
          <w:rFonts w:cs="Calibri" w:hint="default"/>
          <w:lang w:val="en-US"/>
        </w:rPr>
        <w:t xml:space="preserve"> </w:t>
      </w:r>
      <w:r>
        <w:rPr>
          <w:rFonts w:cs="Calibri"/>
        </w:rPr>
        <w:t>Administration with quick adaptability to changing trends and technologies.</w:t>
      </w:r>
    </w:p>
    <w:p>
      <w:pPr>
        <w:pStyle w:val="ListParagraph"/>
        <w:numPr>
          <w:ilvl w:val="0"/>
          <w:numId w:val="1"/>
        </w:numPr>
        <w:jc w:val="both"/>
      </w:pPr>
      <w:r>
        <w:rPr>
          <w:rFonts w:cs="Calibri"/>
        </w:rPr>
        <w:t>Supported multiple Hardware Platforms include HP Blade &amp; DELL Rack Servers and Servers by using standby enclosures, Oneview and Synergy Oneview management consoles.</w:t>
      </w:r>
    </w:p>
    <w:p>
      <w:pPr>
        <w:pStyle w:val="ListParagraph"/>
        <w:numPr>
          <w:ilvl w:val="0"/>
          <w:numId w:val="1"/>
        </w:numPr>
        <w:jc w:val="both"/>
      </w:pPr>
      <w:r>
        <w:rPr>
          <w:rFonts w:cs="Calibri"/>
        </w:rPr>
        <w:t>Proficiency in using HPE Oneview and Synergy hardware.</w:t>
      </w:r>
    </w:p>
    <w:p>
      <w:pPr>
        <w:pStyle w:val="ListParagraph"/>
        <w:numPr>
          <w:ilvl w:val="0"/>
          <w:numId w:val="1"/>
        </w:numPr>
        <w:jc w:val="both"/>
      </w:pPr>
      <w:r>
        <w:rPr>
          <w:rFonts w:cs="Calibri"/>
        </w:rPr>
        <w:t xml:space="preserve">Experience in Creating and Configuring High Availability and Distributed Resource Scheduler. </w:t>
      </w:r>
    </w:p>
    <w:p>
      <w:pPr>
        <w:pStyle w:val="ListParagraph"/>
        <w:numPr>
          <w:ilvl w:val="0"/>
          <w:numId w:val="1"/>
        </w:numPr>
        <w:jc w:val="both"/>
      </w:pPr>
      <w:r>
        <w:rPr>
          <w:rFonts w:cs="Calibri"/>
        </w:rPr>
        <w:t>Exposed in the area of ITIL Incident, Change &amp; Problem Management.</w:t>
      </w:r>
    </w:p>
    <w:p>
      <w:pPr>
        <w:pStyle w:val="ListParagraph"/>
        <w:numPr>
          <w:ilvl w:val="0"/>
          <w:numId w:val="1"/>
        </w:numPr>
        <w:jc w:val="both"/>
      </w:pPr>
      <w:r>
        <w:rPr>
          <w:rFonts w:cs="Calibri"/>
        </w:rPr>
        <w:t>Planning &amp; execution of high priority/Major changes in Infrastructure environment.</w:t>
      </w:r>
    </w:p>
    <w:p>
      <w:pPr>
        <w:pStyle w:val="ListParagraph"/>
        <w:numPr>
          <w:ilvl w:val="0"/>
          <w:numId w:val="1"/>
        </w:numPr>
        <w:jc w:val="both"/>
      </w:pPr>
      <w:r>
        <w:rPr>
          <w:rFonts w:cs="Calibri"/>
        </w:rPr>
        <w:t>Strong exposure in the area of effective team management, IT operation management &amp; service delivery of a medium scale project.</w:t>
      </w:r>
    </w:p>
    <w:p>
      <w:pPr>
        <w:pStyle w:val="ListParagraph"/>
        <w:numPr>
          <w:ilvl w:val="0"/>
          <w:numId w:val="1"/>
        </w:numPr>
        <w:jc w:val="both"/>
      </w:pPr>
      <w:r>
        <w:rPr>
          <w:rFonts w:cs="Calibri"/>
        </w:rPr>
        <w:t>Planning &amp; execution of high priority/Major changes in Infrastructure environment.</w:t>
      </w:r>
    </w:p>
    <w:p>
      <w:pPr>
        <w:pStyle w:val="ListParagraph"/>
        <w:numPr>
          <w:ilvl w:val="0"/>
          <w:numId w:val="1"/>
        </w:numPr>
        <w:jc w:val="both"/>
      </w:pPr>
      <w:r>
        <w:rPr>
          <w:rFonts w:cs="Calibri"/>
        </w:rPr>
        <w:t>Strong communication, interpersonal, written, analytic and problem solving skills.</w:t>
      </w:r>
    </w:p>
    <w:p>
      <w:pPr>
        <w:pStyle w:val="ListParagraph"/>
        <w:numPr>
          <w:ilvl w:val="0"/>
          <w:numId w:val="1"/>
        </w:numPr>
        <w:jc w:val="both"/>
        <w:rPr>
          <w:rFonts w:ascii="Calibri" w:hAnsi="Calibri" w:cs="Calibri" w:hint="default"/>
        </w:rPr>
      </w:pPr>
      <w:r>
        <w:rPr>
          <w:rFonts w:ascii="Calibri" w:eastAsia="SimSun" w:hAnsi="Calibri" w:cs="Calibri" w:hint="default"/>
          <w:color w:val="000000"/>
          <w:kern w:val="0"/>
          <w:sz w:val="20"/>
          <w:szCs w:val="20"/>
          <w:lang w:val="en-US" w:eastAsia="zh-CN" w:bidi="ar"/>
        </w:rPr>
        <w:t>Troubleshooting ESXi server and vm’s.</w:t>
      </w:r>
    </w:p>
    <w:p>
      <w:pPr>
        <w:pStyle w:val="ListParagraph"/>
        <w:numPr>
          <w:ilvl w:val="0"/>
          <w:numId w:val="1"/>
        </w:numPr>
        <w:jc w:val="both"/>
        <w:rPr>
          <w:rFonts w:ascii="Calibri" w:hAnsi="Calibri" w:cs="Calibri" w:hint="default"/>
        </w:rPr>
      </w:pPr>
      <w:r>
        <w:rPr>
          <w:rFonts w:ascii="Calibri" w:eastAsia="SimSun" w:hAnsi="Calibri" w:cs="Calibri" w:hint="default"/>
          <w:color w:val="000000"/>
          <w:kern w:val="0"/>
          <w:sz w:val="20"/>
          <w:szCs w:val="20"/>
          <w:lang w:val="en-US" w:eastAsia="zh-CN" w:bidi="ar"/>
        </w:rPr>
        <w:t>Apply patches to all the ESXi hosts in the environment whenever required.</w:t>
      </w:r>
    </w:p>
    <w:p>
      <w:pPr>
        <w:pStyle w:val="ListParagraph"/>
        <w:numPr>
          <w:ilvl w:val="0"/>
          <w:numId w:val="1"/>
        </w:numPr>
        <w:jc w:val="both"/>
      </w:pPr>
      <w:r>
        <w:rPr>
          <w:rFonts w:ascii="Calibri" w:eastAsia="SimSun" w:hAnsi="Calibri" w:cs="Calibri" w:hint="default"/>
          <w:color w:val="000000"/>
          <w:kern w:val="0"/>
          <w:sz w:val="20"/>
          <w:szCs w:val="20"/>
          <w:lang w:val="en-US" w:eastAsia="zh-CN" w:bidi="ar"/>
        </w:rPr>
        <w:t>Configuring LUNS to ESX/ESX</w:t>
      </w:r>
      <w:r>
        <w:rPr>
          <w:rFonts w:ascii="Arial" w:eastAsia="SimSun" w:hAnsi="Arial" w:cs="Arial"/>
          <w:color w:val="000000"/>
          <w:kern w:val="0"/>
          <w:sz w:val="20"/>
          <w:szCs w:val="20"/>
          <w:lang w:val="en-US" w:eastAsia="zh-CN" w:bidi="ar"/>
        </w:rPr>
        <w:t>i host data stores and extending the data stores.</w:t>
      </w:r>
      <w:r>
        <w:rPr>
          <w:rFonts w:hint="default"/>
          <w:lang w:val="en-US"/>
        </w:rPr>
        <w:t xml:space="preserve">  </w:t>
      </w:r>
    </w:p>
    <w:p>
      <w:pPr>
        <w:pStyle w:val="ListParagraph"/>
        <w:numPr>
          <w:ilvl w:val="0"/>
          <w:numId w:val="1"/>
        </w:numPr>
        <w:jc w:val="both"/>
      </w:pPr>
      <w:r>
        <w:rPr>
          <w:rFonts w:cs="Calibri"/>
        </w:rPr>
        <w:t xml:space="preserve">Adept at learning new skills and adapting to new situations as dictated by changing business goals. </w:t>
      </w:r>
    </w:p>
    <w:p>
      <w:pPr>
        <w:pStyle w:val="ListParagraph"/>
        <w:jc w:val="both"/>
      </w:pPr>
    </w:p>
    <w:p>
      <w:pPr>
        <w:pStyle w:val="ListParagraph"/>
        <w:shd w:val="clear" w:color="auto" w:fill="D9D9D9"/>
        <w:ind w:left="0"/>
        <w:jc w:val="center"/>
      </w:pPr>
      <w:r>
        <w:rPr>
          <w:rFonts w:cs="Calibri"/>
          <w:b/>
          <w:u w:val="single"/>
        </w:rPr>
        <w:t>EDUCATION QUALIFICATIONS</w:t>
      </w:r>
    </w:p>
    <w:p>
      <w:pPr>
        <w:pStyle w:val="ListParagraph"/>
        <w:ind w:left="0"/>
        <w:rPr>
          <w:rFonts w:ascii="Times New Roman" w:hAnsi="Times New Roman"/>
          <w:b/>
          <w:u w:val="single"/>
        </w:rPr>
      </w:pPr>
    </w:p>
    <w:p>
      <w:pPr>
        <w:pStyle w:val="ListParagraph"/>
        <w:numPr>
          <w:ilvl w:val="0"/>
          <w:numId w:val="2"/>
        </w:numPr>
        <w:jc w:val="both"/>
      </w:pPr>
      <w:r>
        <w:rPr>
          <w:rFonts w:cs="Calibri" w:hint="default"/>
          <w:lang w:val="en-US"/>
        </w:rPr>
        <w:t>MCA</w:t>
      </w:r>
      <w:r>
        <w:rPr>
          <w:rFonts w:cs="Calibri"/>
        </w:rPr>
        <w:t>[</w:t>
      </w:r>
      <w:r>
        <w:rPr>
          <w:rFonts w:cs="Calibri" w:hint="default"/>
          <w:lang w:val="en-US"/>
        </w:rPr>
        <w:t>Master of Computer Application</w:t>
      </w:r>
      <w:r>
        <w:rPr>
          <w:rFonts w:cs="Calibri"/>
        </w:rPr>
        <w:t>] from Jawaharlal Nehru Technology University.</w:t>
      </w:r>
    </w:p>
    <w:p>
      <w:pPr>
        <w:pStyle w:val="ListParagraph"/>
        <w:numPr>
          <w:ilvl w:val="0"/>
          <w:numId w:val="2"/>
        </w:numPr>
        <w:jc w:val="both"/>
      </w:pPr>
      <w:r>
        <w:rPr>
          <w:rFonts w:cs="Calibri" w:hint="default"/>
          <w:lang w:val="en-US"/>
        </w:rPr>
        <w:t>B.sc from Ossmania College.</w:t>
      </w:r>
    </w:p>
    <w:p>
      <w:pPr>
        <w:pStyle w:val="ListParagraph"/>
        <w:numPr>
          <w:ilvl w:val="0"/>
          <w:numId w:val="2"/>
        </w:numPr>
        <w:jc w:val="both"/>
      </w:pPr>
      <w:r>
        <w:rPr>
          <w:rFonts w:cs="Calibri"/>
        </w:rPr>
        <w:t xml:space="preserve">Intermediate  from </w:t>
      </w:r>
      <w:r>
        <w:rPr>
          <w:rFonts w:cs="Calibri" w:hint="default"/>
          <w:lang w:val="en-US"/>
        </w:rPr>
        <w:t>Govt</w:t>
      </w:r>
      <w:r>
        <w:rPr>
          <w:rFonts w:cs="Calibri"/>
        </w:rPr>
        <w:t xml:space="preserve"> Junior College.</w:t>
      </w:r>
    </w:p>
    <w:p>
      <w:pPr>
        <w:pStyle w:val="ListParagraph"/>
        <w:numPr>
          <w:ilvl w:val="0"/>
          <w:numId w:val="2"/>
        </w:numPr>
        <w:jc w:val="both"/>
        <w:rPr>
          <w:rFonts w:cs="Calibri"/>
        </w:rPr>
      </w:pPr>
      <w:r>
        <w:rPr>
          <w:rFonts w:cs="Calibri"/>
        </w:rPr>
        <w:t>SSC from Govt High School.</w:t>
      </w:r>
      <w:bookmarkStart w:id="0" w:name="_GoBack"/>
      <w:bookmarkEnd w:id="0"/>
    </w:p>
    <w:p>
      <w:pPr>
        <w:pStyle w:val="ListParagraph"/>
        <w:ind w:left="1080"/>
      </w:pPr>
    </w:p>
    <w:p>
      <w:pPr>
        <w:pStyle w:val="ListParagraph"/>
        <w:shd w:val="clear" w:color="auto" w:fill="D9D9D9"/>
        <w:ind w:left="0"/>
        <w:jc w:val="center"/>
      </w:pPr>
      <w:r>
        <w:rPr>
          <w:rFonts w:cs="Calibri"/>
          <w:b/>
          <w:sz w:val="24"/>
          <w:szCs w:val="24"/>
          <w:u w:val="single"/>
        </w:rPr>
        <w:t>TECHNICAL SKILLS</w:t>
      </w:r>
    </w:p>
    <w:p>
      <w:pPr>
        <w:pStyle w:val="ListParagraph"/>
        <w:ind w:left="0"/>
        <w:jc w:val="both"/>
        <w:rPr>
          <w:rFonts w:ascii="Times New Roman" w:hAnsi="Times New Roman"/>
          <w:b/>
          <w:sz w:val="24"/>
          <w:szCs w:val="24"/>
          <w:u w:val="single"/>
        </w:rPr>
      </w:pPr>
    </w:p>
    <w:p>
      <w:pPr>
        <w:pStyle w:val="ListParagraph"/>
        <w:numPr>
          <w:ilvl w:val="0"/>
          <w:numId w:val="3"/>
        </w:numPr>
        <w:jc w:val="both"/>
      </w:pPr>
      <w:r>
        <w:rPr>
          <w:rFonts w:cs="Calibri"/>
          <w:b/>
        </w:rPr>
        <w:t>Server Virtualization</w:t>
      </w:r>
      <w:r>
        <w:rPr>
          <w:rFonts w:cs="Calibri"/>
        </w:rPr>
        <w:t xml:space="preserve">       -    VMware vSphere 6.X &amp; 7.X, </w:t>
      </w:r>
      <w:r>
        <w:t>VMware vCenter 6.X &amp; 7.X</w:t>
      </w:r>
    </w:p>
    <w:p>
      <w:pPr>
        <w:pStyle w:val="ListParagraph"/>
        <w:numPr>
          <w:ilvl w:val="0"/>
          <w:numId w:val="3"/>
        </w:numPr>
        <w:jc w:val="both"/>
      </w:pPr>
      <w:r>
        <w:rPr>
          <w:rFonts w:cs="Calibri"/>
          <w:b/>
        </w:rPr>
        <w:t>Disaster Recovery Tool</w:t>
      </w:r>
      <w:r>
        <w:rPr>
          <w:rFonts w:cs="Calibri"/>
        </w:rPr>
        <w:t xml:space="preserve">   -    VMware Site Recovery Manager 5.X &amp; 6.X</w:t>
      </w:r>
    </w:p>
    <w:p>
      <w:pPr>
        <w:pStyle w:val="ListParagraph"/>
        <w:numPr>
          <w:ilvl w:val="0"/>
          <w:numId w:val="3"/>
        </w:numPr>
        <w:jc w:val="both"/>
      </w:pPr>
      <w:r>
        <w:rPr>
          <w:rFonts w:cs="Calibri"/>
          <w:b/>
        </w:rPr>
        <w:t>Monitoring Tools</w:t>
      </w:r>
      <w:r>
        <w:rPr>
          <w:rFonts w:cs="Calibri"/>
        </w:rPr>
        <w:t xml:space="preserve">             -     VMware vRealize Operations Manager (vRops)</w:t>
      </w:r>
    </w:p>
    <w:p>
      <w:pPr>
        <w:pStyle w:val="ListParagraph"/>
        <w:numPr>
          <w:ilvl w:val="0"/>
          <w:numId w:val="3"/>
        </w:numPr>
        <w:jc w:val="both"/>
      </w:pPr>
      <w:r>
        <w:rPr>
          <w:rFonts w:cs="Calibri"/>
          <w:b/>
        </w:rPr>
        <w:t>Operating Systems</w:t>
      </w:r>
      <w:r>
        <w:rPr>
          <w:rFonts w:cs="Calibri"/>
        </w:rPr>
        <w:t xml:space="preserve">          -     Windows Server 2008/R2, 2012/R2, 2016 &amp; 2019</w:t>
      </w:r>
    </w:p>
    <w:p>
      <w:pPr>
        <w:pStyle w:val="ListParagraph"/>
        <w:numPr>
          <w:ilvl w:val="0"/>
          <w:numId w:val="3"/>
        </w:numPr>
        <w:jc w:val="both"/>
      </w:pPr>
      <w:r>
        <w:rPr>
          <w:rFonts w:cs="Calibri"/>
          <w:b/>
        </w:rPr>
        <w:t>Server Hardware</w:t>
      </w:r>
      <w:r>
        <w:rPr>
          <w:rFonts w:cs="Calibri"/>
        </w:rPr>
        <w:t xml:space="preserve">             -    HP ProLiant BL460c Gen7, Gen8, Gen9 &amp; ProLiant DL360 Gen 7</w:t>
      </w:r>
      <w:r>
        <w:t>, Dell EMC                       PowerEdge R720, R640 and Synergy 480 Gen10</w:t>
      </w:r>
    </w:p>
    <w:p>
      <w:pPr>
        <w:pStyle w:val="ListParagraph"/>
        <w:numPr>
          <w:ilvl w:val="0"/>
          <w:numId w:val="3"/>
        </w:numPr>
        <w:jc w:val="both"/>
      </w:pPr>
      <w:r>
        <w:rPr>
          <w:rFonts w:cs="Calibri"/>
          <w:b/>
        </w:rPr>
        <w:t>Ticketing Tools</w:t>
      </w:r>
      <w:r>
        <w:rPr>
          <w:rFonts w:cs="Calibri"/>
        </w:rPr>
        <w:t xml:space="preserve">                 -    </w:t>
      </w:r>
      <w:r>
        <w:rPr>
          <w:rFonts w:cs="Calibri" w:hint="default"/>
          <w:lang w:val="en-US"/>
        </w:rPr>
        <w:t>Service Now</w:t>
      </w:r>
    </w:p>
    <w:p>
      <w:pPr>
        <w:pStyle w:val="ListParagraph"/>
        <w:numPr>
          <w:ilvl w:val="0"/>
          <w:numId w:val="3"/>
        </w:numPr>
        <w:jc w:val="both"/>
      </w:pPr>
      <w:r>
        <w:rPr>
          <w:rFonts w:cs="Calibri"/>
          <w:b/>
        </w:rPr>
        <w:t>Anti-Virus Console</w:t>
      </w:r>
      <w:r>
        <w:rPr>
          <w:rFonts w:cs="Calibri"/>
        </w:rPr>
        <w:t xml:space="preserve">          -    Trend Micro</w:t>
      </w:r>
    </w:p>
    <w:p>
      <w:pPr>
        <w:pStyle w:val="ListParagraph"/>
        <w:numPr>
          <w:ilvl w:val="0"/>
          <w:numId w:val="3"/>
        </w:numPr>
        <w:jc w:val="both"/>
      </w:pPr>
      <w:r>
        <w:rPr>
          <w:rFonts w:cs="Calibri"/>
          <w:b/>
        </w:rPr>
        <w:t>Back Up Tools</w:t>
      </w:r>
      <w:r>
        <w:rPr>
          <w:rFonts w:cs="Calibri"/>
        </w:rPr>
        <w:tab/>
      </w:r>
      <w:r>
        <w:rPr>
          <w:rFonts w:cs="Calibri"/>
        </w:rPr>
        <w:t xml:space="preserve">               -    Networker</w:t>
      </w:r>
    </w:p>
    <w:p>
      <w:pPr>
        <w:pStyle w:val="ListParagraph"/>
        <w:ind w:left="0"/>
        <w:rPr>
          <w:rFonts w:ascii="Times New Roman" w:hAnsi="Times New Roman"/>
        </w:rPr>
      </w:pPr>
    </w:p>
    <w:p>
      <w:pPr>
        <w:pStyle w:val="ListParagraph"/>
        <w:shd w:val="clear" w:color="auto" w:fill="D9D9D9"/>
        <w:ind w:left="0"/>
        <w:jc w:val="center"/>
      </w:pPr>
      <w:r>
        <w:rPr>
          <w:rFonts w:cs="Calibri"/>
          <w:b/>
          <w:sz w:val="24"/>
          <w:szCs w:val="24"/>
          <w:u w:val="single"/>
        </w:rPr>
        <w:t>PROFESSIONAL EXPERIENCE</w:t>
      </w:r>
    </w:p>
    <w:p>
      <w:pPr>
        <w:pStyle w:val="ListParagraph"/>
        <w:ind w:left="542"/>
        <w:rPr>
          <w:rFonts w:ascii="Times New Roman" w:hAnsi="Times New Roman"/>
          <w:b/>
          <w:sz w:val="20"/>
          <w:szCs w:val="20"/>
          <w:u w:val="single"/>
        </w:rPr>
      </w:pPr>
    </w:p>
    <w:p>
      <w:pPr>
        <w:pStyle w:val="ListParagraph"/>
        <w:ind w:left="0"/>
        <w:rPr>
          <w:rFonts w:cs="Calibri"/>
        </w:rPr>
      </w:pPr>
      <w:r>
        <w:rPr>
          <w:rFonts w:cs="Calibri"/>
          <w:b/>
        </w:rPr>
        <w:t xml:space="preserve">  Company:</w:t>
      </w:r>
      <w:r>
        <w:rPr>
          <w:rFonts w:cs="Calibri"/>
        </w:rPr>
        <w:t xml:space="preserve"> </w:t>
      </w:r>
      <w:r>
        <w:rPr>
          <w:rFonts w:cs="Calibri" w:hint="default"/>
          <w:lang w:val="en-US"/>
        </w:rPr>
        <w:t>Tech Mahindra</w:t>
      </w:r>
      <w:r>
        <w:rPr>
          <w:rFonts w:cs="Calibri"/>
        </w:rPr>
        <w:t xml:space="preserve"> Private Limited</w:t>
      </w:r>
    </w:p>
    <w:p>
      <w:pPr>
        <w:pStyle w:val="ListParagraph"/>
        <w:ind w:left="0"/>
      </w:pPr>
      <w:r>
        <w:rPr>
          <w:rFonts w:cs="Calibri"/>
        </w:rPr>
        <w:t xml:space="preserve"> </w:t>
      </w:r>
      <w:r>
        <w:rPr>
          <w:rFonts w:cs="Calibri"/>
          <w:b/>
        </w:rPr>
        <w:t xml:space="preserve"> Designation: </w:t>
      </w:r>
      <w:r>
        <w:rPr>
          <w:rFonts w:cs="Calibri"/>
        </w:rPr>
        <w:t>Assistant Manager (</w:t>
      </w:r>
      <w:r>
        <w:rPr>
          <w:rFonts w:cs="Calibri" w:hint="default"/>
          <w:lang w:val="en-US"/>
        </w:rPr>
        <w:t>Tech Mahindra Private Limited</w:t>
      </w:r>
      <w:r>
        <w:rPr>
          <w:rFonts w:cs="Calibri"/>
          <w:b/>
          <w:bCs/>
        </w:rPr>
        <w:t>| VMware and Windows _VOIS</w:t>
      </w:r>
      <w:r>
        <w:rPr>
          <w:rFonts w:cs="Calibri"/>
        </w:rPr>
        <w:t>)</w:t>
      </w:r>
    </w:p>
    <w:p>
      <w:pPr>
        <w:pStyle w:val="ListParagraph"/>
        <w:ind w:left="0"/>
      </w:pPr>
      <w:r>
        <w:t xml:space="preserve">  </w:t>
      </w:r>
      <w:r>
        <w:rPr>
          <w:rFonts w:cs="Calibri"/>
          <w:b/>
        </w:rPr>
        <w:t>Duration:</w:t>
      </w:r>
      <w:r>
        <w:rPr>
          <w:rFonts w:cs="Calibri"/>
        </w:rPr>
        <w:t xml:space="preserve">  </w:t>
      </w:r>
      <w:r>
        <w:rPr>
          <w:rFonts w:cs="Calibri" w:hint="default"/>
          <w:lang w:val="en-US"/>
        </w:rPr>
        <w:t>March</w:t>
      </w:r>
      <w:r>
        <w:rPr>
          <w:rFonts w:cs="Calibri"/>
        </w:rPr>
        <w:t xml:space="preserve"> 2017 - Till Date</w:t>
      </w:r>
    </w:p>
    <w:p>
      <w:pPr>
        <w:pStyle w:val="ListParagraph"/>
        <w:ind w:left="0"/>
        <w:rPr>
          <w:rFonts w:ascii="Times New Roman" w:hAnsi="Times New Roman"/>
        </w:rPr>
      </w:pPr>
    </w:p>
    <w:p>
      <w:pPr>
        <w:pStyle w:val="ListParagraph"/>
        <w:ind w:left="0"/>
        <w:rPr>
          <w:sz w:val="24"/>
          <w:szCs w:val="24"/>
          <w:u w:val="single"/>
        </w:rPr>
      </w:pPr>
      <w:r>
        <w:rPr>
          <w:rFonts w:cs="Calibri"/>
          <w:b/>
          <w:sz w:val="24"/>
          <w:szCs w:val="24"/>
          <w:u w:val="single"/>
        </w:rPr>
        <w:t>Roles &amp;Responsibilities: -</w:t>
      </w:r>
    </w:p>
    <w:p>
      <w:pPr>
        <w:pStyle w:val="ListParagraph"/>
        <w:ind w:left="0"/>
        <w:rPr>
          <w:rFonts w:cs="Calibri"/>
          <w:b/>
          <w:sz w:val="24"/>
          <w:szCs w:val="24"/>
        </w:rPr>
      </w:pPr>
    </w:p>
    <w:p>
      <w:pPr>
        <w:pStyle w:val="ListParagraph"/>
        <w:ind w:left="0"/>
        <w:rPr>
          <w:sz w:val="24"/>
          <w:szCs w:val="24"/>
        </w:rPr>
      </w:pPr>
      <w:r>
        <w:rPr>
          <w:rFonts w:cs="Calibri"/>
          <w:b/>
          <w:sz w:val="24"/>
          <w:szCs w:val="24"/>
        </w:rPr>
        <w:t xml:space="preserve">  VMware Administration:</w:t>
      </w:r>
    </w:p>
    <w:p>
      <w:pPr>
        <w:pStyle w:val="ListParagraph"/>
        <w:ind w:left="542"/>
        <w:rPr>
          <w:rFonts w:ascii="Times New Roman" w:hAnsi="Times New Roman"/>
          <w:b/>
          <w:sz w:val="24"/>
        </w:rPr>
      </w:pPr>
    </w:p>
    <w:p>
      <w:pPr>
        <w:pStyle w:val="ListParagraph"/>
        <w:numPr>
          <w:ilvl w:val="0"/>
          <w:numId w:val="4"/>
        </w:numPr>
        <w:jc w:val="both"/>
      </w:pPr>
      <w:r>
        <w:rPr>
          <w:rFonts w:cs="Calibri"/>
        </w:rPr>
        <w:t>Experience in Installing, Configuring &amp; Managing the VMware ESXi Hosts.</w:t>
      </w:r>
    </w:p>
    <w:p>
      <w:pPr>
        <w:pStyle w:val="ListParagraph"/>
        <w:numPr>
          <w:ilvl w:val="0"/>
          <w:numId w:val="4"/>
        </w:numPr>
        <w:jc w:val="both"/>
      </w:pPr>
      <w:r>
        <w:rPr>
          <w:rFonts w:cs="Calibri"/>
        </w:rPr>
        <w:t>Creation of VMware Cluster, Enabling HA &amp; DRS features in Cluster.</w:t>
      </w:r>
    </w:p>
    <w:p>
      <w:pPr>
        <w:pStyle w:val="ListParagraph"/>
        <w:numPr>
          <w:ilvl w:val="0"/>
          <w:numId w:val="4"/>
        </w:numPr>
        <w:jc w:val="both"/>
      </w:pPr>
      <w:r>
        <w:rPr>
          <w:rFonts w:cs="Calibri"/>
        </w:rPr>
        <w:t>Working on Installing, configuring &amp; managing of VCenter Servers with VC 6.5, 6.7 &amp; 7.0</w:t>
      </w:r>
    </w:p>
    <w:p>
      <w:pPr>
        <w:pStyle w:val="ListParagraph"/>
        <w:numPr>
          <w:ilvl w:val="0"/>
          <w:numId w:val="4"/>
        </w:numPr>
        <w:jc w:val="both"/>
      </w:pPr>
      <w:r>
        <w:rPr>
          <w:rFonts w:cs="Calibri"/>
        </w:rPr>
        <w:t>Hands on experience in upgrading of the vCenter server and ESXi hosts from lower version to higher version by using vSphere update manager.</w:t>
      </w:r>
    </w:p>
    <w:p>
      <w:pPr>
        <w:pStyle w:val="ListParagraph"/>
        <w:numPr>
          <w:ilvl w:val="0"/>
          <w:numId w:val="4"/>
        </w:numPr>
        <w:jc w:val="both"/>
      </w:pPr>
      <w:r>
        <w:rPr>
          <w:rFonts w:cs="Calibri"/>
        </w:rPr>
        <w:t>Administration and supervision of VM’s &amp; ESXi hosts through Virtual Center.</w:t>
      </w:r>
    </w:p>
    <w:p>
      <w:pPr>
        <w:pStyle w:val="ListParagraph"/>
        <w:numPr>
          <w:ilvl w:val="0"/>
          <w:numId w:val="4"/>
        </w:numPr>
        <w:jc w:val="both"/>
      </w:pPr>
      <w:r>
        <w:rPr>
          <w:rFonts w:cs="Calibri"/>
        </w:rPr>
        <w:t>Performing Snapshots, Cloning and Templates.</w:t>
      </w:r>
    </w:p>
    <w:p>
      <w:pPr>
        <w:pStyle w:val="ListParagraph"/>
        <w:numPr>
          <w:ilvl w:val="0"/>
          <w:numId w:val="4"/>
        </w:numPr>
        <w:jc w:val="both"/>
      </w:pPr>
      <w:r>
        <w:rPr>
          <w:rFonts w:cs="Calibri"/>
        </w:rPr>
        <w:t>Deploying new Virtual Machines from the template &amp; OVF.</w:t>
      </w:r>
    </w:p>
    <w:p>
      <w:pPr>
        <w:pStyle w:val="ListParagraph"/>
        <w:numPr>
          <w:ilvl w:val="0"/>
          <w:numId w:val="4"/>
        </w:numPr>
        <w:jc w:val="both"/>
      </w:pPr>
      <w:r>
        <w:rPr>
          <w:rFonts w:cs="Calibri"/>
        </w:rPr>
        <w:t>Upgrading the Virtual machine hardware &amp; VMware tools.</w:t>
      </w:r>
    </w:p>
    <w:p>
      <w:pPr>
        <w:pStyle w:val="ListParagraph"/>
        <w:numPr>
          <w:ilvl w:val="0"/>
          <w:numId w:val="4"/>
        </w:numPr>
        <w:jc w:val="both"/>
      </w:pPr>
      <w:r>
        <w:rPr>
          <w:rFonts w:cs="Calibri"/>
        </w:rPr>
        <w:t>Co-ordinate with the Storage team for the presentation of the RDM’s to the VM’s.</w:t>
      </w:r>
    </w:p>
    <w:p>
      <w:pPr>
        <w:pStyle w:val="ListParagraph"/>
        <w:numPr>
          <w:ilvl w:val="0"/>
          <w:numId w:val="4"/>
        </w:numPr>
        <w:jc w:val="both"/>
      </w:pPr>
      <w:r>
        <w:rPr>
          <w:rFonts w:cs="Calibri"/>
        </w:rPr>
        <w:t>Create a data store cluster and configuring Storage DRS.</w:t>
      </w:r>
    </w:p>
    <w:p>
      <w:pPr>
        <w:pStyle w:val="ListParagraph"/>
        <w:numPr>
          <w:ilvl w:val="0"/>
          <w:numId w:val="4"/>
        </w:numPr>
        <w:jc w:val="both"/>
      </w:pPr>
      <w:r>
        <w:rPr>
          <w:rFonts w:cs="Calibri"/>
        </w:rPr>
        <w:t>Un-mounting and deleting data stores from ESXi Host in vCenter Server.</w:t>
      </w:r>
    </w:p>
    <w:p>
      <w:pPr>
        <w:pStyle w:val="ListParagraph"/>
        <w:numPr>
          <w:ilvl w:val="0"/>
          <w:numId w:val="4"/>
        </w:numPr>
        <w:jc w:val="both"/>
      </w:pPr>
      <w:r>
        <w:rPr>
          <w:rFonts w:cs="Calibri"/>
        </w:rPr>
        <w:t>Changing Path Selection Policy (Fixed, MRU &amp; Round Robin Policy) on individual Data stores.</w:t>
      </w:r>
    </w:p>
    <w:p>
      <w:pPr>
        <w:pStyle w:val="ListParagraph"/>
        <w:numPr>
          <w:ilvl w:val="0"/>
          <w:numId w:val="4"/>
        </w:numPr>
        <w:jc w:val="both"/>
      </w:pPr>
      <w:r>
        <w:rPr>
          <w:rFonts w:cs="Calibri"/>
        </w:rPr>
        <w:t>Increasing CPU and Memory by coordinating with respective Application team to avoid down time for production and critical servers</w:t>
      </w:r>
    </w:p>
    <w:p>
      <w:pPr>
        <w:pStyle w:val="ListParagraph"/>
        <w:numPr>
          <w:ilvl w:val="0"/>
          <w:numId w:val="4"/>
        </w:numPr>
        <w:jc w:val="both"/>
      </w:pPr>
      <w:r>
        <w:rPr>
          <w:rFonts w:cs="Calibri"/>
        </w:rPr>
        <w:t>Updating Patches and Updates on ESXi Host using vSphere Update Manager and command line mode.</w:t>
      </w:r>
    </w:p>
    <w:p>
      <w:pPr>
        <w:pStyle w:val="ListParagraph"/>
        <w:numPr>
          <w:ilvl w:val="0"/>
          <w:numId w:val="4"/>
        </w:numPr>
        <w:jc w:val="both"/>
      </w:pPr>
      <w:r>
        <w:rPr>
          <w:rFonts w:cs="Calibri"/>
        </w:rPr>
        <w:t>Create and Configure the Alarms for Objects in vCenter Servers to monitoring virtual environment.</w:t>
      </w:r>
    </w:p>
    <w:p>
      <w:pPr>
        <w:pStyle w:val="ListParagraph"/>
        <w:numPr>
          <w:ilvl w:val="0"/>
          <w:numId w:val="4"/>
        </w:numPr>
        <w:jc w:val="both"/>
      </w:pPr>
      <w:r>
        <w:rPr>
          <w:rFonts w:cs="Calibri"/>
        </w:rPr>
        <w:t>Migrating VM’s from one Data Store to another Datastore using Storage VMotion.</w:t>
      </w:r>
    </w:p>
    <w:p>
      <w:pPr>
        <w:pStyle w:val="ListParagraph"/>
        <w:numPr>
          <w:ilvl w:val="0"/>
          <w:numId w:val="4"/>
        </w:numPr>
        <w:jc w:val="both"/>
      </w:pPr>
      <w:r>
        <w:rPr>
          <w:rFonts w:cs="Calibri"/>
        </w:rPr>
        <w:t>Migrating running VM from one host to another host using vMotion technique.</w:t>
      </w:r>
    </w:p>
    <w:p>
      <w:pPr>
        <w:pStyle w:val="ListParagraph"/>
        <w:numPr>
          <w:ilvl w:val="0"/>
          <w:numId w:val="4"/>
        </w:numPr>
        <w:jc w:val="both"/>
      </w:pPr>
      <w:r>
        <w:rPr>
          <w:rFonts w:cs="Calibri"/>
        </w:rPr>
        <w:t>Configuring and Managing standard vSwitch and Distributed vSwitch.</w:t>
      </w:r>
    </w:p>
    <w:p>
      <w:pPr>
        <w:pStyle w:val="ListParagraph"/>
        <w:numPr>
          <w:ilvl w:val="0"/>
          <w:numId w:val="4"/>
        </w:numPr>
        <w:jc w:val="both"/>
      </w:pPr>
      <w:r>
        <w:rPr>
          <w:rFonts w:cs="Calibri"/>
        </w:rPr>
        <w:t>Creating Port groups and Dvs Port groups with Security Policies, Traffic Shaping and NIC Teaming</w:t>
      </w:r>
    </w:p>
    <w:p>
      <w:pPr>
        <w:pStyle w:val="ListParagraph"/>
        <w:numPr>
          <w:ilvl w:val="0"/>
          <w:numId w:val="4"/>
        </w:numPr>
        <w:jc w:val="both"/>
      </w:pPr>
      <w:r>
        <w:rPr>
          <w:rFonts w:cs="Calibri"/>
        </w:rPr>
        <w:t>Configuring &amp; extending the storage on ESXi level and Virtual Machine level.</w:t>
      </w:r>
    </w:p>
    <w:p>
      <w:pPr>
        <w:pStyle w:val="ListParagraph"/>
        <w:numPr>
          <w:ilvl w:val="0"/>
          <w:numId w:val="4"/>
        </w:numPr>
        <w:jc w:val="both"/>
      </w:pPr>
      <w:r>
        <w:rPr>
          <w:rFonts w:cs="Calibri"/>
        </w:rPr>
        <w:t xml:space="preserve">Configuring vCenter alarms and fixing on issues when they trigger. </w:t>
      </w:r>
    </w:p>
    <w:p>
      <w:pPr>
        <w:pStyle w:val="ListParagraph"/>
        <w:numPr>
          <w:ilvl w:val="0"/>
          <w:numId w:val="4"/>
        </w:numPr>
        <w:jc w:val="both"/>
      </w:pPr>
      <w:r>
        <w:rPr>
          <w:rFonts w:cs="Calibri"/>
        </w:rPr>
        <w:t>Monitoring Virtual infrastructure from vRealize Operations Manager 6.6</w:t>
      </w:r>
    </w:p>
    <w:p>
      <w:pPr>
        <w:pStyle w:val="ListParagraph"/>
        <w:numPr>
          <w:ilvl w:val="0"/>
          <w:numId w:val="4"/>
        </w:numPr>
        <w:jc w:val="both"/>
      </w:pPr>
      <w:r>
        <w:rPr>
          <w:rFonts w:cs="Calibri"/>
        </w:rPr>
        <w:t xml:space="preserve">Preparing daily/weekly/monthly virtual infrastructure capacity and status reports. </w:t>
      </w:r>
    </w:p>
    <w:p>
      <w:pPr>
        <w:pStyle w:val="ListParagraph"/>
        <w:numPr>
          <w:ilvl w:val="0"/>
          <w:numId w:val="4"/>
        </w:numPr>
        <w:jc w:val="both"/>
      </w:pPr>
      <w:r>
        <w:rPr>
          <w:rFonts w:cs="Calibri"/>
        </w:rPr>
        <w:t>Communicating with clients to discuss upon weekly/monthly achievements and also on future project plans.</w:t>
      </w:r>
    </w:p>
    <w:p>
      <w:pPr>
        <w:pStyle w:val="ListParagraph"/>
        <w:numPr>
          <w:ilvl w:val="0"/>
          <w:numId w:val="4"/>
        </w:numPr>
        <w:jc w:val="both"/>
      </w:pPr>
      <w:r>
        <w:rPr>
          <w:rFonts w:cs="Calibri"/>
        </w:rPr>
        <w:t>Working on Performance issues like CPU Utilization, Memory Utilization, Storage Latency, and Network Latency Issues.</w:t>
      </w:r>
    </w:p>
    <w:p>
      <w:pPr>
        <w:pStyle w:val="ListParagraph"/>
        <w:numPr>
          <w:ilvl w:val="0"/>
          <w:numId w:val="4"/>
        </w:numPr>
        <w:jc w:val="both"/>
      </w:pPr>
      <w:r>
        <w:rPr>
          <w:rFonts w:cs="Calibri"/>
        </w:rPr>
        <w:t>Handling the Technical escalations from the team members.</w:t>
      </w:r>
    </w:p>
    <w:p>
      <w:pPr>
        <w:pStyle w:val="ListParagraph"/>
        <w:numPr>
          <w:ilvl w:val="0"/>
          <w:numId w:val="4"/>
        </w:numPr>
        <w:spacing w:after="0" w:line="240" w:lineRule="auto"/>
        <w:jc w:val="both"/>
      </w:pPr>
      <w:r>
        <w:rPr>
          <w:bCs/>
        </w:rPr>
        <w:t>Management of Data Center maintenance, preventive and corrective actions provided by OEM ensuring compliance with manufacturer's recommendations and data center best practices.</w:t>
      </w:r>
    </w:p>
    <w:p>
      <w:pPr>
        <w:pStyle w:val="ListParagraph"/>
        <w:numPr>
          <w:ilvl w:val="0"/>
          <w:numId w:val="4"/>
        </w:numPr>
        <w:jc w:val="both"/>
      </w:pPr>
      <w:r>
        <w:rPr>
          <w:rFonts w:cs="Calibri"/>
        </w:rPr>
        <w:t>Working on high priority tickets by directly contacting with vendor or clients where their intervention is required.</w:t>
      </w:r>
    </w:p>
    <w:p>
      <w:pPr>
        <w:pStyle w:val="ListParagraph"/>
        <w:numPr>
          <w:ilvl w:val="0"/>
          <w:numId w:val="4"/>
        </w:numPr>
        <w:jc w:val="both"/>
      </w:pPr>
      <w:r>
        <w:rPr>
          <w:rFonts w:cs="Calibri"/>
        </w:rPr>
        <w:t>Monitoring &amp; preparing reports for the entire Productions server on Daily, Weekly &amp; Monthly wise.</w:t>
      </w:r>
    </w:p>
    <w:p>
      <w:pPr>
        <w:pStyle w:val="ListParagraph"/>
        <w:numPr>
          <w:ilvl w:val="0"/>
          <w:numId w:val="4"/>
        </w:numPr>
        <w:jc w:val="both"/>
      </w:pPr>
      <w:r>
        <w:rPr>
          <w:rFonts w:cs="Calibri"/>
        </w:rPr>
        <w:t>Downloading ESXi host and vCenter Server logs are uploading with VMware Support Team for RCA.</w:t>
      </w:r>
    </w:p>
    <w:p>
      <w:pPr>
        <w:pStyle w:val="ListParagraph"/>
        <w:numPr>
          <w:ilvl w:val="0"/>
          <w:numId w:val="4"/>
        </w:numPr>
        <w:jc w:val="both"/>
      </w:pPr>
      <w:r>
        <w:rPr>
          <w:rFonts w:cs="Calibri"/>
        </w:rPr>
        <w:t xml:space="preserve">Providing vendor management and support raising calls with DELL, VMware and Microsoft on required Scenarios. </w:t>
      </w:r>
    </w:p>
    <w:p>
      <w:pPr>
        <w:pStyle w:val="ListParagraph"/>
        <w:numPr>
          <w:ilvl w:val="0"/>
          <w:numId w:val="4"/>
        </w:numPr>
        <w:jc w:val="both"/>
      </w:pPr>
      <w:r>
        <w:rPr>
          <w:rFonts w:cs="Calibri"/>
        </w:rPr>
        <w:t>Providing vendor management support with HP in case of Hardware failures</w:t>
      </w:r>
    </w:p>
    <w:p>
      <w:pPr>
        <w:pStyle w:val="ListParagraph"/>
        <w:numPr>
          <w:ilvl w:val="0"/>
          <w:numId w:val="4"/>
        </w:numPr>
        <w:jc w:val="both"/>
      </w:pPr>
      <w:r>
        <w:rPr>
          <w:rFonts w:cs="Calibri"/>
        </w:rPr>
        <w:t>Upgrading to latest Firmware and BIOS of HP ProLiant Rack and Blade servers whenever update released by HP team.</w:t>
      </w:r>
    </w:p>
    <w:p>
      <w:pPr>
        <w:pStyle w:val="ListParagraph"/>
        <w:numPr>
          <w:ilvl w:val="0"/>
          <w:numId w:val="4"/>
        </w:numPr>
        <w:jc w:val="both"/>
      </w:pPr>
      <w:r>
        <w:rPr>
          <w:rFonts w:cs="Calibri"/>
        </w:rPr>
        <w:t>Troubleshooting the Server's Hardware issues using the DELL Management logs and acquiring vendor support.</w:t>
      </w:r>
    </w:p>
    <w:p>
      <w:pPr>
        <w:pStyle w:val="ListParagraph"/>
        <w:jc w:val="both"/>
      </w:pPr>
    </w:p>
    <w:p>
      <w:pPr>
        <w:pStyle w:val="ListParagraph"/>
        <w:ind w:left="0"/>
        <w:rPr>
          <w:rFonts w:cs="Calibri"/>
          <w:b/>
          <w:sz w:val="24"/>
        </w:rPr>
      </w:pPr>
      <w:r>
        <w:rPr>
          <w:rFonts w:cs="Calibri"/>
          <w:b/>
          <w:sz w:val="24"/>
        </w:rPr>
        <w:t xml:space="preserve">Microsoft Windows Administrator: </w:t>
      </w:r>
    </w:p>
    <w:p>
      <w:pPr>
        <w:keepNext w:val="0"/>
        <w:keepLines w:val="0"/>
        <w:widowControl/>
        <w:numPr>
          <w:ilvl w:val="0"/>
          <w:numId w:val="4"/>
        </w:numPr>
        <w:suppressLineNumbers w:val="0"/>
        <w:ind w:left="720" w:hanging="360" w:leftChars="0" w:firstLineChars="0"/>
        <w:jc w:val="left"/>
        <w:rPr>
          <w:rFonts w:asciiTheme="minorAscii" w:hAnsiTheme="minorAscii" w:hint="default"/>
          <w:sz w:val="22"/>
          <w:szCs w:val="22"/>
        </w:rPr>
      </w:pPr>
      <w:r>
        <w:rPr>
          <w:rFonts w:eastAsia="SimSun" w:asciiTheme="minorAscii" w:hAnsiTheme="minorAscii" w:cs="Arial" w:hint="default"/>
          <w:color w:val="000000"/>
          <w:kern w:val="0"/>
          <w:sz w:val="22"/>
          <w:szCs w:val="22"/>
          <w:lang w:val="en-US" w:eastAsia="zh-CN" w:bidi="ar"/>
        </w:rPr>
        <w:t>Responsible for creating and managing users &amp; groups, assigning permissions rights, Accounts, Profiles and Policies, Maintaining of all user complaints.</w:t>
      </w:r>
    </w:p>
    <w:p>
      <w:pPr>
        <w:keepNext w:val="0"/>
        <w:keepLines w:val="0"/>
        <w:widowControl/>
        <w:numPr>
          <w:ilvl w:val="0"/>
          <w:numId w:val="4"/>
        </w:numPr>
        <w:suppressLineNumbers w:val="0"/>
        <w:ind w:left="720" w:hanging="360" w:leftChars="0" w:firstLineChars="0"/>
        <w:jc w:val="left"/>
        <w:rPr>
          <w:rFonts w:asciiTheme="minorAscii" w:hAnsiTheme="minorAscii" w:hint="default"/>
          <w:sz w:val="22"/>
          <w:szCs w:val="22"/>
        </w:rPr>
      </w:pPr>
      <w:r>
        <w:rPr>
          <w:rFonts w:eastAsia="SimSun" w:asciiTheme="minorAscii" w:hAnsiTheme="minorAscii" w:cs="Arial" w:hint="default"/>
          <w:color w:val="000000"/>
          <w:kern w:val="0"/>
          <w:sz w:val="22"/>
          <w:szCs w:val="22"/>
          <w:lang w:val="en-US" w:eastAsia="zh-CN" w:bidi="ar"/>
        </w:rPr>
        <w:t xml:space="preserve">Managing Windows server 2012 &amp; 2016 environment. </w:t>
      </w:r>
    </w:p>
    <w:p>
      <w:pPr>
        <w:keepNext w:val="0"/>
        <w:keepLines w:val="0"/>
        <w:widowControl/>
        <w:numPr>
          <w:ilvl w:val="0"/>
          <w:numId w:val="4"/>
        </w:numPr>
        <w:suppressLineNumbers w:val="0"/>
        <w:ind w:left="720" w:hanging="360" w:leftChars="0" w:firstLineChars="0"/>
        <w:jc w:val="left"/>
        <w:rPr>
          <w:rFonts w:asciiTheme="minorAscii" w:hAnsiTheme="minorAscii" w:hint="default"/>
          <w:sz w:val="22"/>
          <w:szCs w:val="22"/>
        </w:rPr>
      </w:pPr>
      <w:r>
        <w:rPr>
          <w:rFonts w:eastAsia="SimSun" w:asciiTheme="minorAscii" w:hAnsiTheme="minorAscii" w:cs="Arial" w:hint="default"/>
          <w:color w:val="000000"/>
          <w:kern w:val="0"/>
          <w:sz w:val="22"/>
          <w:szCs w:val="22"/>
          <w:lang w:val="en-US" w:eastAsia="zh-CN" w:bidi="ar"/>
        </w:rPr>
        <w:t xml:space="preserve">Creating user accounts </w:t>
      </w:r>
    </w:p>
    <w:p>
      <w:pPr>
        <w:keepNext w:val="0"/>
        <w:keepLines w:val="0"/>
        <w:widowControl/>
        <w:numPr>
          <w:ilvl w:val="0"/>
          <w:numId w:val="4"/>
        </w:numPr>
        <w:suppressLineNumbers w:val="0"/>
        <w:ind w:left="720" w:hanging="360" w:leftChars="0" w:firstLineChars="0"/>
        <w:jc w:val="left"/>
        <w:rPr>
          <w:rFonts w:asciiTheme="minorAscii" w:hAnsiTheme="minorAscii" w:hint="default"/>
          <w:sz w:val="22"/>
          <w:szCs w:val="22"/>
        </w:rPr>
      </w:pPr>
      <w:r>
        <w:rPr>
          <w:rFonts w:eastAsia="SimSun" w:asciiTheme="minorAscii" w:hAnsiTheme="minorAscii" w:cs="Arial" w:hint="default"/>
          <w:color w:val="000000"/>
          <w:kern w:val="0"/>
          <w:sz w:val="22"/>
          <w:szCs w:val="22"/>
          <w:lang w:val="en-US" w:eastAsia="zh-CN" w:bidi="ar"/>
        </w:rPr>
        <w:t xml:space="preserve">Troubleshooting hardware related issues in physical servers </w:t>
      </w:r>
    </w:p>
    <w:p>
      <w:pPr>
        <w:keepNext w:val="0"/>
        <w:keepLines w:val="0"/>
        <w:widowControl/>
        <w:numPr>
          <w:ilvl w:val="0"/>
          <w:numId w:val="4"/>
        </w:numPr>
        <w:suppressLineNumbers w:val="0"/>
        <w:ind w:left="720" w:hanging="360" w:leftChars="0" w:firstLineChars="0"/>
        <w:jc w:val="left"/>
        <w:rPr>
          <w:rFonts w:asciiTheme="minorAscii" w:hAnsiTheme="minorAscii" w:hint="default"/>
          <w:sz w:val="22"/>
          <w:szCs w:val="22"/>
        </w:rPr>
      </w:pPr>
      <w:r>
        <w:rPr>
          <w:rFonts w:eastAsia="SimSun" w:asciiTheme="minorAscii" w:hAnsiTheme="minorAscii" w:cs="Arial" w:hint="default"/>
          <w:color w:val="000000"/>
          <w:kern w:val="0"/>
          <w:sz w:val="22"/>
          <w:szCs w:val="22"/>
          <w:lang w:val="en-US" w:eastAsia="zh-CN" w:bidi="ar"/>
        </w:rPr>
        <w:t xml:space="preserve">Handling change management calls </w:t>
      </w:r>
    </w:p>
    <w:p>
      <w:pPr>
        <w:keepNext w:val="0"/>
        <w:keepLines w:val="0"/>
        <w:widowControl/>
        <w:numPr>
          <w:ilvl w:val="0"/>
          <w:numId w:val="4"/>
        </w:numPr>
        <w:suppressLineNumbers w:val="0"/>
        <w:ind w:left="720" w:hanging="360" w:leftChars="0" w:firstLineChars="0"/>
        <w:jc w:val="left"/>
        <w:rPr>
          <w:rFonts w:asciiTheme="minorAscii" w:hAnsiTheme="minorAscii" w:hint="default"/>
          <w:sz w:val="22"/>
          <w:szCs w:val="22"/>
        </w:rPr>
      </w:pPr>
      <w:r>
        <w:rPr>
          <w:rFonts w:eastAsia="SimSun" w:asciiTheme="minorAscii" w:hAnsiTheme="minorAscii" w:cs="Arial" w:hint="default"/>
          <w:color w:val="000000"/>
          <w:kern w:val="0"/>
          <w:sz w:val="22"/>
          <w:szCs w:val="22"/>
          <w:lang w:val="en-US" w:eastAsia="zh-CN" w:bidi="ar"/>
        </w:rPr>
        <w:t xml:space="preserve">Handling Daily review calls. </w:t>
      </w:r>
    </w:p>
    <w:p>
      <w:pPr>
        <w:keepNext w:val="0"/>
        <w:keepLines w:val="0"/>
        <w:widowControl/>
        <w:numPr>
          <w:ilvl w:val="0"/>
          <w:numId w:val="4"/>
        </w:numPr>
        <w:suppressLineNumbers w:val="0"/>
        <w:ind w:left="720" w:hanging="360" w:leftChars="0" w:firstLineChars="0"/>
        <w:jc w:val="left"/>
        <w:rPr>
          <w:rFonts w:asciiTheme="minorAscii" w:hAnsiTheme="minorAscii" w:hint="default"/>
          <w:sz w:val="22"/>
          <w:szCs w:val="22"/>
        </w:rPr>
      </w:pPr>
      <w:r>
        <w:rPr>
          <w:rFonts w:eastAsia="SimSun" w:asciiTheme="minorAscii" w:hAnsiTheme="minorAscii" w:cs="Arial" w:hint="default"/>
          <w:color w:val="000000"/>
          <w:kern w:val="0"/>
          <w:sz w:val="22"/>
          <w:szCs w:val="22"/>
          <w:lang w:val="en-US" w:eastAsia="zh-CN" w:bidi="ar"/>
        </w:rPr>
        <w:t xml:space="preserve">Handling incidents related to issues like disk space, CPU utilization, Memory, Backup issues, </w:t>
      </w:r>
    </w:p>
    <w:p>
      <w:pPr>
        <w:keepNext w:val="0"/>
        <w:keepLines w:val="0"/>
        <w:widowControl/>
        <w:numPr>
          <w:ilvl w:val="0"/>
          <w:numId w:val="4"/>
        </w:numPr>
        <w:suppressLineNumbers w:val="0"/>
        <w:ind w:left="720" w:hanging="360" w:leftChars="0" w:firstLineChars="0"/>
        <w:jc w:val="left"/>
        <w:rPr>
          <w:rFonts w:asciiTheme="minorAscii" w:hAnsiTheme="minorAscii" w:hint="default"/>
          <w:sz w:val="22"/>
          <w:szCs w:val="22"/>
        </w:rPr>
      </w:pPr>
      <w:r>
        <w:rPr>
          <w:rFonts w:eastAsia="SimSun" w:asciiTheme="minorAscii" w:hAnsiTheme="minorAscii" w:cs="Arial" w:hint="default"/>
          <w:color w:val="000000"/>
          <w:kern w:val="0"/>
          <w:sz w:val="22"/>
          <w:szCs w:val="22"/>
          <w:lang w:val="en-US" w:eastAsia="zh-CN" w:bidi="ar"/>
        </w:rPr>
        <w:t xml:space="preserve">permission issues etc on Windows servers. </w:t>
      </w:r>
    </w:p>
    <w:p>
      <w:pPr>
        <w:keepNext w:val="0"/>
        <w:keepLines w:val="0"/>
        <w:widowControl/>
        <w:numPr>
          <w:ilvl w:val="0"/>
          <w:numId w:val="4"/>
        </w:numPr>
        <w:suppressLineNumbers w:val="0"/>
        <w:ind w:left="720" w:hanging="360" w:leftChars="0" w:firstLineChars="0"/>
        <w:jc w:val="left"/>
        <w:rPr>
          <w:rFonts w:asciiTheme="minorAscii" w:hAnsiTheme="minorAscii" w:hint="default"/>
          <w:sz w:val="22"/>
          <w:szCs w:val="22"/>
        </w:rPr>
      </w:pPr>
      <w:r>
        <w:rPr>
          <w:rFonts w:eastAsia="SimSun" w:asciiTheme="minorAscii" w:hAnsiTheme="minorAscii" w:cs="Arial" w:hint="default"/>
          <w:color w:val="000000"/>
          <w:kern w:val="0"/>
          <w:sz w:val="22"/>
          <w:szCs w:val="22"/>
          <w:lang w:val="en-US" w:eastAsia="zh-CN" w:bidi="ar"/>
        </w:rPr>
        <w:t xml:space="preserve">Performing changes on production servers. </w:t>
      </w:r>
    </w:p>
    <w:p>
      <w:pPr>
        <w:keepNext w:val="0"/>
        <w:keepLines w:val="0"/>
        <w:widowControl/>
        <w:numPr>
          <w:ilvl w:val="0"/>
          <w:numId w:val="4"/>
        </w:numPr>
        <w:suppressLineNumbers w:val="0"/>
        <w:ind w:left="720" w:hanging="360" w:leftChars="0" w:firstLineChars="0"/>
        <w:jc w:val="left"/>
        <w:rPr>
          <w:rFonts w:asciiTheme="minorAscii" w:eastAsiaTheme="minorEastAsia" w:hAnsiTheme="minorAscii" w:cstheme="minorEastAsia" w:hint="default"/>
          <w:color w:val="000000"/>
          <w:kern w:val="0"/>
          <w:sz w:val="22"/>
          <w:szCs w:val="22"/>
          <w:lang w:val="en-US" w:eastAsia="zh-CN" w:bidi="ar"/>
        </w:rPr>
      </w:pPr>
      <w:r>
        <w:rPr>
          <w:rFonts w:eastAsia="SimSun" w:asciiTheme="minorAscii" w:hAnsiTheme="minorAscii" w:cs="Arial" w:hint="default"/>
          <w:color w:val="000000"/>
          <w:kern w:val="0"/>
          <w:sz w:val="22"/>
          <w:szCs w:val="22"/>
          <w:lang w:val="en-US" w:eastAsia="zh-CN" w:bidi="ar"/>
        </w:rPr>
        <w:t xml:space="preserve">Performing windows patching. </w:t>
      </w:r>
    </w:p>
    <w:p>
      <w:pPr>
        <w:keepNext w:val="0"/>
        <w:keepLines w:val="0"/>
        <w:widowControl/>
        <w:numPr>
          <w:ilvl w:val="0"/>
          <w:numId w:val="4"/>
        </w:numPr>
        <w:suppressLineNumbers w:val="0"/>
        <w:ind w:left="720" w:hanging="360" w:leftChars="0" w:firstLineChars="0"/>
        <w:jc w:val="left"/>
        <w:rPr>
          <w:rFonts w:asciiTheme="minorAscii" w:eastAsiaTheme="minorEastAsia" w:hAnsiTheme="minorAscii" w:cstheme="minorEastAsia" w:hint="default"/>
          <w:color w:val="000000"/>
          <w:kern w:val="0"/>
          <w:sz w:val="22"/>
          <w:szCs w:val="22"/>
          <w:lang w:val="en-US" w:eastAsia="zh-CN" w:bidi="ar"/>
        </w:rPr>
      </w:pPr>
      <w:r>
        <w:rPr>
          <w:rFonts w:eastAsia="SimSun" w:asciiTheme="minorAscii" w:hAnsiTheme="minorAscii" w:cs="Arial" w:hint="default"/>
          <w:color w:val="000000"/>
          <w:kern w:val="0"/>
          <w:sz w:val="22"/>
          <w:szCs w:val="22"/>
          <w:lang w:val="en-US" w:eastAsia="zh-CN" w:bidi="ar"/>
        </w:rPr>
        <w:t>DNS Installation and Configuration.</w:t>
      </w:r>
    </w:p>
    <w:p>
      <w:pPr>
        <w:keepNext w:val="0"/>
        <w:keepLines w:val="0"/>
        <w:widowControl/>
        <w:numPr>
          <w:ilvl w:val="0"/>
          <w:numId w:val="4"/>
        </w:numPr>
        <w:suppressLineNumbers w:val="0"/>
        <w:ind w:left="720" w:hanging="360" w:leftChars="0" w:firstLineChars="0"/>
        <w:jc w:val="left"/>
        <w:rPr>
          <w:rFonts w:asciiTheme="minorAscii" w:eastAsiaTheme="minorEastAsia" w:hAnsiTheme="minorAscii" w:cstheme="minorEastAsia" w:hint="default"/>
          <w:color w:val="000000"/>
          <w:kern w:val="0"/>
          <w:sz w:val="22"/>
          <w:szCs w:val="22"/>
          <w:lang w:val="en-US" w:eastAsia="zh-CN" w:bidi="ar"/>
        </w:rPr>
      </w:pPr>
      <w:r>
        <w:rPr>
          <w:rFonts w:eastAsia="SimSun" w:asciiTheme="minorAscii" w:hAnsiTheme="minorAscii" w:cs="Arial" w:hint="default"/>
          <w:color w:val="000000"/>
          <w:kern w:val="0"/>
          <w:sz w:val="22"/>
          <w:szCs w:val="22"/>
          <w:lang w:val="en-US" w:eastAsia="zh-CN" w:bidi="ar"/>
        </w:rPr>
        <w:t>DHC Installation and Configuration.</w:t>
      </w:r>
    </w:p>
    <w:p>
      <w:pPr>
        <w:suppressAutoHyphens w:val="0"/>
        <w:rPr>
          <w:b/>
        </w:rPr>
      </w:pPr>
      <w:r>
        <w:rPr>
          <w:b/>
        </w:rPr>
        <w:t>Vxrail Administration :</w:t>
      </w:r>
    </w:p>
    <w:p>
      <w:pPr>
        <w:pStyle w:val="ListParagraph"/>
        <w:numPr>
          <w:ilvl w:val="0"/>
          <w:numId w:val="5"/>
        </w:numPr>
        <w:suppressAutoHyphens w:val="0"/>
      </w:pPr>
      <w:r>
        <w:t>Managing and monitoring Vxrail environment and its hardware</w:t>
      </w:r>
    </w:p>
    <w:p>
      <w:pPr>
        <w:pStyle w:val="ListParagraph"/>
        <w:numPr>
          <w:ilvl w:val="0"/>
          <w:numId w:val="5"/>
        </w:numPr>
        <w:suppressAutoHyphens w:val="0"/>
      </w:pPr>
      <w:r>
        <w:t>Identifying the issues on regular basis and take required action</w:t>
      </w:r>
    </w:p>
    <w:p>
      <w:pPr>
        <w:pStyle w:val="ListParagraph"/>
        <w:numPr>
          <w:ilvl w:val="0"/>
          <w:numId w:val="0"/>
        </w:numPr>
        <w:suppressAutoHyphens w:val="0"/>
        <w:ind w:left="360" w:leftChars="0"/>
      </w:pPr>
    </w:p>
    <w:p>
      <w:pPr>
        <w:suppressAutoHyphens w:val="0"/>
        <w:ind w:firstLine="660" w:firstLineChars="300"/>
        <w:rPr>
          <w:b/>
        </w:rPr>
      </w:pPr>
      <w:r>
        <w:rPr>
          <w:b/>
        </w:rPr>
        <w:t>Microsoft Hyper-V Management :</w:t>
      </w:r>
    </w:p>
    <w:p>
      <w:pPr>
        <w:pStyle w:val="ListParagraph"/>
        <w:numPr>
          <w:ilvl w:val="0"/>
          <w:numId w:val="5"/>
        </w:numPr>
        <w:suppressAutoHyphens w:val="0"/>
      </w:pPr>
      <w:r>
        <w:t>Managing and Monitoring Hyper-V virtual machines and its hardware using Hyper-V console</w:t>
      </w:r>
    </w:p>
    <w:p>
      <w:pPr>
        <w:pStyle w:val="ListParagraph"/>
        <w:numPr>
          <w:ilvl w:val="0"/>
          <w:numId w:val="5"/>
        </w:numPr>
        <w:suppressAutoHyphens w:val="0"/>
      </w:pPr>
      <w:r>
        <w:t>Identifying errors/issues/warnings and take necessary action</w:t>
      </w:r>
    </w:p>
    <w:p>
      <w:pPr>
        <w:pStyle w:val="ListParagraph"/>
        <w:numPr>
          <w:ilvl w:val="0"/>
          <w:numId w:val="5"/>
        </w:numPr>
        <w:suppressAutoHyphens w:val="0"/>
      </w:pPr>
      <w:r>
        <w:t>Performing regular firmware upgrades for both hardware as per vend</w:t>
      </w:r>
      <w:r>
        <w:rPr>
          <w:rFonts w:hint="default"/>
          <w:lang w:val="en-US"/>
        </w:rPr>
        <w:t>or.</w:t>
      </w:r>
    </w:p>
    <w:p>
      <w:pPr>
        <w:suppressAutoHyphens w:val="0"/>
        <w:ind w:firstLine="1100" w:firstLineChars="500"/>
        <w:rPr>
          <w:b/>
        </w:rPr>
      </w:pPr>
      <w:r>
        <w:rPr>
          <w:b/>
        </w:rPr>
        <w:t>Hardware Management :</w:t>
      </w:r>
    </w:p>
    <w:p>
      <w:pPr>
        <w:pStyle w:val="ListParagraph"/>
        <w:numPr>
          <w:ilvl w:val="0"/>
          <w:numId w:val="6"/>
        </w:numPr>
        <w:rPr>
          <w:rFonts w:cs="Calibri"/>
        </w:rPr>
      </w:pPr>
      <w:r>
        <w:rPr>
          <w:rFonts w:cs="Calibri"/>
        </w:rPr>
        <w:t>Blade Firmware, Enclosure OA, ILO, Virtual connects, One View and all other hardware components Firmware are upgrade to N-1 as per industry standard.</w:t>
      </w:r>
    </w:p>
    <w:p>
      <w:pPr>
        <w:pStyle w:val="ListParagraph"/>
        <w:numPr>
          <w:ilvl w:val="0"/>
          <w:numId w:val="6"/>
        </w:numPr>
        <w:rPr>
          <w:rFonts w:cs="Calibri"/>
        </w:rPr>
      </w:pPr>
      <w:r>
        <w:rPr>
          <w:rFonts w:cs="Calibri"/>
        </w:rPr>
        <w:t>Acknowledge FLM Reports on Priority bases.</w:t>
      </w:r>
    </w:p>
    <w:p>
      <w:pPr>
        <w:pStyle w:val="ListParagraph"/>
        <w:numPr>
          <w:ilvl w:val="0"/>
          <w:numId w:val="6"/>
        </w:numPr>
        <w:rPr>
          <w:rFonts w:cs="Calibri"/>
        </w:rPr>
      </w:pPr>
      <w:r>
        <w:rPr>
          <w:rFonts w:cs="Calibri"/>
        </w:rPr>
        <w:t>Manage Hardware Inventory and Warranty.</w:t>
      </w:r>
    </w:p>
    <w:p>
      <w:pPr>
        <w:pStyle w:val="ListParagraph"/>
        <w:numPr>
          <w:ilvl w:val="0"/>
          <w:numId w:val="6"/>
        </w:numPr>
        <w:rPr>
          <w:rFonts w:cs="Calibri"/>
        </w:rPr>
      </w:pPr>
      <w:r>
        <w:rPr>
          <w:rFonts w:cs="Calibri"/>
        </w:rPr>
        <w:t>Hardware knowledge transfer to new joiners and make them independent to handle BAU issues independently.</w:t>
      </w:r>
    </w:p>
    <w:p>
      <w:pPr>
        <w:pStyle w:val="ListParagraph"/>
        <w:rPr>
          <w:rFonts w:cs="Calibri"/>
        </w:rPr>
      </w:pPr>
    </w:p>
    <w:p>
      <w:pPr>
        <w:pStyle w:val="ListParagraph"/>
        <w:shd w:val="clear" w:color="auto" w:fill="D9D9D9"/>
        <w:ind w:left="0"/>
        <w:jc w:val="center"/>
      </w:pPr>
      <w:r>
        <w:rPr>
          <w:rFonts w:cs="Calibri"/>
          <w:b/>
          <w:sz w:val="24"/>
          <w:u w:val="single"/>
        </w:rPr>
        <w:t>TRAININGS ATTENDED</w:t>
      </w:r>
    </w:p>
    <w:p>
      <w:pPr>
        <w:pStyle w:val="ListParagraph"/>
        <w:ind w:left="1262"/>
        <w:rPr>
          <w:rFonts w:cs="Calibri"/>
          <w:b/>
          <w:sz w:val="24"/>
          <w:u w:val="single"/>
        </w:rPr>
      </w:pPr>
    </w:p>
    <w:p>
      <w:pPr>
        <w:pStyle w:val="ListParagraph"/>
        <w:numPr>
          <w:ilvl w:val="0"/>
          <w:numId w:val="7"/>
        </w:numPr>
        <w:jc w:val="both"/>
      </w:pPr>
      <w:r>
        <w:rPr>
          <w:rFonts w:cs="Calibri"/>
          <w:b/>
        </w:rPr>
        <w:t xml:space="preserve">VMware </w:t>
      </w:r>
      <w:r>
        <w:rPr>
          <w:rFonts w:cs="Calibri"/>
          <w:b/>
          <w:lang w:val="en-US"/>
        </w:rPr>
        <w:t>v Sphere</w:t>
      </w:r>
      <w:r>
        <w:rPr>
          <w:rFonts w:cs="Calibri"/>
        </w:rPr>
        <w:t xml:space="preserve"> - Install, Config and Manage -[v6.0]</w:t>
      </w:r>
    </w:p>
    <w:p>
      <w:pPr>
        <w:pStyle w:val="ListParagraph"/>
        <w:numPr>
          <w:ilvl w:val="0"/>
          <w:numId w:val="7"/>
        </w:numPr>
        <w:jc w:val="both"/>
      </w:pPr>
      <w:r>
        <w:rPr>
          <w:rFonts w:cs="Calibri"/>
          <w:b/>
        </w:rPr>
        <w:t xml:space="preserve">VMware </w:t>
      </w:r>
      <w:r>
        <w:rPr>
          <w:rFonts w:cs="Calibri"/>
          <w:b/>
          <w:lang w:val="en-US"/>
        </w:rPr>
        <w:t>v Sphere</w:t>
      </w:r>
      <w:r>
        <w:rPr>
          <w:rFonts w:cs="Calibri"/>
        </w:rPr>
        <w:t xml:space="preserve"> - Install, Config and Manage -[v7.0]</w:t>
      </w:r>
    </w:p>
    <w:p>
      <w:pPr>
        <w:pStyle w:val="ListParagraph"/>
        <w:numPr>
          <w:ilvl w:val="0"/>
          <w:numId w:val="7"/>
        </w:numPr>
        <w:jc w:val="both"/>
      </w:pPr>
      <w:r>
        <w:rPr>
          <w:rFonts w:cs="Calibri"/>
          <w:b/>
        </w:rPr>
        <w:t xml:space="preserve">VXRAIL APPLIANCE ADMINISTRATION </w:t>
      </w:r>
      <w:r>
        <w:rPr>
          <w:rFonts w:cs="Calibri"/>
        </w:rPr>
        <w:t>[Version 7.0.420]</w:t>
      </w:r>
    </w:p>
    <w:p>
      <w:pPr>
        <w:pStyle w:val="ListParagraph"/>
        <w:numPr>
          <w:ilvl w:val="0"/>
          <w:numId w:val="7"/>
        </w:numPr>
        <w:jc w:val="both"/>
        <w:rPr>
          <w:rFonts w:cs="Calibri"/>
          <w:b/>
        </w:rPr>
      </w:pPr>
      <w:r>
        <w:rPr>
          <w:rFonts w:cs="Calibri"/>
          <w:b/>
        </w:rPr>
        <w:t xml:space="preserve"> HPE Synergy Administration</w:t>
      </w:r>
    </w:p>
    <w:p>
      <w:pPr>
        <w:pStyle w:val="ListParagraph"/>
        <w:ind w:left="1262"/>
        <w:rPr>
          <w:rFonts w:cs="Calibri"/>
        </w:rPr>
      </w:pPr>
    </w:p>
    <w:p>
      <w:pPr>
        <w:pStyle w:val="ListParagraph"/>
        <w:shd w:val="clear" w:color="auto" w:fill="D9D9D9"/>
        <w:ind w:left="0"/>
        <w:jc w:val="center"/>
      </w:pPr>
      <w:r>
        <w:rPr>
          <w:rFonts w:cs="Calibri"/>
          <w:b/>
          <w:sz w:val="24"/>
          <w:szCs w:val="24"/>
          <w:u w:val="single"/>
        </w:rPr>
        <w:t>PERSONAL DETAILS</w:t>
      </w:r>
    </w:p>
    <w:p>
      <w:pPr>
        <w:pStyle w:val="ListParagraph"/>
        <w:rPr>
          <w:rFonts w:cs="Calibri"/>
          <w:b/>
          <w:sz w:val="24"/>
          <w:szCs w:val="24"/>
          <w:u w:val="single"/>
        </w:rPr>
      </w:pPr>
    </w:p>
    <w:p>
      <w:pPr>
        <w:pStyle w:val="ListParagraph"/>
        <w:numPr>
          <w:ilvl w:val="0"/>
          <w:numId w:val="8"/>
        </w:numPr>
        <w:jc w:val="both"/>
      </w:pPr>
      <w:r>
        <w:rPr>
          <w:rFonts w:cs="Calibri"/>
        </w:rPr>
        <w:t>Date of Birth</w:t>
      </w:r>
      <w:r>
        <w:rPr>
          <w:rFonts w:cs="Calibri"/>
        </w:rPr>
        <w:tab/>
      </w:r>
      <w:r>
        <w:rPr>
          <w:rFonts w:cs="Calibri"/>
        </w:rPr>
        <w:t xml:space="preserve">  </w:t>
      </w:r>
      <w:r>
        <w:rPr>
          <w:rFonts w:cs="Calibri"/>
        </w:rPr>
        <w:tab/>
      </w:r>
      <w:r>
        <w:rPr>
          <w:rFonts w:cs="Calibri"/>
        </w:rPr>
        <w:t>:</w:t>
      </w:r>
      <w:r>
        <w:rPr>
          <w:rFonts w:cs="Calibri" w:hint="default"/>
          <w:lang w:val="en-US"/>
        </w:rPr>
        <w:t>8th</w:t>
      </w:r>
      <w:r>
        <w:rPr>
          <w:rFonts w:cs="Calibri"/>
          <w:vertAlign w:val="superscript"/>
        </w:rPr>
        <w:t xml:space="preserve">th </w:t>
      </w:r>
      <w:r>
        <w:rPr>
          <w:rFonts w:cs="Calibri"/>
        </w:rPr>
        <w:t>August 19</w:t>
      </w:r>
      <w:r>
        <w:rPr>
          <w:rFonts w:cs="Calibri" w:hint="default"/>
          <w:lang w:val="en-US"/>
        </w:rPr>
        <w:t>87</w:t>
      </w:r>
    </w:p>
    <w:p>
      <w:pPr>
        <w:pStyle w:val="ListParagraph"/>
        <w:numPr>
          <w:ilvl w:val="0"/>
          <w:numId w:val="8"/>
        </w:numPr>
        <w:jc w:val="both"/>
      </w:pPr>
      <w:r>
        <w:rPr>
          <w:rFonts w:cs="Calibri"/>
        </w:rPr>
        <w:t xml:space="preserve">Marital Status      </w:t>
      </w:r>
      <w:r>
        <w:rPr>
          <w:rFonts w:cs="Calibri"/>
        </w:rPr>
        <w:tab/>
      </w:r>
      <w:r>
        <w:rPr>
          <w:rFonts w:cs="Calibri"/>
        </w:rPr>
        <w:t>: Married</w:t>
      </w:r>
    </w:p>
    <w:p>
      <w:pPr>
        <w:pStyle w:val="ListParagraph"/>
        <w:numPr>
          <w:ilvl w:val="0"/>
          <w:numId w:val="8"/>
        </w:numPr>
        <w:jc w:val="both"/>
      </w:pPr>
      <w:r>
        <w:rPr>
          <w:rFonts w:cs="Calibri"/>
        </w:rPr>
        <w:t>Nationality</w:t>
      </w:r>
      <w:r>
        <w:rPr>
          <w:rFonts w:cs="Calibri"/>
        </w:rPr>
        <w:tab/>
      </w:r>
      <w:r>
        <w:rPr>
          <w:rFonts w:cs="Calibri"/>
        </w:rPr>
        <w:t xml:space="preserve">  </w:t>
      </w:r>
      <w:r>
        <w:rPr>
          <w:rFonts w:cs="Calibri"/>
        </w:rPr>
        <w:tab/>
      </w:r>
      <w:r>
        <w:rPr>
          <w:rFonts w:cs="Calibri"/>
        </w:rPr>
        <w:t>: Indian</w:t>
      </w:r>
    </w:p>
    <w:p>
      <w:pPr>
        <w:pStyle w:val="ListParagraph"/>
        <w:numPr>
          <w:ilvl w:val="0"/>
          <w:numId w:val="8"/>
        </w:numPr>
        <w:jc w:val="both"/>
      </w:pPr>
      <w:r>
        <w:rPr>
          <w:rFonts w:cs="Calibri"/>
        </w:rPr>
        <w:t xml:space="preserve">Languages Known       </w:t>
      </w:r>
      <w:r>
        <w:rPr>
          <w:rFonts w:cs="Calibri"/>
        </w:rPr>
        <w:tab/>
      </w:r>
      <w:r>
        <w:rPr>
          <w:rFonts w:cs="Calibri"/>
        </w:rPr>
        <w:t>: English,  Hindi, &amp; Telugu.</w:t>
      </w:r>
    </w:p>
    <w:p>
      <w:pPr>
        <w:pStyle w:val="ListParagraph"/>
        <w:jc w:val="both"/>
      </w:pPr>
    </w:p>
    <w:p>
      <w:pPr>
        <w:pStyle w:val="ListParagraph"/>
        <w:shd w:val="clear" w:color="auto" w:fill="D9D9D9"/>
        <w:ind w:left="0"/>
        <w:jc w:val="center"/>
      </w:pPr>
      <w:r>
        <w:rPr>
          <w:rFonts w:cs="Calibri"/>
          <w:b/>
          <w:sz w:val="24"/>
          <w:szCs w:val="24"/>
          <w:u w:val="single"/>
        </w:rPr>
        <w:t>DECLARATION</w:t>
      </w:r>
    </w:p>
    <w:p>
      <w:pPr>
        <w:tabs>
          <w:tab w:val="left" w:pos="2898"/>
          <w:tab w:val="left" w:pos="8838"/>
        </w:tabs>
        <w:spacing w:before="0" w:after="120" w:line="240" w:lineRule="auto"/>
        <w:ind w:left="630"/>
        <w:jc w:val="both"/>
      </w:pPr>
      <w:r>
        <w:rPr>
          <w:color w:val="000000"/>
        </w:rPr>
        <w:t xml:space="preserve">                I hereby declare that the information stated above are true and correct to the best of my knowledge and belief.</w:t>
      </w:r>
    </w:p>
    <w:p>
      <w:pPr>
        <w:tabs>
          <w:tab w:val="left" w:pos="4290"/>
        </w:tabs>
        <w:spacing w:before="0" w:after="120" w:line="240" w:lineRule="auto"/>
        <w:ind w:left="630"/>
        <w:jc w:val="both"/>
      </w:pPr>
      <w:r>
        <w:rPr>
          <w:color w:val="000000"/>
        </w:rPr>
        <w:tab/>
      </w:r>
    </w:p>
    <w:p>
      <w:pPr>
        <w:tabs>
          <w:tab w:val="left" w:pos="2898"/>
          <w:tab w:val="left" w:pos="8838"/>
        </w:tabs>
        <w:spacing w:before="0" w:after="120" w:line="240" w:lineRule="auto"/>
      </w:pPr>
      <w:r>
        <w:t xml:space="preserve">Date:     </w:t>
      </w:r>
    </w:p>
    <w:p>
      <w:pPr>
        <w:tabs>
          <w:tab w:val="left" w:pos="2898"/>
          <w:tab w:val="left" w:pos="8838"/>
        </w:tabs>
        <w:spacing w:before="0" w:after="120" w:line="240" w:lineRule="auto"/>
      </w:pPr>
      <w:r>
        <w:t xml:space="preserve">Place:                                                                                                                                                         </w:t>
      </w:r>
    </w:p>
    <w:p>
      <w:pPr>
        <w:tabs>
          <w:tab w:val="left" w:pos="2898"/>
          <w:tab w:val="left" w:pos="8838"/>
        </w:tabs>
        <w:spacing w:before="0" w:after="120" w:line="240" w:lineRule="auto"/>
      </w:pPr>
      <w:r>
        <w:tab/>
      </w:r>
      <w:r>
        <w:t xml:space="preserve"> (</w:t>
      </w:r>
      <w:r>
        <w:rPr>
          <w:rFonts w:hint="default"/>
          <w:lang w:val="en-US"/>
        </w:rPr>
        <w:t>Venkatreswarlu Peerla</w:t>
      </w:r>
      <w:r>
        <w:t>)</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width:1pt;height:1pt;margin-top:0;margin-left:0;position:absolute;z-index:251658240">
            <v:imagedata r:id="rId4"/>
          </v:shape>
        </w:pict>
      </w:r>
    </w:p>
    <w:sectPr>
      <w:pgSz w:w="11906" w:h="16838"/>
      <w:pgMar w:top="907" w:right="450" w:bottom="1440" w:left="1709" w:header="720" w:footer="720" w:gutter="0"/>
      <w:pgBorders>
        <w:top w:val="double" w:sz="4" w:space="21" w:color="000000"/>
        <w:left w:val="double" w:sz="4" w:space="21" w:color="000000"/>
        <w:bottom w:val="double" w:sz="4" w:space="31" w:color="000000"/>
        <w:right w:val="double" w:sz="4" w:space="31" w:color="000000"/>
      </w:pgBorders>
      <w:cols w:num="1" w:space="72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Lohit Devanagari">
    <w:altName w:val="Times New Roman"/>
    <w:panose1 w:val="00000000000000000000"/>
    <w:charset w:val="01"/>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Liberation Sans">
    <w:altName w:val="Arial"/>
    <w:panose1 w:val="00000000000000000000"/>
    <w:charset w:val="01"/>
    <w:family w:val="swiss"/>
    <w:pitch w:val="default"/>
    <w:sig w:usb0="00000000" w:usb1="00000000" w:usb2="00000000" w:usb3="00000000" w:csb0="00000000" w:csb1="00000000"/>
  </w:font>
  <w:font w:name="WenQuanYi Zen Hei Sharp">
    <w:altName w:val="Segoe Print"/>
    <w:panose1 w:val="00000000000000000000"/>
    <w:charset w:val="01"/>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Trebuchet MS">
    <w:panose1 w:val="020B0603020202020204"/>
    <w:charset w:val="00"/>
    <w:family w:val="swiss"/>
    <w:pitch w:val="default"/>
    <w:sig w:usb0="00000687" w:usb1="00000000" w:usb2="00000000" w:usb3="00000000" w:csb0="2000009F"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singleLevel"/>
    <w:tmpl w:val="00000001"/>
    <w:lvl w:ilvl="0">
      <w:start w:val="1"/>
      <w:numFmt w:val="bullet"/>
      <w:lvlText w:val=""/>
      <w:lvlJc w:val="left"/>
      <w:pPr>
        <w:tabs>
          <w:tab w:val="left" w:pos="0"/>
        </w:tabs>
        <w:ind w:left="720" w:hanging="360"/>
      </w:pPr>
      <w:rPr>
        <w:rFonts w:ascii="Wingdings" w:hAnsi="Wingdings" w:cs="Wingdings" w:hint="default"/>
      </w:rPr>
    </w:lvl>
  </w:abstractNum>
  <w:abstractNum w:abstractNumId="1">
    <w:nsid w:val="00000002"/>
    <w:multiLevelType w:val="singleLevel"/>
    <w:tmpl w:val="00000002"/>
    <w:lvl w:ilvl="0">
      <w:start w:val="1"/>
      <w:numFmt w:val="bullet"/>
      <w:lvlText w:val=""/>
      <w:lvlJc w:val="left"/>
      <w:pPr>
        <w:tabs>
          <w:tab w:val="left" w:pos="0"/>
        </w:tabs>
        <w:ind w:left="720" w:hanging="360"/>
      </w:pPr>
      <w:rPr>
        <w:rFonts w:ascii="Wingdings" w:hAnsi="Wingdings" w:cs="Wingdings" w:hint="default"/>
      </w:rPr>
    </w:lvl>
  </w:abstractNum>
  <w:abstractNum w:abstractNumId="2">
    <w:nsid w:val="00000003"/>
    <w:multiLevelType w:val="singleLevel"/>
    <w:tmpl w:val="00000003"/>
    <w:lvl w:ilvl="0">
      <w:start w:val="1"/>
      <w:numFmt w:val="bullet"/>
      <w:lvlText w:val=""/>
      <w:lvlJc w:val="left"/>
      <w:pPr>
        <w:tabs>
          <w:tab w:val="left" w:pos="0"/>
        </w:tabs>
        <w:ind w:left="720" w:hanging="360"/>
      </w:pPr>
      <w:rPr>
        <w:rFonts w:ascii="Wingdings" w:hAnsi="Wingdings" w:cs="Wingdings" w:hint="default"/>
      </w:rPr>
    </w:lvl>
  </w:abstractNum>
  <w:abstractNum w:abstractNumId="3">
    <w:nsid w:val="00000005"/>
    <w:multiLevelType w:val="singleLevel"/>
    <w:tmpl w:val="00000005"/>
    <w:lvl w:ilvl="0">
      <w:start w:val="1"/>
      <w:numFmt w:val="bullet"/>
      <w:lvlText w:val=""/>
      <w:lvlJc w:val="left"/>
      <w:pPr>
        <w:tabs>
          <w:tab w:val="left" w:pos="0"/>
        </w:tabs>
        <w:ind w:left="720" w:hanging="360"/>
      </w:pPr>
      <w:rPr>
        <w:rFonts w:ascii="Symbol" w:hAnsi="Symbol" w:cs="Symbol" w:hint="default"/>
      </w:rPr>
    </w:lvl>
  </w:abstractNum>
  <w:abstractNum w:abstractNumId="4">
    <w:nsid w:val="00000006"/>
    <w:multiLevelType w:val="singleLevel"/>
    <w:tmpl w:val="00000006"/>
    <w:lvl w:ilvl="0">
      <w:start w:val="1"/>
      <w:numFmt w:val="bullet"/>
      <w:lvlText w:val=""/>
      <w:lvlJc w:val="left"/>
      <w:pPr>
        <w:tabs>
          <w:tab w:val="left" w:pos="0"/>
        </w:tabs>
        <w:ind w:left="720" w:hanging="360"/>
      </w:pPr>
      <w:rPr>
        <w:rFonts w:ascii="Symbol" w:hAnsi="Symbol" w:cs="Symbol" w:hint="default"/>
      </w:rPr>
    </w:lvl>
  </w:abstractNum>
  <w:abstractNum w:abstractNumId="5">
    <w:nsid w:val="00000007"/>
    <w:multiLevelType w:val="singleLevel"/>
    <w:tmpl w:val="00000007"/>
    <w:lvl w:ilvl="0">
      <w:start w:val="1"/>
      <w:numFmt w:val="bullet"/>
      <w:lvlText w:val=""/>
      <w:lvlJc w:val="left"/>
      <w:pPr>
        <w:tabs>
          <w:tab w:val="left" w:pos="0"/>
        </w:tabs>
        <w:ind w:left="720" w:hanging="360"/>
      </w:pPr>
      <w:rPr>
        <w:rFonts w:ascii="Symbol" w:hAnsi="Symbol" w:cs="Symbol" w:hint="default"/>
      </w:rPr>
    </w:lvl>
  </w:abstractNum>
  <w:abstractNum w:abstractNumId="6">
    <w:nsid w:val="57105BB0"/>
    <w:multiLevelType w:val="multilevel"/>
    <w:tmpl w:val="57105BB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nsid w:val="5F80774B"/>
    <w:multiLevelType w:val="multilevel"/>
    <w:tmpl w:val="5F80774B"/>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num w:numId="1">
    <w:abstractNumId w:val="2"/>
  </w:num>
  <w:num w:numId="2">
    <w:abstractNumId w:val="5"/>
  </w:num>
  <w:num w:numId="3">
    <w:abstractNumId w:val="1"/>
  </w:num>
  <w:num w:numId="4">
    <w:abstractNumId w:val="3"/>
  </w:num>
  <w:num w:numId="5">
    <w:abstractNumId w:val="6"/>
  </w:num>
  <w:num w:numId="6">
    <w:abstractNumId w:val="7"/>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embedSystemFonts/>
  <w:stylePaneFormatFilter w:val="0000" w:allStyles="0" w:alternateStyleNames="0" w:clearFormatting="0" w:customStyles="0" w:directFormattingOnNumbering="0" w:directFormattingOnParagraphs="0" w:directFormattingOnRuns="0" w:directFormattingOnTables="0" w:headingStyles="0" w:latentStyles="0" w:numberingStyles="0" w:stylesInUse="0" w:tableStyles="0" w:top3HeadingStyles="0" w:visibleStyles="0"/>
  <w:defaultTabStop w:val="720"/>
  <w:drawingGridHorizontalSpacing w:val="0"/>
  <w:drawingGridVerticalSpacing w:val="0"/>
  <w:doNotUseMarginsForDrawingGridOrigin/>
  <w:drawingGridHorizontalOrigin w:val="0"/>
  <w:drawingGridVerticalOrigin w:val="0"/>
  <w:noPunctuationKerning/>
  <w:characterSpacingControl w:val="doNotCompress"/>
  <w:doNotEmbedSmartTags/>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35F1"/>
    <w:rsid w:val="000014B2"/>
    <w:rsid w:val="00040BCF"/>
    <w:rsid w:val="00040D4A"/>
    <w:rsid w:val="00052EA3"/>
    <w:rsid w:val="00064BED"/>
    <w:rsid w:val="00076F82"/>
    <w:rsid w:val="00091149"/>
    <w:rsid w:val="000C0CCD"/>
    <w:rsid w:val="000C3EB1"/>
    <w:rsid w:val="000C4464"/>
    <w:rsid w:val="000C4CD2"/>
    <w:rsid w:val="000C546A"/>
    <w:rsid w:val="000C63F4"/>
    <w:rsid w:val="000D014D"/>
    <w:rsid w:val="000D4476"/>
    <w:rsid w:val="000E4B68"/>
    <w:rsid w:val="000F241E"/>
    <w:rsid w:val="00105490"/>
    <w:rsid w:val="00105E9E"/>
    <w:rsid w:val="00107350"/>
    <w:rsid w:val="0010794C"/>
    <w:rsid w:val="00112B51"/>
    <w:rsid w:val="00112DC2"/>
    <w:rsid w:val="00114C36"/>
    <w:rsid w:val="00114E4D"/>
    <w:rsid w:val="00117968"/>
    <w:rsid w:val="0012237A"/>
    <w:rsid w:val="0012382D"/>
    <w:rsid w:val="00123BFD"/>
    <w:rsid w:val="0012556E"/>
    <w:rsid w:val="00125C6B"/>
    <w:rsid w:val="00126612"/>
    <w:rsid w:val="00135418"/>
    <w:rsid w:val="00162338"/>
    <w:rsid w:val="00190512"/>
    <w:rsid w:val="00197195"/>
    <w:rsid w:val="001A2432"/>
    <w:rsid w:val="001D1164"/>
    <w:rsid w:val="001D2D57"/>
    <w:rsid w:val="001E0441"/>
    <w:rsid w:val="001E247B"/>
    <w:rsid w:val="001E5C5D"/>
    <w:rsid w:val="001F57FA"/>
    <w:rsid w:val="001F5A6B"/>
    <w:rsid w:val="00202E58"/>
    <w:rsid w:val="00204450"/>
    <w:rsid w:val="00215B10"/>
    <w:rsid w:val="0022071C"/>
    <w:rsid w:val="00236415"/>
    <w:rsid w:val="00237521"/>
    <w:rsid w:val="00250159"/>
    <w:rsid w:val="00266886"/>
    <w:rsid w:val="0027208F"/>
    <w:rsid w:val="0027452B"/>
    <w:rsid w:val="00287F2E"/>
    <w:rsid w:val="0029085F"/>
    <w:rsid w:val="00294C45"/>
    <w:rsid w:val="002C4CE1"/>
    <w:rsid w:val="002D03A4"/>
    <w:rsid w:val="002D4013"/>
    <w:rsid w:val="002E3857"/>
    <w:rsid w:val="002E70CC"/>
    <w:rsid w:val="002F0428"/>
    <w:rsid w:val="002F222E"/>
    <w:rsid w:val="002F2D79"/>
    <w:rsid w:val="00302CDC"/>
    <w:rsid w:val="00306051"/>
    <w:rsid w:val="003066E1"/>
    <w:rsid w:val="00306DCE"/>
    <w:rsid w:val="00310A03"/>
    <w:rsid w:val="00311B4A"/>
    <w:rsid w:val="00316580"/>
    <w:rsid w:val="00320BE3"/>
    <w:rsid w:val="003519F7"/>
    <w:rsid w:val="003538EE"/>
    <w:rsid w:val="00364C75"/>
    <w:rsid w:val="0038469D"/>
    <w:rsid w:val="003900B3"/>
    <w:rsid w:val="00396B52"/>
    <w:rsid w:val="003D1B14"/>
    <w:rsid w:val="004162B2"/>
    <w:rsid w:val="00421603"/>
    <w:rsid w:val="00424F31"/>
    <w:rsid w:val="00426BB5"/>
    <w:rsid w:val="0043098C"/>
    <w:rsid w:val="00464020"/>
    <w:rsid w:val="00483F5D"/>
    <w:rsid w:val="004A1A7A"/>
    <w:rsid w:val="004B12A1"/>
    <w:rsid w:val="004B38A9"/>
    <w:rsid w:val="004C1FC9"/>
    <w:rsid w:val="004C315E"/>
    <w:rsid w:val="004C7414"/>
    <w:rsid w:val="004E306A"/>
    <w:rsid w:val="00503966"/>
    <w:rsid w:val="0050774C"/>
    <w:rsid w:val="00535A26"/>
    <w:rsid w:val="00573649"/>
    <w:rsid w:val="005818D4"/>
    <w:rsid w:val="00583456"/>
    <w:rsid w:val="00585107"/>
    <w:rsid w:val="005913C0"/>
    <w:rsid w:val="00592D7F"/>
    <w:rsid w:val="00596A35"/>
    <w:rsid w:val="005A1ABC"/>
    <w:rsid w:val="005A4A7F"/>
    <w:rsid w:val="005A7C44"/>
    <w:rsid w:val="005C6EE9"/>
    <w:rsid w:val="005E0A3E"/>
    <w:rsid w:val="005E4892"/>
    <w:rsid w:val="005F2F1B"/>
    <w:rsid w:val="005F7A67"/>
    <w:rsid w:val="006124D8"/>
    <w:rsid w:val="00614534"/>
    <w:rsid w:val="00624AEF"/>
    <w:rsid w:val="006504E6"/>
    <w:rsid w:val="006643D3"/>
    <w:rsid w:val="006842FE"/>
    <w:rsid w:val="00690008"/>
    <w:rsid w:val="006953A2"/>
    <w:rsid w:val="006A0EFE"/>
    <w:rsid w:val="006A5D2E"/>
    <w:rsid w:val="006B1894"/>
    <w:rsid w:val="006D3766"/>
    <w:rsid w:val="006D3F20"/>
    <w:rsid w:val="006E4182"/>
    <w:rsid w:val="0071586A"/>
    <w:rsid w:val="007166A2"/>
    <w:rsid w:val="00717282"/>
    <w:rsid w:val="00720253"/>
    <w:rsid w:val="00720DE6"/>
    <w:rsid w:val="00722E8B"/>
    <w:rsid w:val="00745F7A"/>
    <w:rsid w:val="00754445"/>
    <w:rsid w:val="00762402"/>
    <w:rsid w:val="0077248C"/>
    <w:rsid w:val="00786A04"/>
    <w:rsid w:val="00787579"/>
    <w:rsid w:val="00794D20"/>
    <w:rsid w:val="007B3B58"/>
    <w:rsid w:val="007B53CB"/>
    <w:rsid w:val="007B625D"/>
    <w:rsid w:val="007B7B9E"/>
    <w:rsid w:val="007C10FA"/>
    <w:rsid w:val="007C40A5"/>
    <w:rsid w:val="007D0722"/>
    <w:rsid w:val="007D2675"/>
    <w:rsid w:val="007D2A2B"/>
    <w:rsid w:val="007F1E13"/>
    <w:rsid w:val="007F2843"/>
    <w:rsid w:val="007F30B2"/>
    <w:rsid w:val="00804D75"/>
    <w:rsid w:val="00807D6B"/>
    <w:rsid w:val="008218D4"/>
    <w:rsid w:val="008247C0"/>
    <w:rsid w:val="008364C1"/>
    <w:rsid w:val="00836E83"/>
    <w:rsid w:val="00842063"/>
    <w:rsid w:val="00843434"/>
    <w:rsid w:val="008442BF"/>
    <w:rsid w:val="00851CBD"/>
    <w:rsid w:val="00854481"/>
    <w:rsid w:val="0085449D"/>
    <w:rsid w:val="008660FC"/>
    <w:rsid w:val="00882052"/>
    <w:rsid w:val="008842A3"/>
    <w:rsid w:val="00884FB4"/>
    <w:rsid w:val="008927FE"/>
    <w:rsid w:val="008B60B7"/>
    <w:rsid w:val="008B7465"/>
    <w:rsid w:val="008B7D90"/>
    <w:rsid w:val="008E6FF6"/>
    <w:rsid w:val="008F523C"/>
    <w:rsid w:val="00903E2E"/>
    <w:rsid w:val="009123C5"/>
    <w:rsid w:val="009304C3"/>
    <w:rsid w:val="00931960"/>
    <w:rsid w:val="009354E6"/>
    <w:rsid w:val="009418A4"/>
    <w:rsid w:val="009465E6"/>
    <w:rsid w:val="009507E5"/>
    <w:rsid w:val="00950B63"/>
    <w:rsid w:val="009648D8"/>
    <w:rsid w:val="00990A26"/>
    <w:rsid w:val="00994066"/>
    <w:rsid w:val="009A0E2A"/>
    <w:rsid w:val="009D2646"/>
    <w:rsid w:val="009D5CD7"/>
    <w:rsid w:val="009D6667"/>
    <w:rsid w:val="009E43C7"/>
    <w:rsid w:val="009E7523"/>
    <w:rsid w:val="009F0EB2"/>
    <w:rsid w:val="009F26AB"/>
    <w:rsid w:val="00A13536"/>
    <w:rsid w:val="00A1453C"/>
    <w:rsid w:val="00A20B48"/>
    <w:rsid w:val="00A226D5"/>
    <w:rsid w:val="00A266F8"/>
    <w:rsid w:val="00A2696A"/>
    <w:rsid w:val="00A279E2"/>
    <w:rsid w:val="00A3339D"/>
    <w:rsid w:val="00A415D9"/>
    <w:rsid w:val="00A468F1"/>
    <w:rsid w:val="00A476D5"/>
    <w:rsid w:val="00A50CFE"/>
    <w:rsid w:val="00A52820"/>
    <w:rsid w:val="00A96BE3"/>
    <w:rsid w:val="00AA35F1"/>
    <w:rsid w:val="00AA7497"/>
    <w:rsid w:val="00AC008A"/>
    <w:rsid w:val="00AC5249"/>
    <w:rsid w:val="00AE07B6"/>
    <w:rsid w:val="00AE0C44"/>
    <w:rsid w:val="00AE1D69"/>
    <w:rsid w:val="00AE5F1D"/>
    <w:rsid w:val="00AE6BC7"/>
    <w:rsid w:val="00AF3055"/>
    <w:rsid w:val="00AF3A54"/>
    <w:rsid w:val="00AF660A"/>
    <w:rsid w:val="00B00C08"/>
    <w:rsid w:val="00B223AB"/>
    <w:rsid w:val="00B30091"/>
    <w:rsid w:val="00B3594F"/>
    <w:rsid w:val="00B44909"/>
    <w:rsid w:val="00B520C3"/>
    <w:rsid w:val="00B5402E"/>
    <w:rsid w:val="00B600C7"/>
    <w:rsid w:val="00B63123"/>
    <w:rsid w:val="00B64D62"/>
    <w:rsid w:val="00B675B8"/>
    <w:rsid w:val="00B73CBB"/>
    <w:rsid w:val="00B73F68"/>
    <w:rsid w:val="00B74CF4"/>
    <w:rsid w:val="00B76239"/>
    <w:rsid w:val="00B80611"/>
    <w:rsid w:val="00B85749"/>
    <w:rsid w:val="00B9247C"/>
    <w:rsid w:val="00B967AF"/>
    <w:rsid w:val="00B971AE"/>
    <w:rsid w:val="00BA2071"/>
    <w:rsid w:val="00BA68B1"/>
    <w:rsid w:val="00BD45D6"/>
    <w:rsid w:val="00BF1FA2"/>
    <w:rsid w:val="00BF6840"/>
    <w:rsid w:val="00C11FC3"/>
    <w:rsid w:val="00C1741F"/>
    <w:rsid w:val="00C23989"/>
    <w:rsid w:val="00C25DA2"/>
    <w:rsid w:val="00C26659"/>
    <w:rsid w:val="00C310A1"/>
    <w:rsid w:val="00C34F32"/>
    <w:rsid w:val="00C61A62"/>
    <w:rsid w:val="00C63DF2"/>
    <w:rsid w:val="00C649AE"/>
    <w:rsid w:val="00C66FB5"/>
    <w:rsid w:val="00C7322E"/>
    <w:rsid w:val="00C803B9"/>
    <w:rsid w:val="00C8147F"/>
    <w:rsid w:val="00C93443"/>
    <w:rsid w:val="00C96CB9"/>
    <w:rsid w:val="00CA5544"/>
    <w:rsid w:val="00CB0939"/>
    <w:rsid w:val="00CB5047"/>
    <w:rsid w:val="00CC2642"/>
    <w:rsid w:val="00CE0CBC"/>
    <w:rsid w:val="00CE1EF0"/>
    <w:rsid w:val="00CE3858"/>
    <w:rsid w:val="00CF0081"/>
    <w:rsid w:val="00CF185D"/>
    <w:rsid w:val="00CF22ED"/>
    <w:rsid w:val="00CF4FF6"/>
    <w:rsid w:val="00D11063"/>
    <w:rsid w:val="00D13ACF"/>
    <w:rsid w:val="00D26465"/>
    <w:rsid w:val="00D35732"/>
    <w:rsid w:val="00D50974"/>
    <w:rsid w:val="00D61A3C"/>
    <w:rsid w:val="00D6726E"/>
    <w:rsid w:val="00D71EA6"/>
    <w:rsid w:val="00D86924"/>
    <w:rsid w:val="00DA2E2B"/>
    <w:rsid w:val="00DA32D2"/>
    <w:rsid w:val="00DB291A"/>
    <w:rsid w:val="00DB3F9C"/>
    <w:rsid w:val="00DB6440"/>
    <w:rsid w:val="00DD5B76"/>
    <w:rsid w:val="00DD69B8"/>
    <w:rsid w:val="00DF0575"/>
    <w:rsid w:val="00DF691E"/>
    <w:rsid w:val="00E06D9B"/>
    <w:rsid w:val="00E11B27"/>
    <w:rsid w:val="00E16E9A"/>
    <w:rsid w:val="00E249AC"/>
    <w:rsid w:val="00E341BB"/>
    <w:rsid w:val="00E56417"/>
    <w:rsid w:val="00E60ACC"/>
    <w:rsid w:val="00E643C3"/>
    <w:rsid w:val="00E74306"/>
    <w:rsid w:val="00E812D4"/>
    <w:rsid w:val="00E83358"/>
    <w:rsid w:val="00E86E99"/>
    <w:rsid w:val="00E90F9C"/>
    <w:rsid w:val="00E92ECE"/>
    <w:rsid w:val="00EA3449"/>
    <w:rsid w:val="00EA3CAE"/>
    <w:rsid w:val="00EA4B55"/>
    <w:rsid w:val="00EB64C1"/>
    <w:rsid w:val="00EB71EE"/>
    <w:rsid w:val="00EC1938"/>
    <w:rsid w:val="00EC773F"/>
    <w:rsid w:val="00EE1556"/>
    <w:rsid w:val="00EF3E57"/>
    <w:rsid w:val="00F067B9"/>
    <w:rsid w:val="00F24774"/>
    <w:rsid w:val="00F25661"/>
    <w:rsid w:val="00F36B60"/>
    <w:rsid w:val="00F434E7"/>
    <w:rsid w:val="00F82638"/>
    <w:rsid w:val="00F83445"/>
    <w:rsid w:val="00FA0F41"/>
    <w:rsid w:val="00FA1BDB"/>
    <w:rsid w:val="00FB23D4"/>
    <w:rsid w:val="00FC6535"/>
    <w:rsid w:val="00FC7A2E"/>
    <w:rsid w:val="00FD7232"/>
    <w:rsid w:val="00FE2385"/>
    <w:rsid w:val="02B00EB6"/>
    <w:rsid w:val="05ED5958"/>
    <w:rsid w:val="07B45D58"/>
    <w:rsid w:val="0E6F6327"/>
    <w:rsid w:val="113A524E"/>
    <w:rsid w:val="11826882"/>
    <w:rsid w:val="12A874FE"/>
    <w:rsid w:val="13C80FBD"/>
    <w:rsid w:val="1634302C"/>
    <w:rsid w:val="173156E5"/>
    <w:rsid w:val="199E6892"/>
    <w:rsid w:val="1DCA1E79"/>
    <w:rsid w:val="23596767"/>
    <w:rsid w:val="239A6367"/>
    <w:rsid w:val="23C71311"/>
    <w:rsid w:val="282D0EE4"/>
    <w:rsid w:val="30494BBA"/>
    <w:rsid w:val="30DF38E4"/>
    <w:rsid w:val="34B8796C"/>
    <w:rsid w:val="3ED13369"/>
    <w:rsid w:val="3F682BC0"/>
    <w:rsid w:val="418C5CD2"/>
    <w:rsid w:val="484C3CCD"/>
    <w:rsid w:val="4C017B5D"/>
    <w:rsid w:val="4CC254E6"/>
    <w:rsid w:val="504251B8"/>
    <w:rsid w:val="520A7908"/>
    <w:rsid w:val="55011829"/>
    <w:rsid w:val="572A06F9"/>
    <w:rsid w:val="5FCD4DCE"/>
    <w:rsid w:val="60276581"/>
    <w:rsid w:val="6F176B6C"/>
    <w:rsid w:val="78324A1E"/>
    <w:rsid w:val="7917652F"/>
    <w:rsid w:val="7A6E02CC"/>
    <w:rsid w:val="7A6F6FD8"/>
  </w:rsids>
  <m:mathPr>
    <m:mathFont m:val="Cambria Math"/>
    <m:smallFrac/>
  </m:mathPr>
  <w:themeFontLang w:val="en-US" w:eastAsia="zh-CN"/>
  <w:clrSchemeMapping w:bg1="light1" w:t1="dark1" w:bg2="light2" w:t2="dark2" w:accent1="accent1" w:accent2="accent2" w:accent3="accent3" w:accent4="accent4" w:accent5="accent5" w:accent6="accent6" w:hyperlink="hyperlink" w:followedHyperlink="followedHyperlink"/>
  <w:doNotEmbedSmartTag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uiPriority="0" w:unhideWhenUsed="0" w:qFormat="1"/>
    <w:lsdException w:name="footer" w:semiHidden="0" w:uiPriority="0" w:unhideWhenUsed="0" w:qFormat="1"/>
    <w:lsdException w:name="index heading"/>
    <w:lsdException w:name="caption" w:semiHidden="0" w:uiPriority="0" w:unhideWhenUsed="0"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semiHidden="0" w:uiPriority="0" w:unhideWhenUsed="0" w:qFormat="1"/>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semiHidden="0" w:uiPriority="0" w:unhideWhenUsed="0" w:qFormat="1"/>
    <w:lsdException w:name="Body Text Indent" w:semiHidden="0" w:uiPriority="0" w:unhideWhenUsed="0" w:qFormat="1"/>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semiHidden="0" w:uiPriority="0" w:unhideWhenUsed="0" w:qFormat="1"/>
    <w:lsdException w:name="Body Text Indent 2"/>
    <w:lsdException w:name="Body Text Indent 3"/>
    <w:lsdException w:name="Block Text"/>
    <w:lsdException w:name="Hyperlink" w:semiHidden="0" w:uiPriority="0" w:unhideWhenUsed="0" w:qFormat="1"/>
    <w:lsdException w:name="FollowedHyperlink" w:semiHidden="0" w:uiPriority="0" w:unhideWhenUsed="0"/>
    <w:lsdException w:name="Strong" w:semiHidden="0" w:uiPriority="22" w:unhideWhenUsed="0" w:qFormat="1"/>
    <w:lsdException w:name="Emphasis" w:semiHidden="0" w:uiPriority="20" w:unhideWhenUsed="0" w:qFormat="1"/>
    <w:lsdException w:name="Document Map"/>
    <w:lsdException w:name="Plain Text" w:semiHidden="0" w:uiPriority="0" w:unhideWhenUsed="0" w:qFormat="1"/>
    <w:lsdException w:name="E-mail Signature"/>
    <w:lsdException w:name="Normal (Web)" w:semiHidden="0" w:uiPriority="0" w:unhideWhenUsed="0" w:qFormat="1"/>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39" w:unhideWhenUsed="0"/>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suppressAutoHyphens/>
      <w:spacing w:before="280" w:after="280" w:line="360" w:lineRule="auto"/>
    </w:pPr>
    <w:rPr>
      <w:rFonts w:ascii="Calibri" w:eastAsia="Calibri" w:hAnsi="Calibri" w:cs="Calibri"/>
      <w:sz w:val="22"/>
      <w:szCs w:val="22"/>
      <w:lang w:val="en-US" w:eastAsia="zh-CN" w:bidi="ar-SA"/>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pPr>
      <w:spacing w:before="0" w:after="0" w:line="240" w:lineRule="auto"/>
    </w:pPr>
    <w:rPr>
      <w:rFonts w:ascii="Tahoma" w:hAnsi="Tahoma" w:cs="Tahoma"/>
      <w:sz w:val="16"/>
      <w:szCs w:val="16"/>
    </w:rPr>
  </w:style>
  <w:style w:type="paragraph" w:styleId="BodyText">
    <w:name w:val="Body Text"/>
    <w:basedOn w:val="Normal"/>
    <w:qFormat/>
    <w:pPr>
      <w:spacing w:before="0" w:after="140" w:line="288" w:lineRule="auto"/>
    </w:pPr>
  </w:style>
  <w:style w:type="paragraph" w:styleId="BodyText3">
    <w:name w:val="Body Text 3"/>
    <w:basedOn w:val="Normal"/>
    <w:qFormat/>
    <w:pPr>
      <w:spacing w:after="120"/>
    </w:pPr>
    <w:rPr>
      <w:sz w:val="16"/>
      <w:szCs w:val="16"/>
    </w:rPr>
  </w:style>
  <w:style w:type="paragraph" w:styleId="BodyTextIndent">
    <w:name w:val="Body Text Indent"/>
    <w:basedOn w:val="Normal"/>
    <w:qFormat/>
    <w:pPr>
      <w:spacing w:before="0" w:after="120" w:line="240" w:lineRule="auto"/>
      <w:ind w:left="360"/>
    </w:pPr>
    <w:rPr>
      <w:rFonts w:ascii="Times New Roman" w:eastAsia="Times New Roman" w:hAnsi="Times New Roman" w:cs="Times New Roman"/>
      <w:sz w:val="24"/>
      <w:szCs w:val="24"/>
    </w:rPr>
  </w:style>
  <w:style w:type="paragraph" w:styleId="Caption">
    <w:name w:val="caption"/>
    <w:basedOn w:val="Normal"/>
    <w:next w:val="Normal"/>
    <w:qFormat/>
    <w:pPr>
      <w:suppressLineNumbers/>
      <w:spacing w:before="120" w:after="120"/>
    </w:pPr>
    <w:rPr>
      <w:rFonts w:cs="Lohit Devanagari"/>
      <w:i/>
      <w:iCs/>
      <w:sz w:val="24"/>
      <w:szCs w:val="24"/>
    </w:rPr>
  </w:style>
  <w:style w:type="character" w:styleId="FollowedHyperlink">
    <w:name w:val="FollowedHyperlink"/>
    <w:rPr>
      <w:color w:val="800080"/>
      <w:u w:val="single"/>
    </w:rPr>
  </w:style>
  <w:style w:type="paragraph" w:styleId="Footer">
    <w:name w:val="footer"/>
    <w:basedOn w:val="Normal"/>
    <w:qFormat/>
    <w:pPr>
      <w:tabs>
        <w:tab w:val="center" w:pos="4680"/>
        <w:tab w:val="right" w:pos="9360"/>
      </w:tabs>
    </w:pPr>
  </w:style>
  <w:style w:type="paragraph" w:styleId="Header">
    <w:name w:val="header"/>
    <w:basedOn w:val="Normal"/>
    <w:qFormat/>
    <w:pPr>
      <w:tabs>
        <w:tab w:val="center" w:pos="4680"/>
        <w:tab w:val="right" w:pos="9360"/>
      </w:tabs>
    </w:pPr>
  </w:style>
  <w:style w:type="character" w:styleId="Hyperlink">
    <w:name w:val="Hyperlink"/>
    <w:qFormat/>
    <w:rPr>
      <w:color w:val="0000FF"/>
      <w:u w:val="single"/>
    </w:rPr>
  </w:style>
  <w:style w:type="paragraph" w:styleId="List">
    <w:name w:val="List"/>
    <w:basedOn w:val="BodyText"/>
    <w:qFormat/>
    <w:rPr>
      <w:rFonts w:cs="Lohit Devanagari"/>
    </w:rPr>
  </w:style>
  <w:style w:type="paragraph" w:styleId="NormalWeb">
    <w:name w:val="Normal (Web)"/>
    <w:basedOn w:val="Normal"/>
    <w:qFormat/>
    <w:pPr>
      <w:spacing w:line="240" w:lineRule="auto"/>
    </w:pPr>
    <w:rPr>
      <w:rFonts w:ascii="Times New Roman" w:eastAsia="Times New Roman" w:hAnsi="Times New Roman" w:cs="Times New Roman"/>
      <w:sz w:val="24"/>
      <w:szCs w:val="24"/>
    </w:rPr>
  </w:style>
  <w:style w:type="paragraph" w:styleId="PlainText">
    <w:name w:val="Plain Text"/>
    <w:basedOn w:val="Normal"/>
    <w:qFormat/>
    <w:pPr>
      <w:spacing w:before="0" w:after="0" w:line="240" w:lineRule="auto"/>
    </w:pPr>
    <w:rPr>
      <w:rFonts w:ascii="Courier New" w:eastAsia="Times New Roman" w:hAnsi="Courier New" w:cs="Courier New"/>
      <w:sz w:val="20"/>
      <w:szCs w:val="20"/>
    </w:rPr>
  </w:style>
  <w:style w:type="character" w:customStyle="1" w:styleId="WW8Num1z0">
    <w:name w:val="WW8Num1z0"/>
    <w:qFormat/>
    <w:rPr>
      <w:rFonts w:ascii="Wingdings" w:hAnsi="Wingdings" w:cs="Wingdings" w:hint="default"/>
    </w:rPr>
  </w:style>
  <w:style w:type="character" w:customStyle="1" w:styleId="WW8Num2z0">
    <w:name w:val="WW8Num2z0"/>
    <w:qFormat/>
    <w:rPr>
      <w:rFonts w:ascii="Wingdings" w:hAnsi="Wingdings" w:cs="Wingdings" w:hint="default"/>
    </w:rPr>
  </w:style>
  <w:style w:type="character" w:customStyle="1" w:styleId="WW8Num3z0">
    <w:name w:val="WW8Num3z0"/>
    <w:qFormat/>
    <w:rPr>
      <w:rFonts w:ascii="Wingdings" w:hAnsi="Wingdings" w:cs="Wingdings" w:hint="default"/>
    </w:rPr>
  </w:style>
  <w:style w:type="character" w:customStyle="1" w:styleId="WW8Num4z0">
    <w:name w:val="WW8Num4z0"/>
    <w:qFormat/>
    <w:rPr>
      <w:rFonts w:ascii="Wingdings" w:hAnsi="Wingdings" w:cs="Wingdings" w:hint="default"/>
    </w:rPr>
  </w:style>
  <w:style w:type="character" w:customStyle="1" w:styleId="WW8Num5z0">
    <w:name w:val="WW8Num5z0"/>
    <w:qFormat/>
    <w:rPr>
      <w:rFonts w:ascii="Symbol" w:hAnsi="Symbol" w:cs="Symbol" w:hint="default"/>
    </w:rPr>
  </w:style>
  <w:style w:type="character" w:customStyle="1" w:styleId="WW8Num6z0">
    <w:name w:val="WW8Num6z0"/>
    <w:qFormat/>
    <w:rPr>
      <w:rFonts w:ascii="Symbol" w:hAnsi="Symbol" w:cs="Symbol" w:hint="default"/>
    </w:rPr>
  </w:style>
  <w:style w:type="character" w:customStyle="1" w:styleId="WW8Num7z0">
    <w:name w:val="WW8Num7z0"/>
    <w:qFormat/>
    <w:rPr>
      <w:rFonts w:ascii="Symbol" w:hAnsi="Symbol" w:cs="Symbol" w:hint="default"/>
    </w:rPr>
  </w:style>
  <w:style w:type="character" w:customStyle="1" w:styleId="WW8Num8z0">
    <w:name w:val="WW8Num8z0"/>
    <w:qFormat/>
  </w:style>
  <w:style w:type="character" w:customStyle="1" w:styleId="WW8Num8z1">
    <w:name w:val="WW8Num8z1"/>
    <w:qFormat/>
  </w:style>
  <w:style w:type="character" w:customStyle="1" w:styleId="WW8Num8z2">
    <w:name w:val="WW8Num8z2"/>
    <w:qFormat/>
  </w:style>
  <w:style w:type="character" w:customStyle="1" w:styleId="WW8Num8z3">
    <w:name w:val="WW8Num8z3"/>
    <w:qFormat/>
  </w:style>
  <w:style w:type="character" w:customStyle="1" w:styleId="WW8Num8z4">
    <w:name w:val="WW8Num8z4"/>
    <w:qFormat/>
  </w:style>
  <w:style w:type="character" w:customStyle="1" w:styleId="WW8Num8z5">
    <w:name w:val="WW8Num8z5"/>
    <w:qFormat/>
  </w:style>
  <w:style w:type="character" w:customStyle="1" w:styleId="WW8Num8z6">
    <w:name w:val="WW8Num8z6"/>
    <w:qFormat/>
  </w:style>
  <w:style w:type="character" w:customStyle="1" w:styleId="WW8Num8z7">
    <w:name w:val="WW8Num8z7"/>
    <w:qFormat/>
  </w:style>
  <w:style w:type="character" w:customStyle="1" w:styleId="WW8Num8z8">
    <w:name w:val="WW8Num8z8"/>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3z1">
    <w:name w:val="WW8Num3z1"/>
    <w:qFormat/>
    <w:rPr>
      <w:rFonts w:ascii="Courier New" w:hAnsi="Courier New" w:cs="Courier New" w:hint="default"/>
    </w:rPr>
  </w:style>
  <w:style w:type="character" w:customStyle="1" w:styleId="WW8Num3z2">
    <w:name w:val="WW8Num3z2"/>
    <w:qFormat/>
    <w:rPr>
      <w:rFonts w:ascii="Wingdings" w:hAnsi="Wingdings" w:cs="Wingdings" w:hint="default"/>
    </w:rPr>
  </w:style>
  <w:style w:type="character" w:customStyle="1" w:styleId="WW8Num4z1">
    <w:name w:val="WW8Num4z1"/>
    <w:qFormat/>
    <w:rPr>
      <w:rFonts w:ascii="Courier New" w:hAnsi="Courier New" w:cs="Courier New" w:hint="default"/>
    </w:rPr>
  </w:style>
  <w:style w:type="character" w:customStyle="1" w:styleId="WW8Num4z2">
    <w:name w:val="WW8Num4z2"/>
    <w:qFormat/>
    <w:rPr>
      <w:rFonts w:ascii="Wingdings" w:hAnsi="Wingdings" w:cs="Wingdings" w:hint="default"/>
    </w:rPr>
  </w:style>
  <w:style w:type="character" w:customStyle="1" w:styleId="WW8Num5z1">
    <w:name w:val="WW8Num5z1"/>
    <w:qFormat/>
    <w:rPr>
      <w:rFonts w:ascii="Courier New" w:hAnsi="Courier New" w:cs="Courier New" w:hint="default"/>
    </w:rPr>
  </w:style>
  <w:style w:type="character" w:customStyle="1" w:styleId="WW8Num5z2">
    <w:name w:val="WW8Num5z2"/>
    <w:qFormat/>
    <w:rPr>
      <w:rFonts w:ascii="Wingdings" w:hAnsi="Wingdings" w:cs="Wingdings" w:hint="default"/>
    </w:rPr>
  </w:style>
  <w:style w:type="character" w:customStyle="1" w:styleId="WW8Num6z1">
    <w:name w:val="WW8Num6z1"/>
    <w:qFormat/>
    <w:rPr>
      <w:rFonts w:ascii="Courier New" w:hAnsi="Courier New" w:cs="Courier New" w:hint="default"/>
    </w:rPr>
  </w:style>
  <w:style w:type="character" w:customStyle="1" w:styleId="WW8Num6z2">
    <w:name w:val="WW8Num6z2"/>
    <w:qFormat/>
    <w:rPr>
      <w:rFonts w:ascii="Wingdings" w:hAnsi="Wingdings" w:cs="Wingdings" w:hint="default"/>
    </w:rPr>
  </w:style>
  <w:style w:type="character" w:customStyle="1" w:styleId="WW8Num7z1">
    <w:name w:val="WW8Num7z1"/>
    <w:qFormat/>
    <w:rPr>
      <w:rFonts w:ascii="Courier New" w:hAnsi="Courier New" w:cs="Courier New" w:hint="default"/>
    </w:rPr>
  </w:style>
  <w:style w:type="character" w:customStyle="1" w:styleId="WW8Num7z3">
    <w:name w:val="WW8Num7z3"/>
    <w:qFormat/>
    <w:rPr>
      <w:rFonts w:ascii="Symbol" w:hAnsi="Symbol" w:cs="Symbol" w:hint="default"/>
    </w:rPr>
  </w:style>
  <w:style w:type="character" w:customStyle="1" w:styleId="WW8Num9z0">
    <w:name w:val="WW8Num9z0"/>
    <w:qFormat/>
    <w:rPr>
      <w:rFonts w:ascii="Wingdings" w:hAnsi="Wingdings" w:cs="Wingdings" w:hint="default"/>
    </w:rPr>
  </w:style>
  <w:style w:type="character" w:customStyle="1" w:styleId="WW8Num9z1">
    <w:name w:val="WW8Num9z1"/>
    <w:qFormat/>
    <w:rPr>
      <w:rFonts w:ascii="Courier New" w:hAnsi="Courier New" w:cs="Courier New" w:hint="default"/>
    </w:rPr>
  </w:style>
  <w:style w:type="character" w:customStyle="1" w:styleId="WW8Num9z3">
    <w:name w:val="WW8Num9z3"/>
    <w:qFormat/>
    <w:rPr>
      <w:rFonts w:ascii="Symbol" w:hAnsi="Symbol" w:cs="Symbol" w:hint="default"/>
    </w:rPr>
  </w:style>
  <w:style w:type="character" w:customStyle="1" w:styleId="WW8Num10z0">
    <w:name w:val="WW8Num10z0"/>
    <w:qFormat/>
    <w:rPr>
      <w:rFonts w:ascii="Wingdings" w:hAnsi="Wingdings" w:cs="Wingdings" w:hint="default"/>
      <w:color w:val="auto"/>
      <w:sz w:val="24"/>
      <w:szCs w:val="24"/>
    </w:rPr>
  </w:style>
  <w:style w:type="character" w:customStyle="1" w:styleId="WW8Num10z1">
    <w:name w:val="WW8Num10z1"/>
    <w:qFormat/>
    <w:rPr>
      <w:rFonts w:ascii="Courier New" w:hAnsi="Courier New" w:cs="Courier New" w:hint="default"/>
    </w:rPr>
  </w:style>
  <w:style w:type="character" w:customStyle="1" w:styleId="WW8Num10z2">
    <w:name w:val="WW8Num10z2"/>
    <w:qFormat/>
    <w:rPr>
      <w:rFonts w:ascii="Wingdings" w:hAnsi="Wingdings" w:cs="Wingdings" w:hint="default"/>
    </w:rPr>
  </w:style>
  <w:style w:type="character" w:customStyle="1" w:styleId="WW8Num10z3">
    <w:name w:val="WW8Num10z3"/>
    <w:qFormat/>
    <w:rPr>
      <w:rFonts w:ascii="Symbol" w:hAnsi="Symbol" w:cs="Symbol" w:hint="default"/>
    </w:rPr>
  </w:style>
  <w:style w:type="character" w:customStyle="1" w:styleId="WW8Num11z0">
    <w:name w:val="WW8Num11z0"/>
    <w:qFormat/>
    <w:rPr>
      <w:rFonts w:ascii="Wingdings" w:hAnsi="Wingdings" w:cs="Wingdings" w:hint="default"/>
    </w:rPr>
  </w:style>
  <w:style w:type="character" w:customStyle="1" w:styleId="WW8Num11z1">
    <w:name w:val="WW8Num11z1"/>
    <w:qFormat/>
    <w:rPr>
      <w:rFonts w:ascii="Courier New" w:hAnsi="Courier New" w:cs="Courier New" w:hint="default"/>
    </w:rPr>
  </w:style>
  <w:style w:type="character" w:customStyle="1" w:styleId="WW8Num11z3">
    <w:name w:val="WW8Num11z3"/>
    <w:qFormat/>
    <w:rPr>
      <w:rFonts w:ascii="Symbol" w:hAnsi="Symbol" w:cs="Symbol" w:hint="default"/>
    </w:rPr>
  </w:style>
  <w:style w:type="character" w:customStyle="1" w:styleId="WW8Num12z0">
    <w:name w:val="WW8Num12z0"/>
    <w:qFormat/>
    <w:rPr>
      <w:rFonts w:ascii="Wingdings" w:hAnsi="Wingdings" w:cs="Wingdings" w:hint="default"/>
    </w:rPr>
  </w:style>
  <w:style w:type="character" w:customStyle="1" w:styleId="WW8Num12z1">
    <w:name w:val="WW8Num12z1"/>
    <w:qFormat/>
    <w:rPr>
      <w:rFonts w:ascii="Courier New" w:hAnsi="Courier New" w:cs="Courier New" w:hint="default"/>
    </w:rPr>
  </w:style>
  <w:style w:type="character" w:customStyle="1" w:styleId="WW8Num12z3">
    <w:name w:val="WW8Num12z3"/>
    <w:qFormat/>
    <w:rPr>
      <w:rFonts w:ascii="Symbol" w:hAnsi="Symbol" w:cs="Symbol" w:hint="default"/>
    </w:rPr>
  </w:style>
  <w:style w:type="character" w:customStyle="1" w:styleId="WW8Num13z0">
    <w:name w:val="WW8Num13z0"/>
    <w:qFormat/>
    <w:rPr>
      <w:rFonts w:ascii="Symbol" w:hAnsi="Symbol" w:cs="Symbol" w:hint="default"/>
    </w:rPr>
  </w:style>
  <w:style w:type="character" w:customStyle="1" w:styleId="WW8Num13z1">
    <w:name w:val="WW8Num13z1"/>
    <w:qFormat/>
    <w:rPr>
      <w:rFonts w:ascii="Courier New" w:hAnsi="Courier New" w:cs="Courier New" w:hint="default"/>
    </w:rPr>
  </w:style>
  <w:style w:type="character" w:customStyle="1" w:styleId="WW8Num13z2">
    <w:name w:val="WW8Num13z2"/>
    <w:qFormat/>
    <w:rPr>
      <w:rFonts w:ascii="Wingdings" w:hAnsi="Wingdings" w:cs="Wingdings" w:hint="default"/>
    </w:rPr>
  </w:style>
  <w:style w:type="character" w:customStyle="1" w:styleId="WW8Num14z0">
    <w:name w:val="WW8Num14z0"/>
    <w:qFormat/>
    <w:rPr>
      <w:rFonts w:ascii="Symbol" w:hAnsi="Symbol" w:cs="Symbol" w:hint="default"/>
    </w:rPr>
  </w:style>
  <w:style w:type="character" w:customStyle="1" w:styleId="WW8Num14z1">
    <w:name w:val="WW8Num14z1"/>
    <w:qFormat/>
    <w:rPr>
      <w:rFonts w:ascii="Courier New" w:hAnsi="Courier New" w:cs="Courier New" w:hint="default"/>
    </w:rPr>
  </w:style>
  <w:style w:type="character" w:customStyle="1" w:styleId="WW8Num14z2">
    <w:name w:val="WW8Num14z2"/>
    <w:qFormat/>
    <w:rPr>
      <w:rFonts w:ascii="Wingdings" w:hAnsi="Wingdings" w:cs="Wingdings" w:hint="default"/>
    </w:rPr>
  </w:style>
  <w:style w:type="character" w:customStyle="1" w:styleId="WW8Num15z0">
    <w:name w:val="WW8Num15z0"/>
    <w:qFormat/>
    <w:rPr>
      <w:rFonts w:ascii="Wingdings" w:hAnsi="Wingdings" w:cs="Wingdings" w:hint="default"/>
    </w:rPr>
  </w:style>
  <w:style w:type="character" w:customStyle="1" w:styleId="WW8Num15z1">
    <w:name w:val="WW8Num15z1"/>
    <w:qFormat/>
    <w:rPr>
      <w:rFonts w:ascii="Courier New" w:hAnsi="Courier New" w:cs="Courier New" w:hint="default"/>
    </w:rPr>
  </w:style>
  <w:style w:type="character" w:customStyle="1" w:styleId="WW8Num15z3">
    <w:name w:val="WW8Num15z3"/>
    <w:qFormat/>
    <w:rPr>
      <w:rFonts w:ascii="Symbol" w:hAnsi="Symbol" w:cs="Symbol" w:hint="default"/>
    </w:rPr>
  </w:style>
  <w:style w:type="character" w:customStyle="1" w:styleId="WW8Num16z0">
    <w:name w:val="WW8Num16z0"/>
    <w:qFormat/>
    <w:rPr>
      <w:rFonts w:ascii="Symbol" w:hAnsi="Symbol" w:cs="Symbol" w:hint="default"/>
    </w:rPr>
  </w:style>
  <w:style w:type="character" w:customStyle="1" w:styleId="WW8Num16z1">
    <w:name w:val="WW8Num16z1"/>
    <w:qFormat/>
    <w:rPr>
      <w:rFonts w:ascii="Courier New" w:hAnsi="Courier New" w:cs="Courier New" w:hint="default"/>
    </w:rPr>
  </w:style>
  <w:style w:type="character" w:customStyle="1" w:styleId="WW8Num16z2">
    <w:name w:val="WW8Num16z2"/>
    <w:qFormat/>
    <w:rPr>
      <w:rFonts w:ascii="Wingdings" w:hAnsi="Wingdings" w:cs="Wingdings" w:hint="default"/>
    </w:rPr>
  </w:style>
  <w:style w:type="character" w:customStyle="1" w:styleId="WW8Num17z0">
    <w:name w:val="WW8Num17z0"/>
    <w:qFormat/>
    <w:rPr>
      <w:rFonts w:ascii="Symbol" w:hAnsi="Symbol" w:cs="Symbol" w:hint="default"/>
    </w:rPr>
  </w:style>
  <w:style w:type="character" w:customStyle="1" w:styleId="WW8Num17z1">
    <w:name w:val="WW8Num17z1"/>
    <w:qFormat/>
    <w:rPr>
      <w:rFonts w:ascii="Courier New" w:hAnsi="Courier New" w:cs="Courier New" w:hint="default"/>
    </w:rPr>
  </w:style>
  <w:style w:type="character" w:customStyle="1" w:styleId="WW8Num17z2">
    <w:name w:val="WW8Num17z2"/>
    <w:qFormat/>
    <w:rPr>
      <w:rFonts w:ascii="Wingdings" w:hAnsi="Wingdings" w:cs="Times New Roman" w:hint="default"/>
    </w:rPr>
  </w:style>
  <w:style w:type="character" w:customStyle="1" w:styleId="WW8Num18z0">
    <w:name w:val="WW8Num18z0"/>
    <w:qFormat/>
    <w:rPr>
      <w:rFonts w:ascii="Wingdings" w:hAnsi="Wingdings" w:cs="Wingdings" w:hint="default"/>
    </w:rPr>
  </w:style>
  <w:style w:type="character" w:customStyle="1" w:styleId="WW8Num18z1">
    <w:name w:val="WW8Num18z1"/>
    <w:qFormat/>
    <w:rPr>
      <w:rFonts w:ascii="Courier New" w:hAnsi="Courier New" w:cs="Courier New" w:hint="default"/>
    </w:rPr>
  </w:style>
  <w:style w:type="character" w:customStyle="1" w:styleId="WW8Num18z3">
    <w:name w:val="WW8Num18z3"/>
    <w:qFormat/>
    <w:rPr>
      <w:rFonts w:ascii="Symbol" w:hAnsi="Symbol" w:cs="Symbol" w:hint="default"/>
    </w:rPr>
  </w:style>
  <w:style w:type="character" w:customStyle="1" w:styleId="WW8Num19z0">
    <w:name w:val="WW8Num19z0"/>
    <w:qFormat/>
    <w:rPr>
      <w:rFonts w:ascii="Wingdings" w:hAnsi="Wingdings" w:cs="Wingdings" w:hint="default"/>
    </w:rPr>
  </w:style>
  <w:style w:type="character" w:customStyle="1" w:styleId="WW8Num19z1">
    <w:name w:val="WW8Num19z1"/>
    <w:qFormat/>
    <w:rPr>
      <w:rFonts w:ascii="Courier New" w:hAnsi="Courier New" w:cs="Courier New" w:hint="default"/>
    </w:rPr>
  </w:style>
  <w:style w:type="character" w:customStyle="1" w:styleId="WW8Num19z3">
    <w:name w:val="WW8Num19z3"/>
    <w:qFormat/>
    <w:rPr>
      <w:rFonts w:ascii="Symbol" w:hAnsi="Symbol" w:cs="Symbol" w:hint="default"/>
    </w:rPr>
  </w:style>
  <w:style w:type="character" w:customStyle="1" w:styleId="WW8Num20z0">
    <w:name w:val="WW8Num20z0"/>
    <w:qFormat/>
    <w:rPr>
      <w:rFonts w:ascii="Symbol" w:hAnsi="Symbol" w:cs="Symbol" w:hint="default"/>
    </w:rPr>
  </w:style>
  <w:style w:type="character" w:customStyle="1" w:styleId="WW8Num20z1">
    <w:name w:val="WW8Num20z1"/>
    <w:qFormat/>
    <w:rPr>
      <w:rFonts w:ascii="Courier New" w:hAnsi="Courier New" w:cs="Courier New" w:hint="default"/>
    </w:rPr>
  </w:style>
  <w:style w:type="character" w:customStyle="1" w:styleId="WW8Num20z2">
    <w:name w:val="WW8Num20z2"/>
    <w:qFormat/>
    <w:rPr>
      <w:rFonts w:ascii="Wingdings" w:hAnsi="Wingdings" w:cs="Wingdings" w:hint="default"/>
    </w:rPr>
  </w:style>
  <w:style w:type="character" w:customStyle="1" w:styleId="WW8Num21z0">
    <w:name w:val="WW8Num21z0"/>
    <w:qFormat/>
    <w:rPr>
      <w:rFonts w:ascii="Wingdings" w:hAnsi="Wingdings" w:cs="Wingdings" w:hint="default"/>
    </w:rPr>
  </w:style>
  <w:style w:type="character" w:customStyle="1" w:styleId="WW8Num21z1">
    <w:name w:val="WW8Num21z1"/>
    <w:qFormat/>
    <w:rPr>
      <w:rFonts w:ascii="Courier New" w:hAnsi="Courier New" w:cs="Courier New" w:hint="default"/>
    </w:rPr>
  </w:style>
  <w:style w:type="character" w:customStyle="1" w:styleId="WW8Num21z3">
    <w:name w:val="WW8Num21z3"/>
    <w:qFormat/>
    <w:rPr>
      <w:rFonts w:ascii="Symbol" w:hAnsi="Symbol" w:cs="Symbol" w:hint="default"/>
    </w:rPr>
  </w:style>
  <w:style w:type="character" w:customStyle="1" w:styleId="WW8Num22z0">
    <w:name w:val="WW8Num22z0"/>
    <w:qFormat/>
    <w:rPr>
      <w:rFonts w:ascii="Wingdings" w:hAnsi="Wingdings" w:cs="Wingdings" w:hint="default"/>
    </w:rPr>
  </w:style>
  <w:style w:type="character" w:customStyle="1" w:styleId="WW8Num22z1">
    <w:name w:val="WW8Num22z1"/>
    <w:qFormat/>
    <w:rPr>
      <w:rFonts w:ascii="Courier New" w:hAnsi="Courier New" w:cs="Courier New" w:hint="default"/>
    </w:rPr>
  </w:style>
  <w:style w:type="character" w:customStyle="1" w:styleId="WW8Num22z3">
    <w:name w:val="WW8Num22z3"/>
    <w:qFormat/>
    <w:rPr>
      <w:rFonts w:ascii="Symbol" w:hAnsi="Symbol" w:cs="Symbol" w:hint="default"/>
    </w:rPr>
  </w:style>
  <w:style w:type="character" w:customStyle="1" w:styleId="WW8Num23z0">
    <w:name w:val="WW8Num23z0"/>
    <w:qFormat/>
    <w:rPr>
      <w:rFonts w:ascii="Wingdings" w:hAnsi="Wingdings" w:cs="Wingdings" w:hint="default"/>
    </w:rPr>
  </w:style>
  <w:style w:type="character" w:customStyle="1" w:styleId="WW8Num23z1">
    <w:name w:val="WW8Num23z1"/>
    <w:qFormat/>
    <w:rPr>
      <w:rFonts w:ascii="Courier New" w:hAnsi="Courier New" w:cs="Courier New" w:hint="default"/>
    </w:rPr>
  </w:style>
  <w:style w:type="character" w:customStyle="1" w:styleId="WW8Num23z3">
    <w:name w:val="WW8Num23z3"/>
    <w:qFormat/>
    <w:rPr>
      <w:rFonts w:ascii="Symbol" w:hAnsi="Symbol" w:cs="Symbol" w:hint="default"/>
    </w:rPr>
  </w:style>
  <w:style w:type="character" w:customStyle="1" w:styleId="WW8Num24z0">
    <w:name w:val="WW8Num24z0"/>
    <w:qFormat/>
    <w:rPr>
      <w:rFonts w:ascii="Symbol" w:hAnsi="Symbol" w:cs="Symbol" w:hint="default"/>
    </w:rPr>
  </w:style>
  <w:style w:type="character" w:customStyle="1" w:styleId="WW8Num24z1">
    <w:name w:val="WW8Num24z1"/>
    <w:qFormat/>
    <w:rPr>
      <w:rFonts w:ascii="Courier New" w:hAnsi="Courier New" w:cs="Courier New" w:hint="default"/>
    </w:rPr>
  </w:style>
  <w:style w:type="character" w:customStyle="1" w:styleId="WW8Num24z2">
    <w:name w:val="WW8Num24z2"/>
    <w:qFormat/>
    <w:rPr>
      <w:rFonts w:ascii="Wingdings" w:hAnsi="Wingdings" w:cs="Wingdings" w:hint="default"/>
    </w:rPr>
  </w:style>
  <w:style w:type="character" w:customStyle="1" w:styleId="WW8Num25z0">
    <w:name w:val="WW8Num25z0"/>
    <w:qFormat/>
    <w:rPr>
      <w:rFonts w:ascii="Symbol" w:hAnsi="Symbol" w:cs="Symbol" w:hint="default"/>
    </w:rPr>
  </w:style>
  <w:style w:type="character" w:customStyle="1" w:styleId="WW8Num25z1">
    <w:name w:val="WW8Num25z1"/>
    <w:qFormat/>
    <w:rPr>
      <w:rFonts w:ascii="Courier New" w:hAnsi="Courier New" w:cs="Courier New" w:hint="default"/>
    </w:rPr>
  </w:style>
  <w:style w:type="character" w:customStyle="1" w:styleId="WW8Num25z2">
    <w:name w:val="WW8Num25z2"/>
    <w:qFormat/>
    <w:rPr>
      <w:rFonts w:ascii="Wingdings" w:hAnsi="Wingdings" w:cs="Wingdings" w:hint="default"/>
    </w:rPr>
  </w:style>
  <w:style w:type="character" w:customStyle="1" w:styleId="WW8Num26z0">
    <w:name w:val="WW8Num26z0"/>
    <w:qFormat/>
    <w:rPr>
      <w:rFonts w:ascii="Symbol" w:hAnsi="Symbol" w:cs="Symbol" w:hint="default"/>
    </w:rPr>
  </w:style>
  <w:style w:type="character" w:customStyle="1" w:styleId="WW8Num26z1">
    <w:name w:val="WW8Num26z1"/>
    <w:qFormat/>
    <w:rPr>
      <w:rFonts w:ascii="Courier New" w:hAnsi="Courier New" w:cs="Courier New" w:hint="default"/>
    </w:rPr>
  </w:style>
  <w:style w:type="character" w:customStyle="1" w:styleId="WW8Num26z2">
    <w:name w:val="WW8Num26z2"/>
    <w:qFormat/>
    <w:rPr>
      <w:rFonts w:ascii="Wingdings" w:hAnsi="Wingdings" w:cs="Wingdings" w:hint="default"/>
    </w:rPr>
  </w:style>
  <w:style w:type="character" w:customStyle="1" w:styleId="WW8Num27z0">
    <w:name w:val="WW8Num27z0"/>
    <w:qFormat/>
    <w:rPr>
      <w:rFonts w:ascii="Symbol" w:hAnsi="Symbol" w:cs="Symbol" w:hint="default"/>
    </w:rPr>
  </w:style>
  <w:style w:type="character" w:customStyle="1" w:styleId="WW8Num27z1">
    <w:name w:val="WW8Num27z1"/>
    <w:qFormat/>
    <w:rPr>
      <w:rFonts w:ascii="Courier New" w:hAnsi="Courier New" w:cs="Courier New" w:hint="default"/>
    </w:rPr>
  </w:style>
  <w:style w:type="character" w:customStyle="1" w:styleId="WW8Num27z2">
    <w:name w:val="WW8Num27z2"/>
    <w:qFormat/>
    <w:rPr>
      <w:rFonts w:ascii="Wingdings" w:hAnsi="Wingdings" w:cs="Times New Roman" w:hint="default"/>
    </w:rPr>
  </w:style>
  <w:style w:type="character" w:customStyle="1" w:styleId="WW8Num28z0">
    <w:name w:val="WW8Num28z0"/>
    <w:qFormat/>
    <w:rPr>
      <w:rFonts w:ascii="Wingdings" w:hAnsi="Wingdings" w:cs="Wingdings" w:hint="default"/>
    </w:rPr>
  </w:style>
  <w:style w:type="character" w:customStyle="1" w:styleId="WW8Num28z1">
    <w:name w:val="WW8Num28z1"/>
    <w:qFormat/>
    <w:rPr>
      <w:rFonts w:ascii="Courier New" w:hAnsi="Courier New" w:cs="Courier New" w:hint="default"/>
    </w:rPr>
  </w:style>
  <w:style w:type="character" w:customStyle="1" w:styleId="WW8Num28z3">
    <w:name w:val="WW8Num28z3"/>
    <w:qFormat/>
    <w:rPr>
      <w:rFonts w:ascii="Symbol" w:hAnsi="Symbol" w:cs="Symbol" w:hint="default"/>
    </w:rPr>
  </w:style>
  <w:style w:type="character" w:customStyle="1" w:styleId="WW8Num29z0">
    <w:name w:val="WW8Num29z0"/>
    <w:qFormat/>
    <w:rPr>
      <w:rFonts w:ascii="Wingdings" w:hAnsi="Wingdings" w:cs="Wingdings" w:hint="default"/>
    </w:rPr>
  </w:style>
  <w:style w:type="character" w:customStyle="1" w:styleId="WW8Num29z1">
    <w:name w:val="WW8Num29z1"/>
    <w:qFormat/>
    <w:rPr>
      <w:rFonts w:ascii="Courier New" w:hAnsi="Courier New" w:cs="Courier New" w:hint="default"/>
    </w:rPr>
  </w:style>
  <w:style w:type="character" w:customStyle="1" w:styleId="WW8Num29z3">
    <w:name w:val="WW8Num29z3"/>
    <w:qFormat/>
    <w:rPr>
      <w:rFonts w:ascii="Symbol" w:hAnsi="Symbol" w:cs="Symbol" w:hint="default"/>
    </w:rPr>
  </w:style>
  <w:style w:type="character" w:customStyle="1" w:styleId="WW8Num30z0">
    <w:name w:val="WW8Num30z0"/>
    <w:qFormat/>
    <w:rPr>
      <w:rFonts w:ascii="Symbol" w:hAnsi="Symbol" w:cs="Symbol" w:hint="default"/>
      <w:sz w:val="20"/>
    </w:rPr>
  </w:style>
  <w:style w:type="character" w:customStyle="1" w:styleId="WW8Num30z1">
    <w:name w:val="WW8Num30z1"/>
    <w:qFormat/>
    <w:rPr>
      <w:rFonts w:ascii="Courier New" w:hAnsi="Courier New" w:cs="Courier New" w:hint="default"/>
      <w:sz w:val="20"/>
    </w:rPr>
  </w:style>
  <w:style w:type="character" w:customStyle="1" w:styleId="WW8Num30z2">
    <w:name w:val="WW8Num30z2"/>
    <w:qFormat/>
    <w:rPr>
      <w:rFonts w:ascii="Wingdings" w:hAnsi="Wingdings" w:cs="Wingdings" w:hint="default"/>
      <w:sz w:val="20"/>
    </w:rPr>
  </w:style>
  <w:style w:type="character" w:customStyle="1" w:styleId="WW8Num31z0">
    <w:name w:val="WW8Num31z0"/>
    <w:qFormat/>
    <w:rPr>
      <w:rFonts w:ascii="Symbol" w:hAnsi="Symbol" w:cs="Symbol" w:hint="default"/>
    </w:rPr>
  </w:style>
  <w:style w:type="character" w:customStyle="1" w:styleId="WW8Num31z1">
    <w:name w:val="WW8Num31z1"/>
    <w:qFormat/>
    <w:rPr>
      <w:rFonts w:ascii="Courier New" w:hAnsi="Courier New" w:cs="Courier New" w:hint="default"/>
    </w:rPr>
  </w:style>
  <w:style w:type="character" w:customStyle="1" w:styleId="WW8Num31z2">
    <w:name w:val="WW8Num31z2"/>
    <w:qFormat/>
    <w:rPr>
      <w:rFonts w:ascii="Wingdings" w:hAnsi="Wingdings" w:cs="Wingdings" w:hint="default"/>
    </w:rPr>
  </w:style>
  <w:style w:type="character" w:customStyle="1" w:styleId="WW8Num32z0">
    <w:name w:val="WW8Num32z0"/>
    <w:qFormat/>
    <w:rPr>
      <w:rFonts w:ascii="Wingdings" w:hAnsi="Wingdings" w:cs="Wingdings" w:hint="default"/>
    </w:rPr>
  </w:style>
  <w:style w:type="character" w:customStyle="1" w:styleId="WW8Num32z1">
    <w:name w:val="WW8Num32z1"/>
    <w:qFormat/>
    <w:rPr>
      <w:rFonts w:ascii="Courier New" w:hAnsi="Courier New" w:cs="Courier New" w:hint="default"/>
    </w:rPr>
  </w:style>
  <w:style w:type="character" w:customStyle="1" w:styleId="WW8Num32z3">
    <w:name w:val="WW8Num32z3"/>
    <w:qFormat/>
    <w:rPr>
      <w:rFonts w:ascii="Symbol" w:hAnsi="Symbol" w:cs="Symbol" w:hint="default"/>
    </w:rPr>
  </w:style>
  <w:style w:type="character" w:customStyle="1" w:styleId="WW8Num33z0">
    <w:name w:val="WW8Num33z0"/>
    <w:qFormat/>
    <w:rPr>
      <w:rFonts w:ascii="Symbol" w:hAnsi="Symbol" w:cs="Symbol" w:hint="default"/>
    </w:rPr>
  </w:style>
  <w:style w:type="character" w:customStyle="1" w:styleId="WW8Num33z1">
    <w:name w:val="WW8Num33z1"/>
    <w:qFormat/>
    <w:rPr>
      <w:rFonts w:ascii="Courier New" w:hAnsi="Courier New" w:cs="Courier New" w:hint="default"/>
    </w:rPr>
  </w:style>
  <w:style w:type="character" w:customStyle="1" w:styleId="WW8Num33z2">
    <w:name w:val="WW8Num33z2"/>
    <w:qFormat/>
    <w:rPr>
      <w:rFonts w:ascii="Wingdings" w:hAnsi="Wingdings" w:cs="Wingdings" w:hint="default"/>
    </w:rPr>
  </w:style>
  <w:style w:type="character" w:customStyle="1" w:styleId="WW8Num34z0">
    <w:name w:val="WW8Num34z0"/>
    <w:qFormat/>
    <w:rPr>
      <w:rFonts w:ascii="Wingdings" w:hAnsi="Wingdings" w:cs="Wingdings" w:hint="default"/>
    </w:rPr>
  </w:style>
  <w:style w:type="character" w:customStyle="1" w:styleId="WW8Num34z1">
    <w:name w:val="WW8Num34z1"/>
    <w:qFormat/>
    <w:rPr>
      <w:rFonts w:ascii="Courier New" w:hAnsi="Courier New" w:cs="Courier New" w:hint="default"/>
    </w:rPr>
  </w:style>
  <w:style w:type="character" w:customStyle="1" w:styleId="WW8Num34z3">
    <w:name w:val="WW8Num34z3"/>
    <w:qFormat/>
    <w:rPr>
      <w:rFonts w:ascii="Symbol" w:hAnsi="Symbol" w:cs="Symbol" w:hint="default"/>
    </w:rPr>
  </w:style>
  <w:style w:type="character" w:customStyle="1" w:styleId="WW8Num35z0">
    <w:name w:val="WW8Num35z0"/>
    <w:qFormat/>
    <w:rPr>
      <w:rFonts w:ascii="Wingdings" w:hAnsi="Wingdings" w:cs="Wingdings" w:hint="default"/>
    </w:rPr>
  </w:style>
  <w:style w:type="character" w:customStyle="1" w:styleId="WW8Num35z1">
    <w:name w:val="WW8Num35z1"/>
    <w:qFormat/>
    <w:rPr>
      <w:rFonts w:ascii="Courier New" w:hAnsi="Courier New" w:cs="Courier New" w:hint="default"/>
    </w:rPr>
  </w:style>
  <w:style w:type="character" w:customStyle="1" w:styleId="WW8Num35z3">
    <w:name w:val="WW8Num35z3"/>
    <w:qFormat/>
    <w:rPr>
      <w:rFonts w:ascii="Symbol" w:hAnsi="Symbol" w:cs="Symbol" w:hint="default"/>
    </w:rPr>
  </w:style>
  <w:style w:type="character" w:customStyle="1" w:styleId="WW8Num36z0">
    <w:name w:val="WW8Num36z0"/>
    <w:qFormat/>
    <w:rPr>
      <w:rFonts w:ascii="Wingdings" w:hAnsi="Wingdings" w:cs="Wingdings" w:hint="default"/>
      <w:color w:val="auto"/>
    </w:rPr>
  </w:style>
  <w:style w:type="character" w:customStyle="1" w:styleId="WW8Num36z1">
    <w:name w:val="WW8Num36z1"/>
    <w:qFormat/>
    <w:rPr>
      <w:rFonts w:ascii="Courier New" w:hAnsi="Courier New" w:cs="Courier New" w:hint="default"/>
    </w:rPr>
  </w:style>
  <w:style w:type="character" w:customStyle="1" w:styleId="WW8Num36z2">
    <w:name w:val="WW8Num36z2"/>
    <w:qFormat/>
    <w:rPr>
      <w:rFonts w:ascii="Wingdings" w:hAnsi="Wingdings" w:cs="Wingdings" w:hint="default"/>
    </w:rPr>
  </w:style>
  <w:style w:type="character" w:customStyle="1" w:styleId="WW8Num36z3">
    <w:name w:val="WW8Num36z3"/>
    <w:qFormat/>
    <w:rPr>
      <w:rFonts w:ascii="Symbol" w:hAnsi="Symbol" w:cs="Symbol" w:hint="default"/>
    </w:rPr>
  </w:style>
  <w:style w:type="character" w:customStyle="1" w:styleId="WW8Num37z0">
    <w:name w:val="WW8Num37z0"/>
    <w:qFormat/>
    <w:rPr>
      <w:rFonts w:ascii="Symbol" w:hAnsi="Symbol" w:cs="Symbol" w:hint="default"/>
    </w:rPr>
  </w:style>
  <w:style w:type="character" w:customStyle="1" w:styleId="WW8Num37z1">
    <w:name w:val="WW8Num37z1"/>
    <w:qFormat/>
    <w:rPr>
      <w:rFonts w:ascii="Courier New" w:hAnsi="Courier New" w:cs="Courier New" w:hint="default"/>
    </w:rPr>
  </w:style>
  <w:style w:type="character" w:customStyle="1" w:styleId="WW8Num37z2">
    <w:name w:val="WW8Num37z2"/>
    <w:qFormat/>
    <w:rPr>
      <w:rFonts w:ascii="Wingdings" w:hAnsi="Wingdings" w:cs="Wingdings" w:hint="default"/>
    </w:rPr>
  </w:style>
  <w:style w:type="character" w:customStyle="1" w:styleId="WW8Num38z0">
    <w:name w:val="WW8Num38z0"/>
    <w:qFormat/>
    <w:rPr>
      <w:rFonts w:ascii="Wingdings" w:hAnsi="Wingdings" w:cs="Wingdings" w:hint="default"/>
    </w:rPr>
  </w:style>
  <w:style w:type="character" w:customStyle="1" w:styleId="WW8Num38z1">
    <w:name w:val="WW8Num38z1"/>
    <w:qFormat/>
    <w:rPr>
      <w:rFonts w:ascii="Courier New" w:hAnsi="Courier New" w:cs="Courier New" w:hint="default"/>
    </w:rPr>
  </w:style>
  <w:style w:type="character" w:customStyle="1" w:styleId="WW8Num38z3">
    <w:name w:val="WW8Num38z3"/>
    <w:qFormat/>
    <w:rPr>
      <w:rFonts w:ascii="Symbol" w:hAnsi="Symbol" w:cs="Symbol" w:hint="default"/>
    </w:rPr>
  </w:style>
  <w:style w:type="character" w:customStyle="1" w:styleId="WW8Num39z0">
    <w:name w:val="WW8Num39z0"/>
    <w:qFormat/>
    <w:rPr>
      <w:rFonts w:ascii="Symbol" w:hAnsi="Symbol" w:cs="Symbol" w:hint="default"/>
    </w:rPr>
  </w:style>
  <w:style w:type="character" w:customStyle="1" w:styleId="WW8Num39z1">
    <w:name w:val="WW8Num39z1"/>
    <w:qFormat/>
    <w:rPr>
      <w:rFonts w:ascii="Courier New" w:hAnsi="Courier New" w:cs="Courier New" w:hint="default"/>
    </w:rPr>
  </w:style>
  <w:style w:type="character" w:customStyle="1" w:styleId="WW8Num39z2">
    <w:name w:val="WW8Num39z2"/>
    <w:qFormat/>
    <w:rPr>
      <w:rFonts w:ascii="Wingdings" w:hAnsi="Wingdings" w:cs="Wingdings" w:hint="default"/>
    </w:rPr>
  </w:style>
  <w:style w:type="character" w:customStyle="1" w:styleId="WW8Num40z0">
    <w:name w:val="WW8Num40z0"/>
    <w:qFormat/>
    <w:rPr>
      <w:rFonts w:ascii="Wingdings" w:hAnsi="Wingdings" w:cs="Wingdings" w:hint="default"/>
    </w:rPr>
  </w:style>
  <w:style w:type="character" w:customStyle="1" w:styleId="WW8Num40z1">
    <w:name w:val="WW8Num40z1"/>
    <w:qFormat/>
    <w:rPr>
      <w:rFonts w:ascii="Courier New" w:hAnsi="Courier New" w:cs="Courier New" w:hint="default"/>
    </w:rPr>
  </w:style>
  <w:style w:type="character" w:customStyle="1" w:styleId="WW8Num40z3">
    <w:name w:val="WW8Num40z3"/>
    <w:qFormat/>
    <w:rPr>
      <w:rFonts w:ascii="Symbol" w:hAnsi="Symbol" w:cs="Symbol" w:hint="default"/>
    </w:rPr>
  </w:style>
  <w:style w:type="character" w:customStyle="1" w:styleId="WW8Num41z0">
    <w:name w:val="WW8Num41z0"/>
    <w:qFormat/>
    <w:rPr>
      <w:rFonts w:ascii="Wingdings" w:hAnsi="Wingdings" w:cs="Wingdings" w:hint="default"/>
    </w:rPr>
  </w:style>
  <w:style w:type="character" w:customStyle="1" w:styleId="WW8Num41z1">
    <w:name w:val="WW8Num41z1"/>
    <w:qFormat/>
    <w:rPr>
      <w:rFonts w:ascii="Courier New" w:hAnsi="Courier New" w:cs="Courier New" w:hint="default"/>
    </w:rPr>
  </w:style>
  <w:style w:type="character" w:customStyle="1" w:styleId="WW8Num41z3">
    <w:name w:val="WW8Num41z3"/>
    <w:qFormat/>
    <w:rPr>
      <w:rFonts w:ascii="Symbol" w:hAnsi="Symbol" w:cs="Symbol" w:hint="default"/>
    </w:rPr>
  </w:style>
  <w:style w:type="character" w:customStyle="1" w:styleId="WW8Num42z0">
    <w:name w:val="WW8Num42z0"/>
    <w:qFormat/>
    <w:rPr>
      <w:rFonts w:ascii="Symbol" w:hAnsi="Symbol" w:cs="Symbol" w:hint="default"/>
    </w:rPr>
  </w:style>
  <w:style w:type="character" w:customStyle="1" w:styleId="WW8Num42z1">
    <w:name w:val="WW8Num42z1"/>
    <w:qFormat/>
    <w:rPr>
      <w:rFonts w:ascii="Courier New" w:hAnsi="Courier New" w:cs="Courier New" w:hint="default"/>
    </w:rPr>
  </w:style>
  <w:style w:type="character" w:customStyle="1" w:styleId="WW8Num42z2">
    <w:name w:val="WW8Num42z2"/>
    <w:qFormat/>
    <w:rPr>
      <w:rFonts w:ascii="Wingdings" w:hAnsi="Wingdings" w:cs="Wingdings" w:hint="default"/>
    </w:rPr>
  </w:style>
  <w:style w:type="character" w:customStyle="1" w:styleId="WW8Num43z0">
    <w:name w:val="WW8Num43z0"/>
    <w:qFormat/>
    <w:rPr>
      <w:rFonts w:ascii="Wingdings" w:hAnsi="Wingdings" w:cs="Wingdings" w:hint="default"/>
    </w:rPr>
  </w:style>
  <w:style w:type="character" w:customStyle="1" w:styleId="WW8Num43z1">
    <w:name w:val="WW8Num43z1"/>
    <w:qFormat/>
    <w:rPr>
      <w:rFonts w:hint="default"/>
    </w:rPr>
  </w:style>
  <w:style w:type="character" w:customStyle="1" w:styleId="WW8Num43z3">
    <w:name w:val="WW8Num43z3"/>
    <w:qFormat/>
    <w:rPr>
      <w:rFonts w:ascii="Symbol" w:hAnsi="Symbol" w:cs="Symbol" w:hint="default"/>
    </w:rPr>
  </w:style>
  <w:style w:type="character" w:customStyle="1" w:styleId="WW8Num43z4">
    <w:name w:val="WW8Num43z4"/>
    <w:qFormat/>
    <w:rPr>
      <w:rFonts w:ascii="Courier New" w:hAnsi="Courier New" w:cs="Courier New" w:hint="default"/>
    </w:rPr>
  </w:style>
  <w:style w:type="character" w:customStyle="1" w:styleId="WW8Num44z0">
    <w:name w:val="WW8Num44z0"/>
    <w:qFormat/>
    <w:rPr>
      <w:rFonts w:ascii="Wingdings" w:hAnsi="Wingdings" w:cs="Wingdings" w:hint="default"/>
    </w:rPr>
  </w:style>
  <w:style w:type="character" w:customStyle="1" w:styleId="WW8Num44z1">
    <w:name w:val="WW8Num44z1"/>
    <w:qFormat/>
    <w:rPr>
      <w:rFonts w:ascii="Courier New" w:hAnsi="Courier New" w:cs="Courier New" w:hint="default"/>
    </w:rPr>
  </w:style>
  <w:style w:type="character" w:customStyle="1" w:styleId="WW8Num44z3">
    <w:name w:val="WW8Num44z3"/>
    <w:qFormat/>
    <w:rPr>
      <w:rFonts w:ascii="Symbol" w:hAnsi="Symbol" w:cs="Symbol" w:hint="default"/>
    </w:rPr>
  </w:style>
  <w:style w:type="character" w:customStyle="1" w:styleId="WW8Num45z0">
    <w:name w:val="WW8Num45z0"/>
    <w:qFormat/>
    <w:rPr>
      <w:rFonts w:ascii="Wingdings" w:hAnsi="Wingdings" w:cs="Wingdings" w:hint="default"/>
    </w:rPr>
  </w:style>
  <w:style w:type="character" w:customStyle="1" w:styleId="WW8Num45z1">
    <w:name w:val="WW8Num45z1"/>
    <w:qFormat/>
    <w:rPr>
      <w:rFonts w:ascii="Courier New" w:hAnsi="Courier New" w:cs="Courier New" w:hint="default"/>
    </w:rPr>
  </w:style>
  <w:style w:type="character" w:customStyle="1" w:styleId="WW8Num45z3">
    <w:name w:val="WW8Num45z3"/>
    <w:qFormat/>
    <w:rPr>
      <w:rFonts w:ascii="Symbol" w:hAnsi="Symbol" w:cs="Symbol" w:hint="default"/>
    </w:rPr>
  </w:style>
  <w:style w:type="character" w:customStyle="1" w:styleId="WW8Num46z0">
    <w:name w:val="WW8Num46z0"/>
    <w:qFormat/>
    <w:rPr>
      <w:rFonts w:ascii="Symbol" w:hAnsi="Symbol" w:cs="Symbol" w:hint="default"/>
    </w:rPr>
  </w:style>
  <w:style w:type="character" w:customStyle="1" w:styleId="WW8Num46z1">
    <w:name w:val="WW8Num46z1"/>
    <w:qFormat/>
    <w:rPr>
      <w:rFonts w:ascii="Courier New" w:hAnsi="Courier New" w:cs="Courier New" w:hint="default"/>
    </w:rPr>
  </w:style>
  <w:style w:type="character" w:customStyle="1" w:styleId="WW8Num46z2">
    <w:name w:val="WW8Num46z2"/>
    <w:qFormat/>
    <w:rPr>
      <w:rFonts w:ascii="Wingdings" w:hAnsi="Wingdings" w:cs="Wingdings" w:hint="default"/>
    </w:rPr>
  </w:style>
  <w:style w:type="character" w:customStyle="1" w:styleId="WW8Num47z0">
    <w:name w:val="WW8Num47z0"/>
    <w:qFormat/>
    <w:rPr>
      <w:rFonts w:ascii="Symbol" w:hAnsi="Symbol" w:cs="Symbol" w:hint="default"/>
    </w:rPr>
  </w:style>
  <w:style w:type="character" w:customStyle="1" w:styleId="WW8Num47z1">
    <w:name w:val="WW8Num47z1"/>
    <w:qFormat/>
    <w:rPr>
      <w:rFonts w:ascii="Courier New" w:hAnsi="Courier New" w:cs="Courier New" w:hint="default"/>
    </w:rPr>
  </w:style>
  <w:style w:type="character" w:customStyle="1" w:styleId="WW8Num47z2">
    <w:name w:val="WW8Num47z2"/>
    <w:qFormat/>
    <w:rPr>
      <w:rFonts w:ascii="Wingdings" w:hAnsi="Wingdings" w:cs="Wingdings" w:hint="default"/>
    </w:rPr>
  </w:style>
  <w:style w:type="character" w:customStyle="1" w:styleId="WW8Num48z0">
    <w:name w:val="WW8Num48z0"/>
    <w:qFormat/>
    <w:rPr>
      <w:rFonts w:ascii="Wingdings" w:hAnsi="Wingdings" w:cs="Wingdings" w:hint="default"/>
    </w:rPr>
  </w:style>
  <w:style w:type="character" w:customStyle="1" w:styleId="WW8Num48z3">
    <w:name w:val="WW8Num48z3"/>
    <w:qFormat/>
    <w:rPr>
      <w:rFonts w:ascii="Symbol" w:hAnsi="Symbol" w:cs="Symbol" w:hint="default"/>
    </w:rPr>
  </w:style>
  <w:style w:type="character" w:customStyle="1" w:styleId="WW8Num48z4">
    <w:name w:val="WW8Num48z4"/>
    <w:qFormat/>
    <w:rPr>
      <w:rFonts w:ascii="Courier New" w:hAnsi="Courier New" w:cs="Courier New" w:hint="default"/>
    </w:rPr>
  </w:style>
  <w:style w:type="character" w:customStyle="1" w:styleId="WW8Num49z0">
    <w:name w:val="WW8Num49z0"/>
    <w:qFormat/>
    <w:rPr>
      <w:rFonts w:ascii="Symbol" w:hAnsi="Symbol" w:cs="Symbol" w:hint="default"/>
    </w:rPr>
  </w:style>
  <w:style w:type="character" w:customStyle="1" w:styleId="WW8Num49z1">
    <w:name w:val="WW8Num49z1"/>
    <w:qFormat/>
    <w:rPr>
      <w:rFonts w:ascii="Courier New" w:hAnsi="Courier New" w:cs="Courier New" w:hint="default"/>
    </w:rPr>
  </w:style>
  <w:style w:type="character" w:customStyle="1" w:styleId="WW8Num49z2">
    <w:name w:val="WW8Num49z2"/>
    <w:qFormat/>
    <w:rPr>
      <w:rFonts w:ascii="Wingdings" w:hAnsi="Wingdings" w:cs="Wingdings" w:hint="default"/>
    </w:rPr>
  </w:style>
  <w:style w:type="character" w:customStyle="1" w:styleId="WW8Num50z0">
    <w:name w:val="WW8Num50z0"/>
    <w:qFormat/>
    <w:rPr>
      <w:rFonts w:ascii="Symbol" w:hAnsi="Symbol" w:cs="Symbol" w:hint="default"/>
    </w:rPr>
  </w:style>
  <w:style w:type="character" w:customStyle="1" w:styleId="WW8Num50z1">
    <w:name w:val="WW8Num50z1"/>
    <w:qFormat/>
    <w:rPr>
      <w:rFonts w:ascii="Courier New" w:hAnsi="Courier New" w:cs="Courier New" w:hint="default"/>
    </w:rPr>
  </w:style>
  <w:style w:type="character" w:customStyle="1" w:styleId="WW8Num50z2">
    <w:name w:val="WW8Num50z2"/>
    <w:qFormat/>
    <w:rPr>
      <w:rFonts w:ascii="Wingdings" w:hAnsi="Wingdings" w:cs="Wingdings" w:hint="default"/>
    </w:rPr>
  </w:style>
  <w:style w:type="character" w:customStyle="1" w:styleId="WW8NumSt16z0">
    <w:name w:val="WW8NumSt16z0"/>
    <w:qFormat/>
    <w:rPr>
      <w:rFonts w:ascii="Wingdings" w:hAnsi="Wingdings" w:cs="Wingdings" w:hint="default"/>
      <w:sz w:val="20"/>
    </w:rPr>
  </w:style>
  <w:style w:type="character" w:customStyle="1" w:styleId="WW-DefaultParagraphFont">
    <w:name w:val="WW-Default Paragraph Font"/>
    <w:qFormat/>
  </w:style>
  <w:style w:type="character" w:customStyle="1" w:styleId="apple-style-span">
    <w:name w:val="apple-style-span"/>
    <w:basedOn w:val="WW-DefaultParagraphFont"/>
    <w:qFormat/>
  </w:style>
  <w:style w:type="character" w:customStyle="1" w:styleId="BodyTextIndentChar">
    <w:name w:val="Body Text Indent Char"/>
    <w:qFormat/>
    <w:rPr>
      <w:rFonts w:ascii="Times New Roman" w:eastAsia="Times New Roman" w:hAnsi="Times New Roman" w:cs="Times New Roman"/>
      <w:sz w:val="24"/>
      <w:szCs w:val="24"/>
    </w:rPr>
  </w:style>
  <w:style w:type="character" w:customStyle="1" w:styleId="PlainTextChar">
    <w:name w:val="Plain Text Char"/>
    <w:qFormat/>
    <w:rPr>
      <w:rFonts w:ascii="Courier New" w:eastAsia="Times New Roman" w:hAnsi="Courier New" w:cs="Courier New"/>
    </w:rPr>
  </w:style>
  <w:style w:type="character" w:customStyle="1" w:styleId="HeaderChar">
    <w:name w:val="Header Char"/>
    <w:qFormat/>
    <w:rPr>
      <w:sz w:val="22"/>
      <w:szCs w:val="22"/>
    </w:rPr>
  </w:style>
  <w:style w:type="character" w:customStyle="1" w:styleId="FooterChar">
    <w:name w:val="Footer Char"/>
    <w:rPr>
      <w:sz w:val="22"/>
      <w:szCs w:val="22"/>
    </w:rPr>
  </w:style>
  <w:style w:type="character" w:customStyle="1" w:styleId="apple-converted-space">
    <w:name w:val="apple-converted-space"/>
  </w:style>
  <w:style w:type="character" w:customStyle="1" w:styleId="SubtleReference">
    <w:name w:val="Subtle Reference"/>
    <w:qFormat/>
    <w:rPr>
      <w:smallCaps/>
      <w:color w:val="C0504D"/>
      <w:u w:val="single"/>
    </w:rPr>
  </w:style>
  <w:style w:type="character" w:customStyle="1" w:styleId="IntenseReference">
    <w:name w:val="Intense Reference"/>
    <w:qFormat/>
    <w:rPr>
      <w:b/>
      <w:bCs/>
      <w:smallCaps/>
      <w:color w:val="C0504D"/>
      <w:spacing w:val="5"/>
      <w:u w:val="single"/>
    </w:rPr>
  </w:style>
  <w:style w:type="character" w:customStyle="1" w:styleId="BookTitle">
    <w:name w:val="Book Title"/>
    <w:qFormat/>
    <w:rPr>
      <w:b/>
      <w:bCs/>
      <w:smallCaps/>
      <w:spacing w:val="5"/>
    </w:rPr>
  </w:style>
  <w:style w:type="character" w:customStyle="1" w:styleId="BodyText3Char">
    <w:name w:val="Body Text 3 Char"/>
    <w:qFormat/>
    <w:rPr>
      <w:sz w:val="16"/>
      <w:szCs w:val="16"/>
    </w:rPr>
  </w:style>
  <w:style w:type="character" w:customStyle="1" w:styleId="normalchar">
    <w:name w:val="normal__char"/>
    <w:qFormat/>
  </w:style>
  <w:style w:type="paragraph" w:customStyle="1" w:styleId="Heading">
    <w:name w:val="Heading"/>
    <w:basedOn w:val="Normal"/>
    <w:next w:val="BodyText"/>
    <w:qFormat/>
    <w:pPr>
      <w:keepNext/>
      <w:spacing w:before="240" w:after="120"/>
    </w:pPr>
    <w:rPr>
      <w:rFonts w:ascii="Liberation Sans" w:eastAsia="WenQuanYi Zen Hei Sharp" w:hAnsi="Liberation Sans" w:cs="Lohit Devanagari"/>
      <w:sz w:val="28"/>
      <w:szCs w:val="28"/>
    </w:rPr>
  </w:style>
  <w:style w:type="paragraph" w:customStyle="1" w:styleId="Index">
    <w:name w:val="Index"/>
    <w:basedOn w:val="Normal"/>
    <w:pPr>
      <w:suppressLineNumbers/>
    </w:pPr>
    <w:rPr>
      <w:rFonts w:cs="Lohit Devanagari"/>
    </w:rPr>
  </w:style>
  <w:style w:type="paragraph" w:styleId="ListParagraph">
    <w:name w:val="List Paragraph"/>
    <w:basedOn w:val="Normal"/>
    <w:uiPriority w:val="34"/>
    <w:qFormat/>
    <w:pPr>
      <w:spacing w:before="0" w:after="200" w:line="276" w:lineRule="auto"/>
      <w:ind w:left="720"/>
      <w:contextualSpacing/>
    </w:pPr>
    <w:rPr>
      <w:rFonts w:cs="Times New Roman"/>
    </w:rPr>
  </w:style>
  <w:style w:type="paragraph" w:customStyle="1" w:styleId="Default">
    <w:name w:val="Default"/>
    <w:qFormat/>
    <w:pPr>
      <w:suppressAutoHyphens/>
      <w:autoSpaceDE w:val="0"/>
    </w:pPr>
    <w:rPr>
      <w:rFonts w:ascii="Trebuchet MS" w:eastAsia="Calibri" w:hAnsi="Trebuchet MS" w:cs="Trebuchet MS"/>
      <w:color w:val="000000"/>
      <w:sz w:val="24"/>
      <w:szCs w:val="24"/>
      <w:lang w:val="en-US" w:eastAsia="zh-CN" w:bidi="ar-SA"/>
    </w:rPr>
  </w:style>
  <w:style w:type="character" w:customStyle="1" w:styleId="BalloonTextChar">
    <w:name w:val="Balloon Text Char"/>
    <w:basedOn w:val="DefaultParagraphFont"/>
    <w:link w:val="BalloonText"/>
    <w:uiPriority w:val="99"/>
    <w:semiHidden/>
    <w:qFormat/>
    <w:rPr>
      <w:rFonts w:ascii="Tahoma" w:eastAsia="Calibri" w:hAnsi="Tahoma" w:cs="Tahoma"/>
      <w:sz w:val="16"/>
      <w:szCs w:val="1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https://rdxfootmark.naukri.com/v2/track/openCv?trackingInfo=e9b4c86ddce27e7aced5a53891c46424134f530e18705c4458440321091b5b58110c120016475c5a0c4356014b4450530401195c1333471b1b1115485c5b0a5848011503504e1c180c571833471b1b001445515d09535601514841481f0f2b561358191b195115495d0c00584e4209430247460c590858184508105042445b0c0f054e4108120211474a411b1213471b1b1117415e590e514e110113115c6&amp;docType=docx" TargetMode="Externa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TotalTime>47</TotalTime>
  <Pages>5</Pages>
  <Words>1643</Words>
  <Characters>9370</Characters>
  <Application>Microsoft Office Word</Application>
  <DocSecurity>0</DocSecurity>
  <Lines>78</Lines>
  <Paragraphs>21</Paragraphs>
  <ScaleCrop>false</ScaleCrop>
  <Company/>
  <LinksUpToDate>false</LinksUpToDate>
  <CharactersWithSpaces>10992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VMware &amp; Windows Admin With 5.6 yrs of Exp</dc:title>
  <dc:creator>Siva Kumar Sabbarapu, Vodafone</dc:creator>
  <cp:lastModifiedBy>Lenovo</cp:lastModifiedBy>
  <cp:revision>238</cp:revision>
  <cp:lastPrinted>2012-06-04T16:00:00Z</cp:lastPrinted>
  <dcterms:created xsi:type="dcterms:W3CDTF">2019-11-02T12:58:00Z</dcterms:created>
  <dcterms:modified xsi:type="dcterms:W3CDTF">2023-05-26T16:48:38Z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2DA61B8E2AFB46FEA2199C23185F10E4</vt:lpwstr>
  </property>
  <property fmtid="{D5CDD505-2E9C-101B-9397-08002B2CF9AE}" pid="3" name="KSOProductBuildVer">
    <vt:lpwstr>1033-11.2.0.11537</vt:lpwstr>
  </property>
  <property fmtid="{D5CDD505-2E9C-101B-9397-08002B2CF9AE}" pid="4" name="MSIP_Label_0359f705-2ba0-454b-9cfc-6ce5bcaac040_ActionId">
    <vt:lpwstr>3f9e80ba-5a49-46a1-a7d7-862c51256562</vt:lpwstr>
  </property>
  <property fmtid="{D5CDD505-2E9C-101B-9397-08002B2CF9AE}" pid="5" name="MSIP_Label_0359f705-2ba0-454b-9cfc-6ce5bcaac040_ContentBits">
    <vt:lpwstr>2</vt:lpwstr>
  </property>
  <property fmtid="{D5CDD505-2E9C-101B-9397-08002B2CF9AE}" pid="6" name="MSIP_Label_0359f705-2ba0-454b-9cfc-6ce5bcaac040_Enabled">
    <vt:lpwstr>true</vt:lpwstr>
  </property>
  <property fmtid="{D5CDD505-2E9C-101B-9397-08002B2CF9AE}" pid="7" name="MSIP_Label_0359f705-2ba0-454b-9cfc-6ce5bcaac040_Method">
    <vt:lpwstr>Standard</vt:lpwstr>
  </property>
  <property fmtid="{D5CDD505-2E9C-101B-9397-08002B2CF9AE}" pid="8" name="MSIP_Label_0359f705-2ba0-454b-9cfc-6ce5bcaac040_Name">
    <vt:lpwstr>0359f705-2ba0-454b-9cfc-6ce5bcaac040</vt:lpwstr>
  </property>
  <property fmtid="{D5CDD505-2E9C-101B-9397-08002B2CF9AE}" pid="9" name="MSIP_Label_0359f705-2ba0-454b-9cfc-6ce5bcaac040_SetDate">
    <vt:lpwstr>2022-06-12T05:23:41Z</vt:lpwstr>
  </property>
  <property fmtid="{D5CDD505-2E9C-101B-9397-08002B2CF9AE}" pid="10" name="MSIP_Label_0359f705-2ba0-454b-9cfc-6ce5bcaac040_SiteId">
    <vt:lpwstr>68283f3b-8487-4c86-adb3-a5228f18b893</vt:lpwstr>
  </property>
</Properties>
</file>