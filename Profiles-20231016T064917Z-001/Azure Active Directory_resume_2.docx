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3BD4" w14:paraId="57C5D382" w14:textId="77777777">
      <w:pPr>
        <w:spacing w:line="0" w:lineRule="atLeast"/>
        <w:ind w:right="-59"/>
        <w:jc w:val="center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KUMARAN P</w:t>
      </w:r>
    </w:p>
    <w:p w:rsidR="00703BD4" w14:paraId="57C5D383" w14:textId="77777777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703BD4" w14:paraId="57C5D384" w14:textId="77777777">
      <w:pPr>
        <w:spacing w:line="0" w:lineRule="atLeast"/>
        <w:ind w:left="5760"/>
        <w:rPr>
          <w:rFonts w:ascii="Tahoma" w:eastAsia="Tahoma" w:hAnsi="Tahoma"/>
        </w:rPr>
      </w:pPr>
      <w:r>
        <w:rPr>
          <w:rFonts w:ascii="Tahoma" w:eastAsia="Tahoma" w:hAnsi="Tahoma"/>
          <w:b/>
        </w:rPr>
        <w:t xml:space="preserve">Contact No: </w:t>
      </w:r>
      <w:r>
        <w:rPr>
          <w:rFonts w:ascii="Tahoma" w:eastAsia="Tahoma" w:hAnsi="Tahoma"/>
        </w:rPr>
        <w:t>+91 9886452120</w:t>
      </w:r>
    </w:p>
    <w:p w:rsidR="00703BD4" w14:paraId="57C5D385" w14:textId="77777777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703BD4" w14:paraId="57C5D386" w14:textId="77777777">
      <w:pPr>
        <w:spacing w:line="0" w:lineRule="atLeast"/>
        <w:ind w:left="5760"/>
        <w:rPr>
          <w:rFonts w:ascii="Tahoma" w:eastAsia="Tahoma" w:hAnsi="Tahoma"/>
          <w:color w:val="0563C1"/>
        </w:rPr>
      </w:pPr>
      <w:r>
        <w:rPr>
          <w:rFonts w:ascii="Tahoma" w:eastAsia="Tahoma" w:hAnsi="Tahoma"/>
          <w:b/>
        </w:rPr>
        <w:t xml:space="preserve">Mail ID: </w:t>
      </w:r>
      <w:hyperlink r:id="rId5" w:history="1">
        <w:r>
          <w:rPr>
            <w:rFonts w:ascii="Tahoma" w:eastAsia="Tahoma" w:hAnsi="Tahoma"/>
            <w:color w:val="0563C1"/>
          </w:rPr>
          <w:t>cskumaran38@gmail.com</w:t>
        </w:r>
      </w:hyperlink>
    </w:p>
    <w:p w:rsidR="00703BD4" w14:paraId="57C5D387" w14:textId="77777777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460085" w:rsidP="00460085" w14:paraId="57C5D38A" w14:textId="77777777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PROFILE</w:t>
      </w:r>
      <w:r w:rsidR="00A13BDD">
        <w:rPr>
          <w:rFonts w:ascii="Tahoma" w:eastAsia="Tahoma" w:hAnsi="Tahoma"/>
          <w:b/>
        </w:rPr>
        <w:t xml:space="preserve"> SUMM</w:t>
      </w:r>
      <w:r w:rsidR="004746D7">
        <w:rPr>
          <w:rFonts w:ascii="Tahoma" w:eastAsia="Tahoma" w:hAnsi="Tahoma"/>
          <w:b/>
        </w:rPr>
        <w:t>A</w:t>
      </w:r>
      <w:r w:rsidR="00A13BDD">
        <w:rPr>
          <w:rFonts w:ascii="Tahoma" w:eastAsia="Tahoma" w:hAnsi="Tahoma"/>
          <w:b/>
        </w:rPr>
        <w:t xml:space="preserve">RY </w:t>
      </w:r>
    </w:p>
    <w:p w:rsidR="00703BD4" w:rsidRPr="008D6964" w:rsidP="009359F4" w14:paraId="57C5D38B" w14:textId="249A8C14">
      <w:pPr>
        <w:spacing w:line="360" w:lineRule="auto"/>
        <w:contextualSpacing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ab/>
      </w:r>
      <w:r w:rsidRPr="008D6964">
        <w:rPr>
          <w:rFonts w:ascii="Tahoma" w:hAnsi="Tahoma" w:cs="Tahoma"/>
          <w:lang w:bidi="ar-SA"/>
        </w:rPr>
        <w:t xml:space="preserve">Total </w:t>
      </w:r>
      <w:r w:rsidR="00404200">
        <w:rPr>
          <w:rFonts w:ascii="Tahoma" w:hAnsi="Tahoma" w:cs="Tahoma"/>
          <w:lang w:bidi="ar-SA"/>
        </w:rPr>
        <w:t>7</w:t>
      </w:r>
      <w:r w:rsidR="00B005A7">
        <w:rPr>
          <w:rFonts w:ascii="Tahoma" w:hAnsi="Tahoma" w:cs="Tahoma"/>
          <w:lang w:bidi="ar-SA"/>
        </w:rPr>
        <w:t>.</w:t>
      </w:r>
      <w:r w:rsidR="00404200">
        <w:rPr>
          <w:rFonts w:ascii="Tahoma" w:hAnsi="Tahoma" w:cs="Tahoma"/>
          <w:lang w:bidi="ar-SA"/>
        </w:rPr>
        <w:t>3</w:t>
      </w:r>
      <w:r w:rsidRPr="008D6964">
        <w:rPr>
          <w:rFonts w:ascii="Tahoma" w:hAnsi="Tahoma" w:cs="Tahoma"/>
          <w:lang w:bidi="ar-SA"/>
        </w:rPr>
        <w:t xml:space="preserve"> years of experiences in the field of Information Technology in the area of System </w:t>
      </w:r>
      <w:r w:rsidRPr="008D6964" w:rsidR="002960AD">
        <w:rPr>
          <w:rFonts w:ascii="Tahoma" w:hAnsi="Tahoma" w:cs="Tahoma"/>
          <w:lang w:bidi="ar-SA"/>
        </w:rPr>
        <w:t>Administratio</w:t>
      </w:r>
      <w:r w:rsidR="002960AD">
        <w:rPr>
          <w:rFonts w:ascii="Tahoma" w:hAnsi="Tahoma" w:cs="Tahoma"/>
          <w:lang w:bidi="ar-SA"/>
        </w:rPr>
        <w:t>n</w:t>
      </w:r>
      <w:r w:rsidR="00CF644E">
        <w:rPr>
          <w:rFonts w:ascii="Tahoma" w:hAnsi="Tahoma" w:cs="Tahoma"/>
          <w:lang w:bidi="ar-SA"/>
        </w:rPr>
        <w:t xml:space="preserve"> and</w:t>
      </w:r>
      <w:r w:rsidR="002960AD">
        <w:rPr>
          <w:rFonts w:ascii="Tahoma" w:hAnsi="Tahoma" w:cs="Tahoma"/>
          <w:lang w:bidi="ar-SA"/>
        </w:rPr>
        <w:t xml:space="preserve"> (</w:t>
      </w:r>
      <w:r w:rsidR="00D24B88">
        <w:rPr>
          <w:rFonts w:ascii="Tahoma" w:hAnsi="Tahoma" w:cs="Tahoma"/>
          <w:lang w:bidi="ar-SA"/>
        </w:rPr>
        <w:t>Windows</w:t>
      </w:r>
      <w:r w:rsidR="005961B9">
        <w:rPr>
          <w:rFonts w:ascii="Tahoma" w:hAnsi="Tahoma" w:cs="Tahoma"/>
          <w:lang w:bidi="ar-SA"/>
        </w:rPr>
        <w:t xml:space="preserve"> </w:t>
      </w:r>
      <w:r w:rsidR="00D24B88">
        <w:rPr>
          <w:rFonts w:ascii="Tahoma" w:hAnsi="Tahoma" w:cs="Tahoma"/>
          <w:lang w:bidi="ar-SA"/>
        </w:rPr>
        <w:t>and</w:t>
      </w:r>
      <w:r w:rsidR="005961B9">
        <w:rPr>
          <w:rFonts w:ascii="Tahoma" w:hAnsi="Tahoma" w:cs="Tahoma"/>
          <w:lang w:bidi="ar-SA"/>
        </w:rPr>
        <w:t xml:space="preserve"> Azure Active Directory Administrator</w:t>
      </w:r>
      <w:r w:rsidR="00D24B88">
        <w:rPr>
          <w:rFonts w:ascii="Tahoma" w:hAnsi="Tahoma" w:cs="Tahoma"/>
          <w:lang w:bidi="ar-SA"/>
        </w:rPr>
        <w:t>)</w:t>
      </w:r>
      <w:r w:rsidR="003D5EBB">
        <w:rPr>
          <w:rFonts w:ascii="Tahoma" w:hAnsi="Tahoma" w:cs="Tahoma"/>
          <w:lang w:bidi="ar-SA"/>
        </w:rPr>
        <w:t xml:space="preserve"> area of Microsoft Cloud.</w:t>
      </w:r>
    </w:p>
    <w:p w:rsidR="00201C70" w:rsidP="009D7B39" w14:paraId="57C5D38C" w14:textId="379E6166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WORK HISTORY</w:t>
      </w:r>
    </w:p>
    <w:p w:rsidR="00664FF7" w:rsidP="009D7B39" w14:paraId="4985C006" w14:textId="6CF12E09">
      <w:pPr>
        <w:spacing w:line="360" w:lineRule="auto"/>
        <w:ind w:firstLine="360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HCL Technologies </w:t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</w:r>
      <w:r>
        <w:rPr>
          <w:rFonts w:ascii="Tahoma" w:eastAsia="Tahoma" w:hAnsi="Tahoma"/>
          <w:b/>
        </w:rPr>
        <w:tab/>
        <w:t>June’22- Till Now</w:t>
      </w:r>
    </w:p>
    <w:p w:rsidR="00664FF7" w:rsidP="007C016B" w14:paraId="7B7FF086" w14:textId="5FA009BA">
      <w:pPr>
        <w:spacing w:line="360" w:lineRule="auto"/>
        <w:ind w:firstLine="360"/>
        <w:rPr>
          <w:rFonts w:ascii="Tahoma" w:eastAsia="Tahoma" w:hAnsi="Tahoma"/>
          <w:b/>
          <w:u w:val="single"/>
        </w:rPr>
      </w:pPr>
      <w:r w:rsidRPr="00664FF7">
        <w:rPr>
          <w:rFonts w:ascii="Tahoma" w:eastAsia="Tahoma" w:hAnsi="Tahoma"/>
          <w:b/>
          <w:u w:val="single"/>
        </w:rPr>
        <w:t xml:space="preserve">As Technical Specialist </w:t>
      </w:r>
    </w:p>
    <w:p w:rsidR="00664FF7" w:rsidP="00664FF7" w14:paraId="19A20797" w14:textId="1F89DCAF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664FF7">
        <w:rPr>
          <w:rFonts w:ascii="Tahoma" w:hAnsi="Tahoma" w:cs="Tahoma"/>
          <w:lang w:bidi="ar-SA"/>
        </w:rPr>
        <w:t xml:space="preserve">Building Domain Controller and </w:t>
      </w:r>
      <w:r w:rsidRPr="00664FF7" w:rsidR="007C016B">
        <w:rPr>
          <w:rFonts w:ascii="Tahoma" w:hAnsi="Tahoma" w:cs="Tahoma"/>
          <w:lang w:bidi="ar-SA"/>
        </w:rPr>
        <w:t>Forest</w:t>
      </w:r>
      <w:r w:rsidR="007C016B">
        <w:rPr>
          <w:rFonts w:ascii="Tahoma" w:hAnsi="Tahoma" w:cs="Tahoma"/>
          <w:lang w:bidi="ar-SA"/>
        </w:rPr>
        <w:t>.</w:t>
      </w:r>
    </w:p>
    <w:p w:rsidR="000D474A" w:rsidP="00664FF7" w14:paraId="5D39FAF2" w14:textId="71ECABDB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0D474A">
        <w:rPr>
          <w:rFonts w:ascii="Tahoma" w:hAnsi="Tahoma" w:cs="Tahoma"/>
          <w:lang w:bidi="ar-SA"/>
        </w:rPr>
        <w:t>Working knowledge of GPOs, AD Sites, Replication Topology, and native AD troubleshooting tools</w:t>
      </w:r>
      <w:r w:rsidR="007C016B">
        <w:rPr>
          <w:rFonts w:ascii="Tahoma" w:hAnsi="Tahoma" w:cs="Tahoma"/>
          <w:lang w:bidi="ar-SA"/>
        </w:rPr>
        <w:t>.</w:t>
      </w:r>
    </w:p>
    <w:p w:rsidR="007D0DE2" w:rsidP="00664FF7" w14:paraId="3C99DC4D" w14:textId="3ADAAB5C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7D0DE2">
        <w:rPr>
          <w:rFonts w:ascii="Tahoma" w:hAnsi="Tahoma" w:cs="Tahoma"/>
          <w:lang w:bidi="ar-SA"/>
        </w:rPr>
        <w:t>Analysis, design and implementation of Active Directory and Identity Management solutions</w:t>
      </w:r>
      <w:r w:rsidR="007C016B">
        <w:rPr>
          <w:rFonts w:ascii="Tahoma" w:hAnsi="Tahoma" w:cs="Tahoma"/>
          <w:lang w:bidi="ar-SA"/>
        </w:rPr>
        <w:t>.</w:t>
      </w:r>
    </w:p>
    <w:p w:rsidR="007D0DE2" w:rsidP="00664FF7" w14:paraId="310B831D" w14:textId="499D83EB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7D0DE2">
        <w:rPr>
          <w:rFonts w:ascii="Tahoma" w:hAnsi="Tahoma" w:cs="Tahoma"/>
          <w:lang w:bidi="ar-SA"/>
        </w:rPr>
        <w:t>Support migration of Active Directory and related platforms to the Cloud</w:t>
      </w:r>
      <w:r w:rsidR="007C016B">
        <w:rPr>
          <w:rFonts w:ascii="Tahoma" w:hAnsi="Tahoma" w:cs="Tahoma"/>
          <w:lang w:bidi="ar-SA"/>
        </w:rPr>
        <w:t>.</w:t>
      </w:r>
    </w:p>
    <w:p w:rsidR="004D152B" w:rsidRPr="004D152B" w:rsidP="004D152B" w14:paraId="5E7F6FAD" w14:textId="2897261A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4D152B">
        <w:rPr>
          <w:rFonts w:ascii="Tahoma" w:hAnsi="Tahoma" w:cs="Tahoma"/>
          <w:lang w:bidi="ar-SA"/>
        </w:rPr>
        <w:t>Federated Identity Management, Azure ADFS, and third-party federated services</w:t>
      </w:r>
      <w:r w:rsidR="007C016B">
        <w:rPr>
          <w:rFonts w:ascii="Tahoma" w:hAnsi="Tahoma" w:cs="Tahoma"/>
          <w:lang w:bidi="ar-SA"/>
        </w:rPr>
        <w:t>.</w:t>
      </w:r>
    </w:p>
    <w:p w:rsidR="004D152B" w:rsidRPr="004D152B" w:rsidP="004D152B" w14:paraId="47967C85" w14:textId="6674C42F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4D152B">
        <w:rPr>
          <w:rFonts w:ascii="Tahoma" w:hAnsi="Tahoma" w:cs="Tahoma"/>
          <w:lang w:bidi="ar-SA"/>
        </w:rPr>
        <w:t>Troubleshooting Active Directory performance, authentication, and replication issues</w:t>
      </w:r>
      <w:r w:rsidR="007C016B">
        <w:rPr>
          <w:rFonts w:ascii="Tahoma" w:hAnsi="Tahoma" w:cs="Tahoma"/>
          <w:lang w:bidi="ar-SA"/>
        </w:rPr>
        <w:t>.</w:t>
      </w:r>
    </w:p>
    <w:p w:rsidR="007D0DE2" w:rsidP="00664FF7" w14:paraId="78C529E7" w14:textId="02251C51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7C016B">
        <w:rPr>
          <w:rFonts w:ascii="Tahoma" w:hAnsi="Tahoma" w:cs="Tahoma"/>
          <w:lang w:bidi="ar-SA"/>
        </w:rPr>
        <w:t>Azure AD - Identity and access management and Azure AD connect support.</w:t>
      </w:r>
    </w:p>
    <w:p w:rsidR="00703BD4" w:rsidRPr="005447C8" w:rsidP="005447C8" w14:paraId="57C5D38D" w14:textId="0F699423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7C016B">
        <w:rPr>
          <w:rFonts w:ascii="Tahoma" w:hAnsi="Tahoma" w:cs="Tahoma"/>
          <w:lang w:bidi="ar-SA"/>
        </w:rPr>
        <w:t>Act as a consultant to other IT/Application teams for authentication and SSO setup</w:t>
      </w:r>
      <w:r>
        <w:rPr>
          <w:rFonts w:ascii="Tahoma" w:hAnsi="Tahoma" w:cs="Tahoma"/>
          <w:lang w:bidi="ar-SA"/>
        </w:rPr>
        <w:t xml:space="preserve"> in Azure</w:t>
      </w:r>
    </w:p>
    <w:p w:rsidR="00201C70" w:rsidP="00201C70" w14:paraId="57C5D38E" w14:textId="35020422">
      <w:pPr>
        <w:tabs>
          <w:tab w:val="left" w:pos="7180"/>
        </w:tabs>
        <w:spacing w:line="360" w:lineRule="auto"/>
        <w:ind w:left="360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MetricStream (Payroll</w:t>
      </w:r>
      <w:r w:rsidR="009075DB">
        <w:rPr>
          <w:rFonts w:ascii="Tahoma" w:eastAsia="Tahoma" w:hAnsi="Tahoma"/>
          <w:b/>
        </w:rPr>
        <w:t xml:space="preserve"> </w:t>
      </w:r>
      <w:r>
        <w:rPr>
          <w:rFonts w:ascii="Tahoma" w:eastAsia="Tahoma" w:hAnsi="Tahoma"/>
          <w:b/>
        </w:rPr>
        <w:t>of Adecco India Pvt.ltd.</w:t>
      </w:r>
      <w:r w:rsidR="009075DB">
        <w:rPr>
          <w:rFonts w:ascii="Tahoma" w:eastAsia="Tahoma" w:hAnsi="Tahoma"/>
          <w:b/>
        </w:rPr>
        <w:t xml:space="preserve">  from Sep’19 to Sep’21</w:t>
      </w:r>
      <w:r>
        <w:rPr>
          <w:rFonts w:ascii="Tahoma" w:eastAsia="Tahoma" w:hAnsi="Tahoma"/>
          <w:b/>
        </w:rPr>
        <w:t>)</w:t>
      </w:r>
      <w:r w:rsidR="00337F4D">
        <w:rPr>
          <w:rFonts w:ascii="Tahoma" w:eastAsia="Tahoma" w:hAnsi="Tahoma"/>
          <w:b/>
        </w:rPr>
        <w:tab/>
        <w:t>Sep’</w:t>
      </w:r>
      <w:r w:rsidR="009075DB">
        <w:rPr>
          <w:rFonts w:ascii="Tahoma" w:eastAsia="Tahoma" w:hAnsi="Tahoma"/>
          <w:b/>
        </w:rPr>
        <w:t>21</w:t>
      </w:r>
      <w:r w:rsidR="007D0DE2">
        <w:rPr>
          <w:rFonts w:ascii="Tahoma" w:eastAsia="Tahoma" w:hAnsi="Tahoma"/>
          <w:b/>
        </w:rPr>
        <w:t>- May</w:t>
      </w:r>
      <w:r w:rsidR="00664FF7">
        <w:rPr>
          <w:rFonts w:ascii="Tahoma" w:eastAsia="Tahoma" w:hAnsi="Tahoma"/>
          <w:b/>
        </w:rPr>
        <w:t>’22</w:t>
      </w:r>
    </w:p>
    <w:p w:rsidR="00201C70" w:rsidP="00201C70" w14:paraId="57C5D38F" w14:textId="77777777">
      <w:pPr>
        <w:spacing w:line="360" w:lineRule="auto"/>
        <w:ind w:left="360"/>
        <w:rPr>
          <w:rFonts w:ascii="Tahoma" w:eastAsia="Tahoma" w:hAnsi="Tahoma"/>
          <w:b/>
          <w:u w:val="single"/>
        </w:rPr>
      </w:pPr>
      <w:r>
        <w:rPr>
          <w:rFonts w:ascii="Tahoma" w:eastAsia="Tahoma" w:hAnsi="Tahoma"/>
          <w:b/>
          <w:u w:val="single"/>
        </w:rPr>
        <w:t>As System Administrator</w:t>
      </w:r>
    </w:p>
    <w:p w:rsidR="005D48E1" w:rsidP="00201C70" w14:paraId="57C5D395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System Management through Azure Intune</w:t>
      </w:r>
      <w:r w:rsidR="000F77F1">
        <w:rPr>
          <w:rFonts w:ascii="Tahoma" w:hAnsi="Tahoma" w:cs="Tahoma"/>
          <w:lang w:bidi="ar-SA"/>
        </w:rPr>
        <w:t xml:space="preserve"> portal to deploy various security and services</w:t>
      </w:r>
      <w:r>
        <w:rPr>
          <w:rFonts w:ascii="Tahoma" w:hAnsi="Tahoma" w:cs="Tahoma"/>
          <w:lang w:bidi="ar-SA"/>
        </w:rPr>
        <w:t>.</w:t>
      </w:r>
    </w:p>
    <w:p w:rsidR="000F77F1" w:rsidP="00201C70" w14:paraId="57C5D396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Hands-on experience in IPsec Tunnel creation from On-Premises to Cloud migration, Site to Site VPN.</w:t>
      </w:r>
    </w:p>
    <w:p w:rsidR="000F77F1" w:rsidP="00201C70" w14:paraId="57C5D397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knowledge on Palo Alto Firewall to filter the network traffics</w:t>
      </w:r>
    </w:p>
    <w:p w:rsidR="00201C70" w:rsidP="00201C70" w14:paraId="57C5D398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Working in Padi</w:t>
      </w:r>
      <w:r w:rsidR="002F0862">
        <w:rPr>
          <w:rFonts w:ascii="Tahoma" w:hAnsi="Tahoma" w:cs="Tahoma"/>
          <w:lang w:bidi="ar-SA"/>
        </w:rPr>
        <w:t>j</w:t>
      </w:r>
      <w:r>
        <w:rPr>
          <w:rFonts w:ascii="Tahoma" w:hAnsi="Tahoma" w:cs="Tahoma"/>
          <w:lang w:bidi="ar-SA"/>
        </w:rPr>
        <w:t>ira ticketing tools</w:t>
      </w:r>
    </w:p>
    <w:p w:rsidR="00AB1D21" w:rsidP="00201C70" w14:paraId="57C5D399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 xml:space="preserve">Windows server configuration &amp; Managing roles </w:t>
      </w:r>
    </w:p>
    <w:p w:rsidR="00201C70" w:rsidP="00201C70" w14:paraId="57C5D39A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Building Windows Domain/Domain Controllers</w:t>
      </w:r>
    </w:p>
    <w:p w:rsidR="00AB1D21" w:rsidP="00201C70" w14:paraId="57C5D39C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AB1D21">
        <w:rPr>
          <w:rFonts w:ascii="Tahoma" w:hAnsi="Tahoma" w:cs="Tahoma"/>
          <w:lang w:bidi="ar-SA"/>
        </w:rPr>
        <w:t>Backup server configuration &amp; Maintenance using Verit</w:t>
      </w:r>
      <w:r w:rsidR="003C4752">
        <w:rPr>
          <w:rFonts w:ascii="Tahoma" w:hAnsi="Tahoma" w:cs="Tahoma"/>
          <w:lang w:bidi="ar-SA"/>
        </w:rPr>
        <w:t>a</w:t>
      </w:r>
      <w:r w:rsidRPr="00AB1D21">
        <w:rPr>
          <w:rFonts w:ascii="Tahoma" w:hAnsi="Tahoma" w:cs="Tahoma"/>
          <w:lang w:bidi="ar-SA"/>
        </w:rPr>
        <w:t>s</w:t>
      </w:r>
    </w:p>
    <w:p w:rsidR="00201C70" w:rsidP="00201C70" w14:paraId="57C5D39D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Call co-ordination with external vendors</w:t>
      </w:r>
    </w:p>
    <w:p w:rsidR="00D24B88" w:rsidRPr="00D24B88" w:rsidP="00D24B88" w14:paraId="57C5D39E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>
        <w:rPr>
          <w:rFonts w:ascii="Tahoma" w:hAnsi="Tahoma" w:cs="Tahoma"/>
          <w:lang w:bidi="ar-SA"/>
        </w:rPr>
        <w:t>OS</w:t>
      </w:r>
      <w:r w:rsidR="00CD6072">
        <w:rPr>
          <w:rFonts w:ascii="Tahoma" w:hAnsi="Tahoma" w:cs="Tahoma"/>
          <w:lang w:bidi="ar-SA"/>
        </w:rPr>
        <w:t xml:space="preserve"> and Security patch</w:t>
      </w:r>
      <w:r>
        <w:rPr>
          <w:rFonts w:ascii="Tahoma" w:hAnsi="Tahoma" w:cs="Tahoma"/>
          <w:lang w:bidi="ar-SA"/>
        </w:rPr>
        <w:t xml:space="preserve"> deployment using various tools (Clonezilla, WDS, SCCM &amp; MDT)</w:t>
      </w:r>
    </w:p>
    <w:p w:rsidR="00201C70" w:rsidRPr="00131D0D" w:rsidP="00F941E5" w14:paraId="57C5D39F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2960AD">
        <w:rPr>
          <w:rFonts w:ascii="Tahoma" w:hAnsi="Tahoma" w:cs="Tahoma"/>
          <w:lang w:bidi="ar-SA"/>
        </w:rPr>
        <w:t>K</w:t>
      </w:r>
      <w:r w:rsidRPr="002960AD" w:rsidR="00F941E5">
        <w:rPr>
          <w:rFonts w:ascii="Tahoma" w:hAnsi="Tahoma" w:cs="Tahoma"/>
          <w:lang w:bidi="ar-SA"/>
        </w:rPr>
        <w:t>eeping all the system up to date with security fixes and patches</w:t>
      </w:r>
    </w:p>
    <w:p w:rsidR="00AC6D35" w:rsidP="00201C70" w14:paraId="57C5D3A0" w14:textId="77777777">
      <w:pPr>
        <w:tabs>
          <w:tab w:val="left" w:pos="7180"/>
        </w:tabs>
        <w:spacing w:line="360" w:lineRule="auto"/>
        <w:ind w:left="360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HCL </w:t>
      </w:r>
      <w:r w:rsidR="003C0C3D">
        <w:rPr>
          <w:rFonts w:ascii="Tahoma" w:eastAsia="Tahoma" w:hAnsi="Tahoma"/>
          <w:b/>
        </w:rPr>
        <w:t>info</w:t>
      </w:r>
      <w:r>
        <w:rPr>
          <w:rFonts w:ascii="Tahoma" w:eastAsia="Tahoma" w:hAnsi="Tahoma"/>
          <w:b/>
        </w:rPr>
        <w:t>systems</w:t>
      </w:r>
      <w:r>
        <w:rPr>
          <w:rFonts w:ascii="Tahoma" w:eastAsia="Tahoma" w:hAnsi="Tahoma"/>
          <w:b/>
        </w:rPr>
        <w:tab/>
      </w:r>
      <w:r w:rsidR="00CB18AC">
        <w:rPr>
          <w:rFonts w:ascii="Tahoma" w:eastAsia="Tahoma" w:hAnsi="Tahoma"/>
          <w:b/>
        </w:rPr>
        <w:tab/>
      </w:r>
      <w:r w:rsidR="008D6964">
        <w:rPr>
          <w:rFonts w:ascii="Tahoma" w:eastAsia="Tahoma" w:hAnsi="Tahoma"/>
          <w:b/>
        </w:rPr>
        <w:tab/>
        <w:t xml:space="preserve"> May</w:t>
      </w:r>
      <w:r w:rsidRPr="008D6964">
        <w:rPr>
          <w:rFonts w:ascii="Tahoma" w:eastAsia="Tahoma" w:hAnsi="Tahoma"/>
          <w:b/>
        </w:rPr>
        <w:t xml:space="preserve">’18- </w:t>
      </w:r>
      <w:r w:rsidRPr="008D6964" w:rsidR="00B459DF">
        <w:rPr>
          <w:rFonts w:ascii="Tahoma" w:eastAsia="Tahoma" w:hAnsi="Tahoma"/>
          <w:b/>
        </w:rPr>
        <w:t>Sep’19</w:t>
      </w:r>
    </w:p>
    <w:p w:rsidR="00AC6D35" w:rsidP="003C0C3D" w14:paraId="57C5D3A1" w14:textId="77777777">
      <w:pPr>
        <w:spacing w:line="360" w:lineRule="auto"/>
        <w:ind w:left="360"/>
        <w:rPr>
          <w:rFonts w:ascii="Tahoma" w:eastAsia="Tahoma" w:hAnsi="Tahoma"/>
          <w:b/>
          <w:u w:val="single"/>
        </w:rPr>
      </w:pPr>
      <w:r>
        <w:rPr>
          <w:rFonts w:ascii="Tahoma" w:eastAsia="Tahoma" w:hAnsi="Tahoma"/>
          <w:b/>
          <w:u w:val="single"/>
        </w:rPr>
        <w:t xml:space="preserve">As </w:t>
      </w:r>
      <w:r w:rsidR="003C0C3D">
        <w:rPr>
          <w:rFonts w:ascii="Tahoma" w:eastAsia="Tahoma" w:hAnsi="Tahoma"/>
          <w:b/>
          <w:u w:val="single"/>
        </w:rPr>
        <w:t>Sr. Associate</w:t>
      </w:r>
      <w:r w:rsidRPr="00AC6D35">
        <w:rPr>
          <w:rFonts w:ascii="Tahoma" w:eastAsia="Tahoma" w:hAnsi="Tahoma"/>
          <w:b/>
          <w:u w:val="single"/>
        </w:rPr>
        <w:t xml:space="preserve"> </w:t>
      </w:r>
      <w:r w:rsidRPr="00AC6D35" w:rsidR="003C0C3D">
        <w:rPr>
          <w:rFonts w:ascii="Tahoma" w:eastAsia="Tahoma" w:hAnsi="Tahoma"/>
          <w:b/>
          <w:u w:val="single"/>
        </w:rPr>
        <w:t>Engineer</w:t>
      </w:r>
      <w:r w:rsidR="003C0C3D">
        <w:rPr>
          <w:rFonts w:ascii="Tahoma" w:eastAsia="Tahoma" w:hAnsi="Tahoma"/>
          <w:b/>
          <w:u w:val="single"/>
        </w:rPr>
        <w:t xml:space="preserve"> (</w:t>
      </w:r>
      <w:r w:rsidRPr="003C0C3D" w:rsidR="003C0C3D">
        <w:rPr>
          <w:rFonts w:ascii="Tahoma" w:eastAsia="Tahoma" w:hAnsi="Tahoma"/>
          <w:b/>
          <w:u w:val="single"/>
        </w:rPr>
        <w:t>System Integration – UIDAI MSP)</w:t>
      </w:r>
    </w:p>
    <w:p w:rsidR="003C0C3D" w:rsidRPr="003C0C3D" w:rsidP="003C0C3D" w14:paraId="57C5D3A2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Managing IT Services / Call Co-Ordination</w:t>
      </w:r>
    </w:p>
    <w:p w:rsidR="003C0C3D" w:rsidRPr="003C0C3D" w:rsidP="003C0C3D" w14:paraId="57C5D3A3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Video Conference slot booking and IP phone installation</w:t>
      </w:r>
    </w:p>
    <w:p w:rsidR="003C0C3D" w:rsidRPr="003C0C3D" w:rsidP="003C0C3D" w14:paraId="57C5D3A4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Desktop &amp; Printer Installation troubleshooting, Outlook mail C</w:t>
      </w:r>
      <w:r w:rsidR="00976874">
        <w:rPr>
          <w:rFonts w:ascii="Tahoma" w:hAnsi="Tahoma" w:cs="Tahoma"/>
          <w:lang w:bidi="ar-SA"/>
        </w:rPr>
        <w:t>onfiguration, OS installation</w:t>
      </w:r>
      <w:r w:rsidRPr="003C0C3D">
        <w:rPr>
          <w:rFonts w:ascii="Tahoma" w:hAnsi="Tahoma" w:cs="Tahoma"/>
          <w:lang w:bidi="ar-SA"/>
        </w:rPr>
        <w:t xml:space="preserve"> &amp; Application Support issues</w:t>
      </w:r>
    </w:p>
    <w:p w:rsidR="003C0C3D" w:rsidRPr="003C0C3D" w:rsidP="003C0C3D" w14:paraId="57C5D3A5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Server Hardware maintenance and OS issue</w:t>
      </w:r>
    </w:p>
    <w:p w:rsidR="003C0C3D" w:rsidRPr="003C0C3D" w:rsidP="003C0C3D" w14:paraId="57C5D3A6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Proxy Server and DNS Maintenance</w:t>
      </w:r>
    </w:p>
    <w:p w:rsidR="003C0C3D" w:rsidRPr="003C0C3D" w:rsidP="003C0C3D" w14:paraId="57C5D3A7" w14:textId="77777777">
      <w:pPr>
        <w:numPr>
          <w:ilvl w:val="0"/>
          <w:numId w:val="7"/>
        </w:numPr>
        <w:spacing w:line="360" w:lineRule="auto"/>
        <w:contextualSpacing/>
        <w:jc w:val="both"/>
        <w:rPr>
          <w:rFonts w:ascii="Tahoma" w:hAnsi="Tahoma" w:cs="Tahoma"/>
          <w:lang w:bidi="ar-SA"/>
        </w:rPr>
      </w:pPr>
      <w:r w:rsidRPr="003C0C3D">
        <w:rPr>
          <w:rFonts w:ascii="Tahoma" w:hAnsi="Tahoma" w:cs="Tahoma"/>
          <w:lang w:bidi="ar-SA"/>
        </w:rPr>
        <w:t>Supports for LAN, Wi-Fi, Active Directory Services, Data Leakage Prevention Antivirus Software, McAfee Installation and SFTP Upload through MPLS</w:t>
      </w:r>
    </w:p>
    <w:p w:rsidR="003C0C3D" w:rsidRPr="003C0C3D" w:rsidP="003C0C3D" w14:paraId="57C5D3A8" w14:textId="77777777">
      <w:pPr>
        <w:numPr>
          <w:ilvl w:val="0"/>
          <w:numId w:val="7"/>
        </w:numPr>
        <w:spacing w:line="360" w:lineRule="auto"/>
        <w:rPr>
          <w:rFonts w:ascii="Tahoma" w:eastAsia="Times New Roman" w:hAnsi="Tahoma" w:cs="Tahoma"/>
          <w:lang w:bidi="ar-SA"/>
        </w:rPr>
      </w:pPr>
      <w:r w:rsidRPr="003C0C3D">
        <w:rPr>
          <w:rFonts w:ascii="Tahoma" w:eastAsia="Times New Roman" w:hAnsi="Tahoma" w:cs="Tahoma"/>
          <w:lang w:bidi="ar-SA"/>
        </w:rPr>
        <w:t>Installation, Configuration and Administration of Cisco Routers and Switches</w:t>
      </w:r>
    </w:p>
    <w:p w:rsidR="00201C70" w:rsidRPr="005447C8" w:rsidP="005447C8" w14:paraId="57C5D3AA" w14:textId="5599AA67">
      <w:pPr>
        <w:numPr>
          <w:ilvl w:val="0"/>
          <w:numId w:val="7"/>
        </w:numPr>
        <w:spacing w:line="360" w:lineRule="auto"/>
        <w:rPr>
          <w:rFonts w:ascii="Tahoma" w:eastAsia="Times New Roman" w:hAnsi="Tahoma" w:cs="Tahoma"/>
          <w:lang w:bidi="ar-SA"/>
        </w:rPr>
      </w:pPr>
      <w:r w:rsidRPr="003C0C3D">
        <w:rPr>
          <w:rFonts w:ascii="Tahoma" w:eastAsia="Times New Roman" w:hAnsi="Tahoma" w:cs="Tahoma"/>
          <w:lang w:bidi="ar-SA"/>
        </w:rPr>
        <w:t>Excellent in identifying and troubleshooting of minor &amp; critical problems occurring on the Network</w:t>
      </w:r>
    </w:p>
    <w:p w:rsidR="00703BD4" w14:paraId="57C5D3AB" w14:textId="77777777">
      <w:pPr>
        <w:tabs>
          <w:tab w:val="left" w:pos="7180"/>
        </w:tabs>
        <w:spacing w:line="0" w:lineRule="atLeast"/>
        <w:ind w:left="360"/>
        <w:rPr>
          <w:rFonts w:ascii="Tahoma" w:eastAsia="Tahoma" w:hAnsi="Tahoma"/>
          <w:b/>
          <w:sz w:val="19"/>
        </w:rPr>
      </w:pPr>
      <w:r>
        <w:rPr>
          <w:rFonts w:ascii="Tahoma" w:eastAsia="Tahoma" w:hAnsi="Tahoma"/>
          <w:b/>
        </w:rPr>
        <w:t>Wipro InfoTech (Payroll of Magna InfoTech)</w:t>
      </w:r>
      <w:r>
        <w:rPr>
          <w:rFonts w:ascii="Times New Roman" w:eastAsia="Times New Roman" w:hAnsi="Times New Roman"/>
        </w:rPr>
        <w:tab/>
      </w:r>
      <w:r w:rsidR="00CB18AC">
        <w:rPr>
          <w:rFonts w:ascii="Times New Roman" w:eastAsia="Times New Roman" w:hAnsi="Times New Roman"/>
        </w:rPr>
        <w:tab/>
      </w:r>
      <w:r w:rsidR="00CB18AC">
        <w:rPr>
          <w:rFonts w:ascii="Times New Roman" w:eastAsia="Times New Roman" w:hAnsi="Times New Roman"/>
        </w:rPr>
        <w:tab/>
        <w:t xml:space="preserve">       </w:t>
      </w:r>
      <w:r w:rsidR="00AC6D35">
        <w:rPr>
          <w:rFonts w:ascii="Tahoma" w:eastAsia="Tahoma" w:hAnsi="Tahoma"/>
          <w:b/>
          <w:sz w:val="19"/>
        </w:rPr>
        <w:t>Mar</w:t>
      </w:r>
      <w:r>
        <w:rPr>
          <w:rFonts w:ascii="Tahoma" w:eastAsia="Tahoma" w:hAnsi="Tahoma"/>
          <w:b/>
          <w:sz w:val="19"/>
        </w:rPr>
        <w:t>’16-</w:t>
      </w:r>
      <w:r w:rsidR="00AC6D35">
        <w:rPr>
          <w:rFonts w:ascii="Tahoma" w:eastAsia="Tahoma" w:hAnsi="Tahoma"/>
          <w:b/>
          <w:sz w:val="19"/>
        </w:rPr>
        <w:t xml:space="preserve"> </w:t>
      </w:r>
      <w:r>
        <w:rPr>
          <w:rFonts w:ascii="Tahoma" w:eastAsia="Tahoma" w:hAnsi="Tahoma"/>
          <w:b/>
          <w:sz w:val="19"/>
        </w:rPr>
        <w:t>Dec’17</w:t>
      </w:r>
    </w:p>
    <w:p w:rsidR="00703BD4" w14:paraId="57C5D3AC" w14:textId="77777777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703BD4" w:rsidP="00131D0D" w14:paraId="57C5D3AD" w14:textId="77777777">
      <w:pPr>
        <w:spacing w:line="360" w:lineRule="auto"/>
        <w:ind w:left="360"/>
        <w:rPr>
          <w:rFonts w:ascii="Tahoma" w:eastAsia="Tahoma" w:hAnsi="Tahoma"/>
          <w:b/>
          <w:u w:val="single"/>
        </w:rPr>
      </w:pPr>
      <w:r>
        <w:rPr>
          <w:rFonts w:ascii="Tahoma" w:eastAsia="Tahoma" w:hAnsi="Tahoma"/>
          <w:b/>
          <w:u w:val="single"/>
        </w:rPr>
        <w:t>As Technical Engineer L2 Support for Kotak Bank</w:t>
      </w:r>
    </w:p>
    <w:p w:rsidR="00703BD4" w14:paraId="57C5D3AE" w14:textId="77777777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703BD4" w14:paraId="57C5D3AF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Thin client and WYSE system configuration</w:t>
      </w:r>
    </w:p>
    <w:p w:rsidR="00703BD4" w14:paraId="57C5D3B0" w14:textId="77777777">
      <w:pPr>
        <w:spacing w:line="119" w:lineRule="exact"/>
        <w:rPr>
          <w:rFonts w:ascii="Symbol" w:eastAsia="Symbol" w:hAnsi="Symbol"/>
        </w:rPr>
      </w:pPr>
    </w:p>
    <w:p w:rsidR="00703BD4" w14:paraId="57C5D3B1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Configuring and troubleshooting all problems related to MS outlook</w:t>
      </w:r>
    </w:p>
    <w:p w:rsidR="00703BD4" w14:paraId="57C5D3B2" w14:textId="77777777">
      <w:pPr>
        <w:spacing w:line="117" w:lineRule="exact"/>
        <w:rPr>
          <w:rFonts w:ascii="Symbol" w:eastAsia="Symbol" w:hAnsi="Symbol"/>
        </w:rPr>
      </w:pPr>
    </w:p>
    <w:p w:rsidR="00703BD4" w14:paraId="57C5D3B3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File sharing from data server to client server through FTP</w:t>
      </w:r>
    </w:p>
    <w:p w:rsidR="00703BD4" w14:paraId="57C5D3B4" w14:textId="77777777">
      <w:pPr>
        <w:spacing w:line="119" w:lineRule="exact"/>
        <w:rPr>
          <w:rFonts w:ascii="Symbol" w:eastAsia="Symbol" w:hAnsi="Symbol"/>
        </w:rPr>
      </w:pPr>
    </w:p>
    <w:p w:rsidR="00703BD4" w14:paraId="57C5D3B5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Troubleshooting compromised systems and installing Antivirus</w:t>
      </w:r>
    </w:p>
    <w:p w:rsidR="00703BD4" w14:paraId="57C5D3B6" w14:textId="77777777">
      <w:pPr>
        <w:spacing w:line="120" w:lineRule="exact"/>
        <w:rPr>
          <w:rFonts w:ascii="Symbol" w:eastAsia="Symbol" w:hAnsi="Symbol"/>
        </w:rPr>
      </w:pPr>
    </w:p>
    <w:p w:rsidR="00703BD4" w14:paraId="57C5D3B7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Maintaining user account and system through active directory</w:t>
      </w:r>
    </w:p>
    <w:p w:rsidR="00703BD4" w14:paraId="57C5D3B8" w14:textId="77777777">
      <w:pPr>
        <w:spacing w:line="117" w:lineRule="exact"/>
        <w:rPr>
          <w:rFonts w:ascii="Symbol" w:eastAsia="Symbol" w:hAnsi="Symbol"/>
        </w:rPr>
      </w:pPr>
    </w:p>
    <w:p w:rsidR="00703BD4" w14:paraId="57C5D3B9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Maintaining local and Network printers</w:t>
      </w:r>
    </w:p>
    <w:p w:rsidR="00703BD4" w14:paraId="57C5D3BA" w14:textId="77777777">
      <w:pPr>
        <w:spacing w:line="117" w:lineRule="exact"/>
        <w:rPr>
          <w:rFonts w:ascii="Symbol" w:eastAsia="Symbol" w:hAnsi="Symbol"/>
        </w:rPr>
      </w:pPr>
    </w:p>
    <w:p w:rsidR="00703BD4" w14:paraId="57C5D3BB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Remote management through SCCM, VNC and remote Desktop to solve software and OS issue</w:t>
      </w:r>
    </w:p>
    <w:p w:rsidR="00703BD4" w14:paraId="57C5D3BC" w14:textId="77777777">
      <w:pPr>
        <w:spacing w:line="117" w:lineRule="exact"/>
        <w:rPr>
          <w:rFonts w:ascii="Symbol" w:eastAsia="Symbol" w:hAnsi="Symbol"/>
        </w:rPr>
      </w:pPr>
    </w:p>
    <w:p w:rsidR="00703BD4" w:rsidRPr="00673BBE" w14:paraId="57C5D3BD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Knowledge about Remedy ticketing tool (BMC Remedy 8.1)</w:t>
      </w:r>
    </w:p>
    <w:p w:rsidR="00703BD4" w14:paraId="57C5D3BF" w14:textId="77777777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703BD4" w14:paraId="57C5D3C0" w14:textId="77777777">
      <w:pPr>
        <w:tabs>
          <w:tab w:val="left" w:pos="7300"/>
        </w:tabs>
        <w:spacing w:line="0" w:lineRule="atLeast"/>
        <w:ind w:left="360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Hathway Cable &amp; Datacom ltd (Payroll of Planman Consultancy)</w:t>
      </w:r>
      <w:r>
        <w:rPr>
          <w:rFonts w:ascii="Times New Roman" w:eastAsia="Times New Roman" w:hAnsi="Times New Roman"/>
        </w:rPr>
        <w:tab/>
      </w:r>
      <w:r w:rsidR="00CB18AC">
        <w:rPr>
          <w:rFonts w:ascii="Times New Roman" w:eastAsia="Times New Roman" w:hAnsi="Times New Roman"/>
        </w:rPr>
        <w:tab/>
        <w:t xml:space="preserve">        </w:t>
      </w:r>
      <w:r>
        <w:rPr>
          <w:rFonts w:ascii="Tahoma" w:eastAsia="Tahoma" w:hAnsi="Tahoma"/>
          <w:b/>
        </w:rPr>
        <w:t>May’15-</w:t>
      </w:r>
      <w:r w:rsidR="003C0C3D">
        <w:rPr>
          <w:rFonts w:ascii="Tahoma" w:eastAsia="Tahoma" w:hAnsi="Tahoma"/>
          <w:b/>
        </w:rPr>
        <w:t xml:space="preserve"> Mar</w:t>
      </w:r>
      <w:r>
        <w:rPr>
          <w:rFonts w:ascii="Tahoma" w:eastAsia="Tahoma" w:hAnsi="Tahoma"/>
          <w:b/>
        </w:rPr>
        <w:t>’16</w:t>
      </w:r>
    </w:p>
    <w:p w:rsidR="00703BD4" w14:paraId="57C5D3C1" w14:textId="77777777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703BD4" w:rsidP="00131D0D" w14:paraId="57C5D3C2" w14:textId="77777777">
      <w:pPr>
        <w:spacing w:line="360" w:lineRule="auto"/>
        <w:ind w:left="360"/>
        <w:rPr>
          <w:rFonts w:ascii="Tahoma" w:eastAsia="Tahoma" w:hAnsi="Tahoma"/>
          <w:b/>
          <w:u w:val="single"/>
        </w:rPr>
      </w:pPr>
      <w:r>
        <w:rPr>
          <w:rFonts w:ascii="Tahoma" w:eastAsia="Tahoma" w:hAnsi="Tahoma"/>
          <w:b/>
          <w:u w:val="single"/>
        </w:rPr>
        <w:t>As Customer Support Engineer L1</w:t>
      </w:r>
    </w:p>
    <w:p w:rsidR="00703BD4" w14:paraId="57C5D3C3" w14:textId="77777777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703BD4" w:rsidRPr="005962CB" w:rsidP="005962CB" w14:paraId="57C5D3C4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>Have good experience in Installation, Router configuration &amp; troubleshooting network issues.</w:t>
      </w:r>
    </w:p>
    <w:p w:rsidR="00703BD4" w:rsidRPr="005962CB" w14:paraId="57C5D3C5" w14:textId="77777777">
      <w:pPr>
        <w:spacing w:line="125" w:lineRule="exact"/>
        <w:rPr>
          <w:rFonts w:ascii="Tahoma" w:eastAsia="Symbol" w:hAnsi="Tahoma" w:cs="Tahoma"/>
        </w:rPr>
      </w:pPr>
    </w:p>
    <w:p w:rsidR="00703BD4" w:rsidRPr="005962CB" w:rsidP="005962CB" w14:paraId="57C5D3C6" w14:textId="77777777">
      <w:pPr>
        <w:numPr>
          <w:ilvl w:val="0"/>
          <w:numId w:val="9"/>
        </w:numPr>
        <w:tabs>
          <w:tab w:val="left" w:pos="720"/>
        </w:tabs>
        <w:spacing w:line="352" w:lineRule="auto"/>
        <w:ind w:left="720" w:right="64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>Have good technical knowledge on Cisco Router and Switch and Telecommunications VoIP Protocol.</w:t>
      </w:r>
    </w:p>
    <w:p w:rsidR="00703BD4" w:rsidRPr="005962CB" w14:paraId="57C5D3C7" w14:textId="77777777">
      <w:pPr>
        <w:spacing w:line="5" w:lineRule="exact"/>
        <w:rPr>
          <w:rFonts w:ascii="Tahoma" w:eastAsia="Symbol" w:hAnsi="Tahoma" w:cs="Tahoma"/>
        </w:rPr>
      </w:pPr>
    </w:p>
    <w:p w:rsidR="00703BD4" w:rsidRPr="005962CB" w:rsidP="005962CB" w14:paraId="57C5D3C8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 xml:space="preserve">Have good knowledge on OSPF, EIGRP, RIP, BGP and </w:t>
      </w:r>
      <w:r w:rsidRPr="005962CB" w:rsidR="00AC6D35">
        <w:rPr>
          <w:rFonts w:ascii="Tahoma" w:eastAsia="Tahoma" w:hAnsi="Tahoma" w:cs="Tahoma"/>
        </w:rPr>
        <w:t>Signaling</w:t>
      </w:r>
      <w:r w:rsidRPr="005962CB">
        <w:rPr>
          <w:rFonts w:ascii="Tahoma" w:eastAsia="Tahoma" w:hAnsi="Tahoma" w:cs="Tahoma"/>
        </w:rPr>
        <w:t xml:space="preserve"> Protocols.</w:t>
      </w:r>
    </w:p>
    <w:p w:rsidR="00703BD4" w:rsidRPr="005962CB" w14:paraId="57C5D3C9" w14:textId="77777777">
      <w:pPr>
        <w:spacing w:line="117" w:lineRule="exact"/>
        <w:rPr>
          <w:rFonts w:ascii="Tahoma" w:eastAsia="Symbol" w:hAnsi="Tahoma" w:cs="Tahoma"/>
        </w:rPr>
      </w:pPr>
    </w:p>
    <w:p w:rsidR="00703BD4" w:rsidRPr="005962CB" w:rsidP="005962CB" w14:paraId="57C5D3CA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>Installing Modem and Configuring wireless router on field</w:t>
      </w:r>
    </w:p>
    <w:p w:rsidR="00703BD4" w:rsidRPr="005962CB" w14:paraId="57C5D3CB" w14:textId="77777777">
      <w:pPr>
        <w:spacing w:line="117" w:lineRule="exact"/>
        <w:rPr>
          <w:rFonts w:ascii="Tahoma" w:eastAsia="Symbol" w:hAnsi="Tahoma" w:cs="Tahoma"/>
        </w:rPr>
      </w:pPr>
    </w:p>
    <w:p w:rsidR="00703BD4" w:rsidRPr="005962CB" w:rsidP="005962CB" w14:paraId="57C5D3CC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>Troubleshooting Network issues and PC’s issues at customer place</w:t>
      </w:r>
    </w:p>
    <w:p w:rsidR="00703BD4" w:rsidRPr="005962CB" w14:paraId="57C5D3CD" w14:textId="77777777">
      <w:pPr>
        <w:spacing w:line="115" w:lineRule="exact"/>
        <w:rPr>
          <w:rFonts w:ascii="Tahoma" w:eastAsia="Symbol" w:hAnsi="Tahoma" w:cs="Tahoma"/>
        </w:rPr>
      </w:pPr>
    </w:p>
    <w:p w:rsidR="00703BD4" w:rsidRPr="005962CB" w:rsidP="005962CB" w14:paraId="57C5D3CE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hAnsi="Tahoma" w:cs="Tahoma"/>
        </w:rPr>
        <w:t xml:space="preserve">TCP/IP configuration, internet connectivity </w:t>
      </w:r>
      <w:r w:rsidRPr="005962CB">
        <w:rPr>
          <w:rFonts w:ascii="Tahoma" w:eastAsia="Tahoma" w:hAnsi="Tahoma" w:cs="Tahoma"/>
        </w:rPr>
        <w:t>and maintaining</w:t>
      </w:r>
    </w:p>
    <w:p w:rsidR="00703BD4" w:rsidRPr="005962CB" w14:paraId="57C5D3CF" w14:textId="77777777">
      <w:pPr>
        <w:spacing w:line="139" w:lineRule="exact"/>
        <w:rPr>
          <w:rFonts w:ascii="Tahoma" w:eastAsia="Symbol" w:hAnsi="Tahoma" w:cs="Tahoma"/>
        </w:rPr>
      </w:pPr>
    </w:p>
    <w:p w:rsidR="00703BD4" w:rsidRPr="005962CB" w:rsidP="005962CB" w14:paraId="57C5D3D0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ahoma" w:eastAsia="Symbol" w:hAnsi="Tahoma" w:cs="Tahoma"/>
        </w:rPr>
      </w:pPr>
      <w:r w:rsidRPr="005962CB">
        <w:rPr>
          <w:rFonts w:ascii="Tahoma" w:eastAsia="Tahoma" w:hAnsi="Tahoma" w:cs="Tahoma"/>
        </w:rPr>
        <w:t>Connections ping, traceroute, switching, Routing, DNS, DHCP, Ethernet</w:t>
      </w:r>
    </w:p>
    <w:p w:rsidR="00703BD4" w:rsidRPr="005962CB" w14:paraId="57C5D3D1" w14:textId="77777777">
      <w:pPr>
        <w:spacing w:line="110" w:lineRule="exact"/>
        <w:rPr>
          <w:rFonts w:ascii="Tahoma" w:eastAsia="Symbol" w:hAnsi="Tahoma" w:cs="Tahoma"/>
        </w:rPr>
      </w:pPr>
    </w:p>
    <w:p w:rsidR="00703BD4" w:rsidRPr="005962CB" w:rsidP="005962CB" w14:paraId="57C5D3D2" w14:textId="777777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5962CB">
        <w:rPr>
          <w:rFonts w:ascii="Tahoma" w:eastAsia="Times New Roman" w:hAnsi="Tahoma" w:cs="Tahoma"/>
        </w:rPr>
        <w:t>Troubleshooting, Configuring, Backup &amp; restore Mail clients</w:t>
      </w:r>
    </w:p>
    <w:p w:rsidR="00703BD4" w:rsidP="00D86A1F" w14:paraId="57C5D3D3" w14:textId="77777777">
      <w:pPr>
        <w:tabs>
          <w:tab w:val="left" w:pos="720"/>
        </w:tabs>
        <w:spacing w:line="0" w:lineRule="atLeast"/>
        <w:rPr>
          <w:rFonts w:ascii="Symbol" w:eastAsia="Symbol" w:hAnsi="Symbol"/>
          <w:sz w:val="22"/>
        </w:rPr>
      </w:pPr>
    </w:p>
    <w:p w:rsidR="005447C8" w:rsidP="00D86A1F" w14:paraId="5A4FC998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0B20BA65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44BB2B7B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525DF9C9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2D4E8D12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0088C059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71DC5E75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339DDCDA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6E664978" w14:textId="77777777">
      <w:pPr>
        <w:spacing w:line="0" w:lineRule="atLeast"/>
        <w:rPr>
          <w:rFonts w:ascii="Tahoma" w:eastAsia="Tahoma" w:hAnsi="Tahoma"/>
          <w:b/>
        </w:rPr>
      </w:pPr>
    </w:p>
    <w:p w:rsidR="005447C8" w:rsidP="00D86A1F" w14:paraId="38A37B44" w14:textId="77777777">
      <w:pPr>
        <w:spacing w:line="0" w:lineRule="atLeast"/>
        <w:rPr>
          <w:rFonts w:ascii="Tahoma" w:eastAsia="Tahoma" w:hAnsi="Tahoma"/>
          <w:b/>
        </w:rPr>
      </w:pPr>
    </w:p>
    <w:p w:rsidR="00D86A1F" w:rsidP="00D86A1F" w14:paraId="57C5D3D4" w14:textId="651D85D0">
      <w:pPr>
        <w:spacing w:line="0" w:lineRule="atLeast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EDUCATIONAL QUALIFICATION</w:t>
      </w:r>
    </w:p>
    <w:p w:rsidR="00D86A1F" w:rsidP="00D86A1F" w14:paraId="57C5D3D5" w14:textId="77777777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2980"/>
        <w:gridCol w:w="2360"/>
        <w:gridCol w:w="1220"/>
        <w:gridCol w:w="1640"/>
      </w:tblGrid>
      <w:tr w14:paraId="57C5D3DB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9"/>
        </w:trPr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6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  <w:w w:val="98"/>
              </w:rPr>
            </w:pPr>
            <w:r>
              <w:rPr>
                <w:rFonts w:ascii="Tahoma" w:eastAsia="Tahoma" w:hAnsi="Tahoma"/>
                <w:b/>
                <w:w w:val="98"/>
              </w:rPr>
              <w:t>Qualification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7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</w:rPr>
            </w:pPr>
            <w:r>
              <w:rPr>
                <w:rFonts w:ascii="Tahoma" w:eastAsia="Tahoma" w:hAnsi="Tahoma"/>
                <w:b/>
              </w:rPr>
              <w:t>Institution</w:t>
            </w:r>
          </w:p>
        </w:tc>
        <w:tc>
          <w:tcPr>
            <w:tcW w:w="23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8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</w:rPr>
            </w:pPr>
            <w:r>
              <w:rPr>
                <w:rFonts w:ascii="Tahoma" w:eastAsia="Tahoma" w:hAnsi="Tahoma"/>
                <w:b/>
              </w:rPr>
              <w:t>Board/University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9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</w:rPr>
            </w:pPr>
            <w:r>
              <w:rPr>
                <w:rFonts w:ascii="Tahoma" w:eastAsia="Tahoma" w:hAnsi="Tahoma"/>
                <w:b/>
              </w:rPr>
              <w:t>Year of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A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</w:rPr>
            </w:pPr>
            <w:r>
              <w:rPr>
                <w:rFonts w:ascii="Tahoma" w:eastAsia="Tahoma" w:hAnsi="Tahoma"/>
                <w:b/>
              </w:rPr>
              <w:t>Percentage</w:t>
            </w:r>
          </w:p>
        </w:tc>
      </w:tr>
      <w:tr w14:paraId="57C5D3E1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82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C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D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E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DF" w14:textId="77777777">
            <w:pPr>
              <w:spacing w:line="0" w:lineRule="atLeast"/>
              <w:jc w:val="center"/>
              <w:rPr>
                <w:rFonts w:ascii="Tahoma" w:eastAsia="Tahoma" w:hAnsi="Tahoma"/>
                <w:b/>
                <w:w w:val="99"/>
              </w:rPr>
            </w:pPr>
            <w:r>
              <w:rPr>
                <w:rFonts w:ascii="Tahoma" w:eastAsia="Tahoma" w:hAnsi="Tahoma"/>
                <w:b/>
                <w:w w:val="99"/>
              </w:rPr>
              <w:t>passing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0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14:paraId="57C5D3E7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80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2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3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4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5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6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14:paraId="57C5D3ED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23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8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9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A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B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C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14:paraId="57C5D3F3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9"/>
        </w:trPr>
        <w:tc>
          <w:tcPr>
            <w:tcW w:w="18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E" w14:textId="77777777">
            <w:pPr>
              <w:spacing w:line="0" w:lineRule="atLeast"/>
              <w:jc w:val="center"/>
              <w:rPr>
                <w:rFonts w:ascii="Tahoma" w:eastAsia="Tahoma" w:hAnsi="Tahoma"/>
                <w:w w:val="98"/>
              </w:rPr>
            </w:pPr>
            <w:r>
              <w:rPr>
                <w:rFonts w:ascii="Tahoma" w:eastAsia="Tahoma" w:hAnsi="Tahoma"/>
                <w:w w:val="98"/>
              </w:rPr>
              <w:t>B.E-CSE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EF" w14:textId="77777777">
            <w:pPr>
              <w:spacing w:line="229" w:lineRule="exact"/>
              <w:jc w:val="center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CMS College of Engineering,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0" w14:textId="77777777">
            <w:pPr>
              <w:spacing w:line="229" w:lineRule="exac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Anna university,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1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2014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2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66</w:t>
            </w:r>
          </w:p>
        </w:tc>
      </w:tr>
      <w:tr w14:paraId="57C5D3F9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82"/>
        </w:trPr>
        <w:tc>
          <w:tcPr>
            <w:tcW w:w="1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4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5" w14:textId="77777777">
            <w:pPr>
              <w:spacing w:line="0" w:lineRule="atLeast"/>
              <w:jc w:val="center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Namakkal</w:t>
            </w: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673BBE" w14:paraId="57C5D3F6" w14:textId="77777777">
            <w:pPr>
              <w:spacing w:line="0" w:lineRule="atLeast"/>
              <w:jc w:val="center"/>
              <w:rPr>
                <w:rFonts w:ascii="Tahoma" w:eastAsia="Tahoma" w:hAnsi="Tahoma"/>
                <w:w w:val="98"/>
              </w:rPr>
            </w:pPr>
            <w:r>
              <w:rPr>
                <w:rFonts w:ascii="Tahoma" w:eastAsia="Tahoma" w:hAnsi="Tahoma"/>
                <w:w w:val="98"/>
              </w:rPr>
              <w:t>Chennai</w:t>
            </w: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7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8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14:paraId="57C5D3FF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80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A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B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C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D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3FE" w14:textId="7777777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14:paraId="57C5D405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23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0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1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2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3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4" w14:textId="7777777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14:paraId="57C5D40B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6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HSC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7" w14:textId="77777777">
            <w:pPr>
              <w:spacing w:line="0" w:lineRule="atLeast"/>
              <w:jc w:val="center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Gvt.Hr. Sec.School</w:t>
            </w:r>
            <w:r>
              <w:rPr>
                <w:rFonts w:ascii="Tahoma" w:eastAsia="Tahoma" w:hAnsi="Tahoma"/>
                <w:w w:val="99"/>
              </w:rPr>
              <w:t>, Menasi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8" w14:textId="77777777">
            <w:pPr>
              <w:spacing w:line="0" w:lineRule="atLeast"/>
              <w:jc w:val="center"/>
              <w:rPr>
                <w:rFonts w:ascii="Tahoma" w:eastAsia="Tahoma" w:hAnsi="Tahoma"/>
                <w:w w:val="98"/>
              </w:rPr>
            </w:pPr>
            <w:r>
              <w:rPr>
                <w:rFonts w:ascii="Tahoma" w:eastAsia="Tahoma" w:hAnsi="Tahoma"/>
                <w:w w:val="98"/>
              </w:rPr>
              <w:t>State Board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9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2010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A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68</w:t>
            </w:r>
          </w:p>
        </w:tc>
      </w:tr>
      <w:tr w14:paraId="57C5D411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C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D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E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0F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0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14:paraId="57C5D417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2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2" w14:textId="77777777">
            <w:pPr>
              <w:spacing w:line="0" w:lineRule="atLeast"/>
              <w:jc w:val="center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SSLC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3" w14:textId="77777777">
            <w:pPr>
              <w:spacing w:line="0" w:lineRule="atLeast"/>
              <w:jc w:val="center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Gvt.Hr. Sec.School</w:t>
            </w:r>
            <w:r>
              <w:rPr>
                <w:rFonts w:ascii="Tahoma" w:eastAsia="Tahoma" w:hAnsi="Tahoma"/>
                <w:w w:val="99"/>
              </w:rPr>
              <w:t>, Menasi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4" w14:textId="77777777">
            <w:pPr>
              <w:spacing w:line="0" w:lineRule="atLeast"/>
              <w:jc w:val="center"/>
              <w:rPr>
                <w:rFonts w:ascii="Tahoma" w:eastAsia="Tahoma" w:hAnsi="Tahoma"/>
                <w:w w:val="98"/>
              </w:rPr>
            </w:pPr>
            <w:r>
              <w:rPr>
                <w:rFonts w:ascii="Tahoma" w:eastAsia="Tahoma" w:hAnsi="Tahoma"/>
                <w:w w:val="98"/>
              </w:rPr>
              <w:t>State Board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5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2008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6" w14:textId="77777777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76</w:t>
            </w:r>
          </w:p>
        </w:tc>
      </w:tr>
      <w:tr w14:paraId="57C5D41D" w14:textId="77777777" w:rsidTr="00703BD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8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9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673BBE" w14:paraId="57C5D41A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B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A1F" w:rsidP="00703BD4" w14:paraId="57C5D41C" w14:textId="7777777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D86A1F" w:rsidRPr="00937C35" w:rsidP="00937C35" w14:paraId="57C5D41E" w14:textId="77777777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KEY SKILLS</w:t>
      </w:r>
    </w:p>
    <w:p w:rsidR="009E377C" w:rsidRPr="00131D0D" w:rsidP="00131D0D" w14:paraId="57C5D41F" w14:textId="77777777">
      <w:pPr>
        <w:numPr>
          <w:ilvl w:val="0"/>
          <w:numId w:val="10"/>
        </w:numPr>
        <w:tabs>
          <w:tab w:val="left" w:pos="720"/>
        </w:tabs>
        <w:spacing w:line="360" w:lineRule="auto"/>
        <w:ind w:left="720" w:hanging="360"/>
        <w:rPr>
          <w:rFonts w:ascii="Tahoma" w:eastAsia="Tahoma" w:hAnsi="Tahoma"/>
        </w:rPr>
      </w:pPr>
      <w:r>
        <w:rPr>
          <w:rFonts w:ascii="Tahoma" w:eastAsia="Tahoma" w:hAnsi="Tahoma"/>
        </w:rPr>
        <w:t>Managing and deploying Azure Active directory administrator resource.</w:t>
      </w:r>
    </w:p>
    <w:p w:rsidR="00D86A1F" w:rsidRPr="009E377C" w:rsidP="009E377C" w14:paraId="57C5D420" w14:textId="7777777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9E377C">
        <w:rPr>
          <w:rFonts w:ascii="Tahoma" w:eastAsia="Tahoma" w:hAnsi="Tahoma"/>
        </w:rPr>
        <w:t>Configuring and Troubleshooting of Networking equipment’s: Routers and Switches.</w:t>
      </w:r>
    </w:p>
    <w:p w:rsidR="00D86A1F" w:rsidRPr="009E377C" w:rsidP="009E377C" w14:paraId="57C5D421" w14:textId="77777777">
      <w:pPr>
        <w:spacing w:line="119" w:lineRule="exact"/>
        <w:rPr>
          <w:rFonts w:ascii="Tahoma" w:eastAsia="Symbol" w:hAnsi="Tahoma" w:cs="Tahoma"/>
        </w:rPr>
      </w:pPr>
    </w:p>
    <w:p w:rsidR="00D86A1F" w:rsidP="009E377C" w14:paraId="57C5D422" w14:textId="7777777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Managing, Maintaining and Configuring Routing Protocols: OSPF, EIGRP, RIP and RIPv2.</w:t>
      </w:r>
    </w:p>
    <w:p w:rsidR="00D86A1F" w:rsidP="009E377C" w14:paraId="57C5D423" w14:textId="77777777">
      <w:pPr>
        <w:spacing w:line="119" w:lineRule="exact"/>
        <w:rPr>
          <w:rFonts w:ascii="Symbol" w:eastAsia="Symbol" w:hAnsi="Symbol"/>
        </w:rPr>
      </w:pPr>
    </w:p>
    <w:p w:rsidR="00D86A1F" w:rsidP="009E377C" w14:paraId="57C5D424" w14:textId="7777777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 xml:space="preserve">IP </w:t>
      </w:r>
      <w:r w:rsidR="00B459DF">
        <w:rPr>
          <w:rFonts w:ascii="Tahoma" w:eastAsia="Tahoma" w:hAnsi="Tahoma"/>
        </w:rPr>
        <w:t>Addressing:</w:t>
      </w:r>
      <w:r>
        <w:rPr>
          <w:rFonts w:ascii="Tahoma" w:eastAsia="Tahoma" w:hAnsi="Tahoma"/>
        </w:rPr>
        <w:t xml:space="preserve"> IP V4 &amp; IP V6</w:t>
      </w:r>
    </w:p>
    <w:p w:rsidR="00D86A1F" w:rsidP="009E377C" w14:paraId="57C5D425" w14:textId="77777777">
      <w:pPr>
        <w:spacing w:line="117" w:lineRule="exact"/>
        <w:rPr>
          <w:rFonts w:ascii="Symbol" w:eastAsia="Symbol" w:hAnsi="Symbol"/>
        </w:rPr>
      </w:pPr>
    </w:p>
    <w:p w:rsidR="00D86A1F" w:rsidP="009E377C" w14:paraId="57C5D426" w14:textId="77777777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Introductory knowledge of Layer-2 Switching, VLAN and Access-list.</w:t>
      </w:r>
    </w:p>
    <w:p w:rsidR="00D86A1F" w:rsidP="009E377C" w14:paraId="57C5D427" w14:textId="77777777">
      <w:pPr>
        <w:spacing w:line="117" w:lineRule="exact"/>
        <w:rPr>
          <w:rFonts w:ascii="Symbol" w:eastAsia="Symbol" w:hAnsi="Symbol"/>
        </w:rPr>
      </w:pPr>
    </w:p>
    <w:p w:rsidR="009359F4" w:rsidRPr="00F941E5" w:rsidP="005447C8" w14:paraId="57C5D428" w14:textId="77777777">
      <w:pPr>
        <w:numPr>
          <w:ilvl w:val="0"/>
          <w:numId w:val="10"/>
        </w:numPr>
        <w:tabs>
          <w:tab w:val="left" w:pos="720"/>
        </w:tabs>
        <w:spacing w:line="360" w:lineRule="auto"/>
        <w:ind w:left="720" w:hanging="360"/>
        <w:rPr>
          <w:rFonts w:ascii="Symbol" w:eastAsia="Symbol" w:hAnsi="Symbol"/>
        </w:rPr>
      </w:pPr>
      <w:r>
        <w:rPr>
          <w:rFonts w:ascii="Tahoma" w:eastAsia="Tahoma" w:hAnsi="Tahoma"/>
        </w:rPr>
        <w:t>Working with WAN technologies (PPP, Frame-relay).</w:t>
      </w:r>
    </w:p>
    <w:p w:rsidR="002E576B" w:rsidRPr="002E576B" w:rsidP="00131D0D" w14:paraId="57C5D429" w14:textId="77777777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CERTIFICATION</w:t>
      </w:r>
    </w:p>
    <w:p w:rsidR="002E576B" w:rsidRPr="002E576B" w:rsidP="002E576B" w14:paraId="57C5D42A" w14:textId="77777777">
      <w:pPr>
        <w:numPr>
          <w:ilvl w:val="0"/>
          <w:numId w:val="11"/>
        </w:numPr>
        <w:tabs>
          <w:tab w:val="left" w:pos="720"/>
        </w:tabs>
        <w:spacing w:line="357" w:lineRule="auto"/>
        <w:ind w:right="940"/>
        <w:rPr>
          <w:rFonts w:ascii="Tahoma" w:eastAsia="Symbol" w:hAnsi="Tahoma" w:cs="Tahoma"/>
          <w:b/>
          <w:bCs/>
        </w:rPr>
      </w:pPr>
      <w:r>
        <w:rPr>
          <w:rFonts w:ascii="Tahoma" w:eastAsia="Symbol" w:hAnsi="Tahoma" w:cs="Tahoma"/>
        </w:rPr>
        <w:t xml:space="preserve">Successfully </w:t>
      </w:r>
      <w:r w:rsidR="00DC0A50">
        <w:rPr>
          <w:rFonts w:ascii="Tahoma" w:eastAsia="Symbol" w:hAnsi="Tahoma" w:cs="Tahoma"/>
        </w:rPr>
        <w:t>Certified on</w:t>
      </w:r>
      <w:r>
        <w:rPr>
          <w:rFonts w:ascii="Tahoma" w:eastAsia="Symbol" w:hAnsi="Tahoma" w:cs="Tahoma"/>
        </w:rPr>
        <w:t xml:space="preserve"> </w:t>
      </w:r>
      <w:r w:rsidRPr="002E576B">
        <w:rPr>
          <w:rFonts w:ascii="Tahoma" w:eastAsia="Symbol" w:hAnsi="Tahoma" w:cs="Tahoma"/>
          <w:b/>
          <w:bCs/>
        </w:rPr>
        <w:t>AZ-104T00-A: Microsoft Azure Administrator</w:t>
      </w:r>
    </w:p>
    <w:p w:rsidR="002E576B" w:rsidRPr="002E576B" w:rsidP="002E576B" w14:paraId="57C5D42B" w14:textId="77777777">
      <w:pPr>
        <w:numPr>
          <w:ilvl w:val="0"/>
          <w:numId w:val="4"/>
        </w:numPr>
        <w:tabs>
          <w:tab w:val="left" w:pos="720"/>
        </w:tabs>
        <w:spacing w:line="357" w:lineRule="auto"/>
        <w:ind w:left="720" w:right="940" w:hanging="360"/>
        <w:rPr>
          <w:rFonts w:ascii="Symbol" w:eastAsia="Symbol" w:hAnsi="Symbol"/>
        </w:rPr>
      </w:pPr>
      <w:r>
        <w:rPr>
          <w:rFonts w:ascii="Tahoma" w:eastAsia="Tahoma" w:hAnsi="Tahoma"/>
        </w:rPr>
        <w:t xml:space="preserve">Successfully Completed Cisco Certified Network Associate </w:t>
      </w:r>
      <w:r>
        <w:rPr>
          <w:rFonts w:ascii="Tahoma" w:eastAsia="Tahoma" w:hAnsi="Tahoma"/>
          <w:b/>
        </w:rPr>
        <w:t>CCNA</w:t>
      </w:r>
      <w:r>
        <w:rPr>
          <w:rFonts w:ascii="Tahoma" w:eastAsia="Tahoma" w:hAnsi="Tahoma"/>
        </w:rPr>
        <w:t xml:space="preserve"> (Routing, Switching) in Indian Institute of Hardware Technology.</w:t>
      </w:r>
    </w:p>
    <w:p w:rsidR="00D86A1F" w:rsidRPr="00937C35" w:rsidP="00937C35" w14:paraId="57C5D42C" w14:textId="77777777">
      <w:pPr>
        <w:tabs>
          <w:tab w:val="left" w:pos="720"/>
        </w:tabs>
        <w:spacing w:line="357" w:lineRule="auto"/>
        <w:ind w:right="940"/>
        <w:rPr>
          <w:rFonts w:ascii="Symbol" w:eastAsia="Symbol" w:hAnsi="Symbol"/>
        </w:rPr>
      </w:pPr>
      <w:r w:rsidRPr="00937C35">
        <w:rPr>
          <w:rFonts w:ascii="Tahoma" w:eastAsia="Tahoma" w:hAnsi="Tahoma"/>
          <w:b/>
        </w:rPr>
        <w:t>ACHIVEMENTS</w:t>
      </w:r>
    </w:p>
    <w:p w:rsidR="00D86A1F" w:rsidRPr="009359F4" w:rsidP="009359F4" w14:paraId="57C5D42D" w14:textId="77777777">
      <w:pPr>
        <w:numPr>
          <w:ilvl w:val="0"/>
          <w:numId w:val="5"/>
        </w:numPr>
        <w:tabs>
          <w:tab w:val="left" w:pos="720"/>
        </w:tabs>
        <w:spacing w:line="352" w:lineRule="auto"/>
        <w:ind w:left="720" w:right="940" w:hanging="360"/>
        <w:rPr>
          <w:rFonts w:ascii="Symbol" w:eastAsia="Symbol" w:hAnsi="Symbol"/>
        </w:rPr>
      </w:pPr>
      <w:r>
        <w:rPr>
          <w:rFonts w:ascii="Tahoma" w:eastAsia="Tahoma" w:hAnsi="Tahoma"/>
        </w:rPr>
        <w:t>Achieved Best Engineer award from “</w:t>
      </w:r>
      <w:r>
        <w:rPr>
          <w:rFonts w:ascii="Tahoma" w:eastAsia="Tahoma" w:hAnsi="Tahoma"/>
          <w:b/>
        </w:rPr>
        <w:t>Wipro Infotech</w:t>
      </w:r>
      <w:r>
        <w:rPr>
          <w:rFonts w:ascii="Tahoma" w:eastAsia="Tahoma" w:hAnsi="Tahoma"/>
        </w:rPr>
        <w:t>” for excellent contribution to “Customer satisfaction” at SNXT for the Quarter 1,2016-17</w:t>
      </w:r>
    </w:p>
    <w:p w:rsidR="00D86A1F" w:rsidRPr="00131D0D" w:rsidP="00131D0D" w14:paraId="57C5D42E" w14:textId="77777777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PERSONAL DETAILS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2020"/>
        <w:gridCol w:w="680"/>
        <w:gridCol w:w="4400"/>
      </w:tblGrid>
      <w:tr w14:paraId="57C5D433" w14:textId="77777777" w:rsidTr="00703BD4">
        <w:tblPrEx>
          <w:tblW w:w="0" w:type="auto"/>
          <w:tblInd w:w="3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5"/>
        </w:trPr>
        <w:tc>
          <w:tcPr>
            <w:tcW w:w="220" w:type="dxa"/>
            <w:shd w:val="clear" w:color="auto" w:fill="auto"/>
            <w:vAlign w:val="bottom"/>
          </w:tcPr>
          <w:p w:rsidR="00D86A1F" w:rsidP="005962CB" w14:paraId="57C5D42F" w14:textId="77777777">
            <w:pPr>
              <w:spacing w:line="360" w:lineRule="auto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sym w:font="Symbol" w:char="F0B7"/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D86A1F" w:rsidP="005962CB" w14:paraId="57C5D430" w14:textId="77777777">
            <w:pPr>
              <w:spacing w:line="360" w:lineRule="auto"/>
              <w:ind w:left="1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Father’s Name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D86A1F" w:rsidP="005962CB" w14:paraId="57C5D431" w14:textId="77777777">
            <w:pPr>
              <w:spacing w:line="360" w:lineRule="auto"/>
              <w:ind w:right="220"/>
              <w:jc w:val="right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: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D86A1F" w:rsidP="005D48E1" w14:paraId="57C5D432" w14:textId="77777777">
            <w:pPr>
              <w:spacing w:line="360" w:lineRule="auto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Parthiban</w:t>
            </w:r>
          </w:p>
        </w:tc>
      </w:tr>
      <w:tr w14:paraId="57C5D438" w14:textId="77777777" w:rsidTr="00703BD4">
        <w:tblPrEx>
          <w:tblW w:w="0" w:type="auto"/>
          <w:tblInd w:w="3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74"/>
        </w:trPr>
        <w:tc>
          <w:tcPr>
            <w:tcW w:w="220" w:type="dxa"/>
            <w:shd w:val="clear" w:color="auto" w:fill="auto"/>
            <w:vAlign w:val="bottom"/>
          </w:tcPr>
          <w:p w:rsidR="00D86A1F" w:rsidP="005962CB" w14:paraId="57C5D434" w14:textId="77777777">
            <w:pPr>
              <w:spacing w:line="360" w:lineRule="auto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sym w:font="Symbol" w:char="F0B7"/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D86A1F" w:rsidP="005962CB" w14:paraId="57C5D435" w14:textId="77777777">
            <w:pPr>
              <w:spacing w:line="360" w:lineRule="auto"/>
              <w:ind w:left="1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Date of birth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D86A1F" w:rsidP="005962CB" w14:paraId="57C5D436" w14:textId="77777777">
            <w:pPr>
              <w:spacing w:line="360" w:lineRule="auto"/>
              <w:ind w:right="220"/>
              <w:jc w:val="right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: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D86A1F" w:rsidP="005D48E1" w14:paraId="57C5D437" w14:textId="77777777">
            <w:pPr>
              <w:spacing w:line="360" w:lineRule="auto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23</w:t>
            </w:r>
            <w:r>
              <w:rPr>
                <w:rFonts w:ascii="Tahoma" w:eastAsia="Tahoma" w:hAnsi="Tahoma"/>
                <w:sz w:val="25"/>
                <w:vertAlign w:val="superscript"/>
              </w:rPr>
              <w:t>rd</w:t>
            </w:r>
            <w:r>
              <w:rPr>
                <w:rFonts w:ascii="Tahoma" w:eastAsia="Tahoma" w:hAnsi="Tahoma"/>
              </w:rPr>
              <w:t xml:space="preserve"> July 1993</w:t>
            </w:r>
          </w:p>
        </w:tc>
      </w:tr>
      <w:tr w14:paraId="57C5D43D" w14:textId="77777777" w:rsidTr="00703BD4">
        <w:tblPrEx>
          <w:tblW w:w="0" w:type="auto"/>
          <w:tblInd w:w="3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4"/>
        </w:trPr>
        <w:tc>
          <w:tcPr>
            <w:tcW w:w="220" w:type="dxa"/>
            <w:shd w:val="clear" w:color="auto" w:fill="auto"/>
            <w:vAlign w:val="bottom"/>
          </w:tcPr>
          <w:p w:rsidR="00D86A1F" w:rsidP="005962CB" w14:paraId="57C5D439" w14:textId="77777777">
            <w:pPr>
              <w:spacing w:line="360" w:lineRule="auto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sym w:font="Symbol" w:char="F0B7"/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D86A1F" w:rsidP="005962CB" w14:paraId="57C5D43A" w14:textId="77777777">
            <w:pPr>
              <w:spacing w:line="360" w:lineRule="auto"/>
              <w:ind w:left="1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Gender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D86A1F" w:rsidP="005962CB" w14:paraId="57C5D43B" w14:textId="77777777">
            <w:pPr>
              <w:spacing w:line="360" w:lineRule="auto"/>
              <w:ind w:right="220"/>
              <w:jc w:val="right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: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D86A1F" w:rsidP="005D48E1" w14:paraId="57C5D43C" w14:textId="77777777">
            <w:pPr>
              <w:spacing w:line="360" w:lineRule="auto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Male</w:t>
            </w:r>
          </w:p>
        </w:tc>
      </w:tr>
      <w:tr w14:paraId="57C5D442" w14:textId="77777777" w:rsidTr="00703BD4">
        <w:tblPrEx>
          <w:tblW w:w="0" w:type="auto"/>
          <w:tblInd w:w="3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5"/>
        </w:trPr>
        <w:tc>
          <w:tcPr>
            <w:tcW w:w="220" w:type="dxa"/>
            <w:shd w:val="clear" w:color="auto" w:fill="auto"/>
            <w:vAlign w:val="bottom"/>
          </w:tcPr>
          <w:p w:rsidR="00D86A1F" w:rsidP="005962CB" w14:paraId="57C5D43E" w14:textId="77777777">
            <w:pPr>
              <w:spacing w:line="360" w:lineRule="auto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sym w:font="Symbol" w:char="F0B7"/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D86A1F" w:rsidP="005962CB" w14:paraId="57C5D43F" w14:textId="77777777">
            <w:pPr>
              <w:spacing w:line="360" w:lineRule="auto"/>
              <w:ind w:left="1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Languages known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D86A1F" w:rsidP="005962CB" w14:paraId="57C5D440" w14:textId="77777777">
            <w:pPr>
              <w:spacing w:line="360" w:lineRule="auto"/>
              <w:ind w:right="220"/>
              <w:jc w:val="right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: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D86A1F" w:rsidP="00F03796" w14:paraId="57C5D441" w14:textId="77777777">
            <w:pPr>
              <w:spacing w:line="360" w:lineRule="auto"/>
              <w:rPr>
                <w:rFonts w:ascii="Tahoma" w:eastAsia="Tahoma" w:hAnsi="Tahoma"/>
                <w:w w:val="99"/>
              </w:rPr>
            </w:pPr>
            <w:r>
              <w:rPr>
                <w:rFonts w:ascii="Tahoma" w:eastAsia="Tahoma" w:hAnsi="Tahoma"/>
                <w:w w:val="99"/>
              </w:rPr>
              <w:t>English, Tamil, Telugu &amp; Kannada</w:t>
            </w:r>
          </w:p>
        </w:tc>
      </w:tr>
      <w:tr w14:paraId="57C5D447" w14:textId="77777777" w:rsidTr="00703BD4">
        <w:tblPrEx>
          <w:tblW w:w="0" w:type="auto"/>
          <w:tblInd w:w="3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5"/>
        </w:trPr>
        <w:tc>
          <w:tcPr>
            <w:tcW w:w="220" w:type="dxa"/>
            <w:shd w:val="clear" w:color="auto" w:fill="auto"/>
            <w:vAlign w:val="bottom"/>
          </w:tcPr>
          <w:p w:rsidR="00F03796" w:rsidP="005962CB" w14:paraId="57C5D443" w14:textId="77777777">
            <w:pPr>
              <w:spacing w:line="360" w:lineRule="auto"/>
              <w:rPr>
                <w:rFonts w:ascii="Symbol" w:eastAsia="Symbol" w:hAnsi="Symbol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F03796" w:rsidP="005962CB" w14:paraId="57C5D444" w14:textId="77777777">
            <w:pPr>
              <w:spacing w:line="360" w:lineRule="auto"/>
              <w:ind w:left="140"/>
              <w:rPr>
                <w:rFonts w:ascii="Tahoma" w:eastAsia="Tahoma" w:hAnsi="Tahoma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F03796" w:rsidP="005962CB" w14:paraId="57C5D445" w14:textId="77777777">
            <w:pPr>
              <w:spacing w:line="360" w:lineRule="auto"/>
              <w:ind w:right="220"/>
              <w:jc w:val="right"/>
              <w:rPr>
                <w:rFonts w:ascii="Tahoma" w:eastAsia="Tahoma" w:hAnsi="Tahoma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F03796" w:rsidP="00F03796" w14:paraId="57C5D446" w14:textId="77777777">
            <w:pPr>
              <w:spacing w:line="360" w:lineRule="auto"/>
              <w:rPr>
                <w:rFonts w:ascii="Tahoma" w:eastAsia="Tahoma" w:hAnsi="Tahoma"/>
                <w:w w:val="99"/>
              </w:rPr>
            </w:pPr>
          </w:p>
        </w:tc>
      </w:tr>
    </w:tbl>
    <w:p w:rsidR="00D86A1F" w:rsidRPr="005447C8" w:rsidP="005447C8" w14:paraId="57C5D449" w14:textId="021E05F3">
      <w:pPr>
        <w:spacing w:line="360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DECLARATION</w:t>
      </w:r>
    </w:p>
    <w:p w:rsidR="00D86A1F" w:rsidP="00D86A1F" w14:paraId="57C5D44A" w14:textId="77777777">
      <w:pPr>
        <w:spacing w:line="0" w:lineRule="atLeast"/>
        <w:ind w:left="720"/>
        <w:rPr>
          <w:rFonts w:ascii="Tahoma" w:eastAsia="Tahoma" w:hAnsi="Tahoma"/>
        </w:rPr>
      </w:pPr>
      <w:r w:rsidRPr="002960AD">
        <w:rPr>
          <w:rFonts w:ascii="Tahoma" w:eastAsia="Tahoma" w:hAnsi="Tahoma"/>
        </w:rPr>
        <w:t>I declare that the above information is accurate to the best of my knowledge</w:t>
      </w:r>
      <w:r>
        <w:rPr>
          <w:rFonts w:ascii="Tahoma" w:eastAsia="Tahoma" w:hAnsi="Tahoma"/>
        </w:rPr>
        <w:t>.</w:t>
      </w:r>
    </w:p>
    <w:p w:rsidR="00D86A1F" w:rsidP="00D86A1F" w14:paraId="57C5D44B" w14:textId="77777777">
      <w:pPr>
        <w:spacing w:line="361" w:lineRule="exact"/>
        <w:rPr>
          <w:rFonts w:ascii="Times New Roman" w:eastAsia="Times New Roman" w:hAnsi="Times New Roman"/>
        </w:rPr>
      </w:pPr>
    </w:p>
    <w:p w:rsidR="00703BD4" w:rsidP="005962CB" w14:paraId="57C5D44C" w14:textId="77777777">
      <w:pPr>
        <w:spacing w:line="0" w:lineRule="atLeast"/>
        <w:ind w:left="7920"/>
        <w:rPr>
          <w:rFonts w:ascii="Tahoma" w:eastAsia="Tahoma" w:hAnsi="Tahoma"/>
          <w:b/>
        </w:rPr>
      </w:pPr>
      <w:bookmarkStart w:id="0" w:name="page2"/>
      <w:bookmarkEnd w:id="0"/>
      <w:r>
        <w:rPr>
          <w:rFonts w:ascii="Tahoma" w:eastAsia="Tahoma" w:hAnsi="Tahoma"/>
          <w:b/>
        </w:rPr>
        <w:t>Kumaran P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2240" w:h="15840"/>
      <w:pgMar w:top="1437" w:right="760" w:bottom="1150" w:left="1440" w:header="0" w:footer="0" w:gutter="0"/>
      <w:cols w:space="0" w:equalWidth="0">
        <w:col w:w="10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65EF" w14:paraId="57C5D451" w14:textId="77777777">
    <w:pPr>
      <w:pStyle w:val="Header"/>
    </w:pPr>
    <w:bookmarkStart w:id="1" w:name="page1"/>
    <w:bookmarkEnd w:id="1"/>
    <w:r>
      <w:rPr>
        <w:rFonts w:ascii="Tahoma" w:eastAsia="Tahoma" w:hAnsi="Tahoma"/>
        <w:b/>
      </w:rPr>
      <w:t xml:space="preserve">                                                     </w:t>
    </w:r>
    <w:r>
      <w:rPr>
        <w:rFonts w:ascii="Tahoma" w:eastAsia="Tahoma" w:hAnsi="Tahoma"/>
        <w:b/>
      </w:rPr>
      <w:tab/>
    </w:r>
    <w:r>
      <w:rPr>
        <w:rFonts w:ascii="Tahoma" w:eastAsia="Tahoma" w:hAnsi="Tahoma"/>
        <w:b/>
      </w:rPr>
      <w:tab/>
      <w:t xml:space="preserve">  </w:t>
    </w:r>
    <w:r w:rsidR="00117C63">
      <w:rPr>
        <w:rFonts w:ascii="Tahoma" w:eastAsia="Tahoma" w:hAnsi="Tahoma"/>
        <w:b/>
        <w:noProof/>
      </w:rPr>
      <w:drawing>
        <wp:inline distT="0" distB="0" distL="0" distR="0">
          <wp:extent cx="53340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1594709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806CB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686439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46E87CCC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0A7C63AF"/>
    <w:multiLevelType w:val="hybridMultilevel"/>
    <w:tmpl w:val="EA9E667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6">
    <w:nsid w:val="15D429C1"/>
    <w:multiLevelType w:val="multilevel"/>
    <w:tmpl w:val="33C2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6B3227"/>
    <w:multiLevelType w:val="hybridMultilevel"/>
    <w:tmpl w:val="3B546F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3B5B"/>
    <w:multiLevelType w:val="hybridMultilevel"/>
    <w:tmpl w:val="C6E24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A67F6"/>
    <w:multiLevelType w:val="hybridMultilevel"/>
    <w:tmpl w:val="1B46B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D7AAD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1">
    <w:nsid w:val="60654BA4"/>
    <w:multiLevelType w:val="hybridMultilevel"/>
    <w:tmpl w:val="4B22DBB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35"/>
    <w:rsid w:val="00000BC9"/>
    <w:rsid w:val="000D474A"/>
    <w:rsid w:val="000D493F"/>
    <w:rsid w:val="000F77F1"/>
    <w:rsid w:val="00117C63"/>
    <w:rsid w:val="00131D0D"/>
    <w:rsid w:val="0017573E"/>
    <w:rsid w:val="00201C70"/>
    <w:rsid w:val="002525A9"/>
    <w:rsid w:val="002960AD"/>
    <w:rsid w:val="002B74E2"/>
    <w:rsid w:val="002C19A3"/>
    <w:rsid w:val="002E576B"/>
    <w:rsid w:val="002F0862"/>
    <w:rsid w:val="002F3976"/>
    <w:rsid w:val="00337F4D"/>
    <w:rsid w:val="003C0C3D"/>
    <w:rsid w:val="003C4752"/>
    <w:rsid w:val="003D5EBB"/>
    <w:rsid w:val="00404200"/>
    <w:rsid w:val="00460085"/>
    <w:rsid w:val="004746D7"/>
    <w:rsid w:val="004D152B"/>
    <w:rsid w:val="005447C8"/>
    <w:rsid w:val="005961B9"/>
    <w:rsid w:val="005962CB"/>
    <w:rsid w:val="005D48E1"/>
    <w:rsid w:val="00622F37"/>
    <w:rsid w:val="00664FF7"/>
    <w:rsid w:val="00673BBE"/>
    <w:rsid w:val="006E7A52"/>
    <w:rsid w:val="00703BD4"/>
    <w:rsid w:val="00795E68"/>
    <w:rsid w:val="007C016B"/>
    <w:rsid w:val="007D0DE2"/>
    <w:rsid w:val="00813C4C"/>
    <w:rsid w:val="00823F60"/>
    <w:rsid w:val="008D6964"/>
    <w:rsid w:val="00904BE3"/>
    <w:rsid w:val="009075DB"/>
    <w:rsid w:val="009359F4"/>
    <w:rsid w:val="00937C35"/>
    <w:rsid w:val="00976874"/>
    <w:rsid w:val="00987FF6"/>
    <w:rsid w:val="009930D9"/>
    <w:rsid w:val="009C6003"/>
    <w:rsid w:val="009D7B39"/>
    <w:rsid w:val="009E377C"/>
    <w:rsid w:val="00A13BDD"/>
    <w:rsid w:val="00AB1D21"/>
    <w:rsid w:val="00AC6D35"/>
    <w:rsid w:val="00B005A7"/>
    <w:rsid w:val="00B459DF"/>
    <w:rsid w:val="00B81856"/>
    <w:rsid w:val="00B87841"/>
    <w:rsid w:val="00C455C7"/>
    <w:rsid w:val="00C76AEC"/>
    <w:rsid w:val="00CB18AC"/>
    <w:rsid w:val="00CD6072"/>
    <w:rsid w:val="00CE09DA"/>
    <w:rsid w:val="00CF644E"/>
    <w:rsid w:val="00D24B88"/>
    <w:rsid w:val="00D86A1F"/>
    <w:rsid w:val="00DC0A50"/>
    <w:rsid w:val="00DE234A"/>
    <w:rsid w:val="00EB65EF"/>
    <w:rsid w:val="00F03796"/>
    <w:rsid w:val="00F941E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4F63EA7F-EBB8-4CBE-9F46-60AE44DF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76B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085"/>
  </w:style>
  <w:style w:type="paragraph" w:styleId="Footer">
    <w:name w:val="footer"/>
    <w:basedOn w:val="Normal"/>
    <w:link w:val="FooterChar"/>
    <w:uiPriority w:val="99"/>
    <w:unhideWhenUsed/>
    <w:rsid w:val="00460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085"/>
  </w:style>
  <w:style w:type="paragraph" w:styleId="ListParagraph">
    <w:name w:val="List Paragraph"/>
    <w:basedOn w:val="Normal"/>
    <w:uiPriority w:val="34"/>
    <w:qFormat/>
    <w:rsid w:val="00673BBE"/>
    <w:pPr>
      <w:ind w:left="720"/>
    </w:pPr>
  </w:style>
  <w:style w:type="character" w:customStyle="1" w:styleId="Heading1Char">
    <w:name w:val="Heading 1 Char"/>
    <w:link w:val="Heading1"/>
    <w:uiPriority w:val="9"/>
    <w:rsid w:val="002E576B"/>
    <w:rPr>
      <w:rFonts w:ascii="Calibri Light" w:eastAsia="Times New Roman" w:hAnsi="Calibri Light" w:cs="Times New Roman"/>
      <w:b/>
      <w:bCs/>
      <w:kern w:val="32"/>
      <w:sz w:val="32"/>
      <w:szCs w:val="32"/>
      <w:lang w:bidi="ta-IN"/>
    </w:rPr>
  </w:style>
  <w:style w:type="paragraph" w:customStyle="1" w:styleId="line-height-160">
    <w:name w:val="line-height-160"/>
    <w:basedOn w:val="Normal"/>
    <w:rsid w:val="004D15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cskumaran38@gmail.com" TargetMode="External" /><Relationship Id="rId6" Type="http://schemas.openxmlformats.org/officeDocument/2006/relationships/image" Target="https://rdxfootmark.naukri.com/v2/track/openCv?trackingInfo=8855636cef24105042d6ea4ff60da9e7134f530e18705c4458440321091b5b581b0b140319455e5c1b4d58515c424154181c084b281e0103030718455e5e0053580f1b425c4c01090340281e010312061548585d0b4d584b50535a4f162e024b4340010143071944095400551b135b105516155c5c00031c120842501442095b5d5518120a10031753444f4a081e0103030618445f5d0d51481401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DFDE-99B8-4F05-A50A-45D227C6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3</Pages>
  <Words>672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Controller</dc:creator>
  <cp:lastModifiedBy>Kumaran P</cp:lastModifiedBy>
  <cp:revision>21</cp:revision>
  <cp:lastPrinted>2021-12-20T21:13:00Z</cp:lastPrinted>
  <dcterms:created xsi:type="dcterms:W3CDTF">2022-05-30T07:30:00Z</dcterms:created>
  <dcterms:modified xsi:type="dcterms:W3CDTF">2022-09-25T14:37:00Z</dcterms:modified>
</cp:coreProperties>
</file>