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D6A9F" w:rsidP="001D6A9F" w14:paraId="70D539BC" w14:textId="53C64110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eastAsia="Times New Roman WT" w:hAnsi="Times New Roman" w:cs="Times New Roman"/>
          <w:b/>
          <w:color w:val="5B9BD5"/>
          <w:sz w:val="24"/>
          <w:szCs w:val="24"/>
        </w:rPr>
        <w:t xml:space="preserve">Name: </w:t>
      </w:r>
      <w:r w:rsidR="00796E57">
        <w:rPr>
          <w:rFonts w:ascii="Times New Roman" w:eastAsia="Times New Roman WT" w:hAnsi="Times New Roman" w:cs="Times New Roman"/>
          <w:b/>
          <w:color w:val="5B9BD5"/>
          <w:sz w:val="24"/>
          <w:szCs w:val="24"/>
        </w:rPr>
        <w:t>Gurram Mahesh</w:t>
      </w:r>
    </w:p>
    <w:p w:rsidR="001D6A9F" w:rsidP="001D6A9F" w14:paraId="3F14DE6D" w14:textId="371F51D9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eastAsia="Times New Roman WT" w:hAnsi="Times New Roman" w:cs="Times New Roman"/>
          <w:b/>
          <w:bCs/>
          <w:color w:val="5B9BD5"/>
          <w:sz w:val="24"/>
          <w:szCs w:val="24"/>
        </w:rPr>
        <w:t>Phone: +91-9</w:t>
      </w:r>
      <w:r w:rsidR="003B227A">
        <w:rPr>
          <w:rFonts w:ascii="Times New Roman" w:eastAsia="Times New Roman WT" w:hAnsi="Times New Roman" w:cs="Times New Roman"/>
          <w:b/>
          <w:bCs/>
          <w:color w:val="5B9BD5"/>
          <w:sz w:val="24"/>
          <w:szCs w:val="24"/>
        </w:rPr>
        <w:t>035988934</w:t>
      </w:r>
    </w:p>
    <w:p w:rsidR="001D6A9F" w:rsidP="001D6A9F" w14:paraId="1EA5E2A0" w14:textId="46B7D81D">
      <w:pPr>
        <w:ind w:left="2160" w:right="-160" w:firstLine="720"/>
        <w:rPr>
          <w:rFonts w:ascii="Times New Roman" w:hAnsi="Times New Roman" w:cs="Times New Roman"/>
        </w:rPr>
      </w:pPr>
      <w:r>
        <w:rPr>
          <w:rFonts w:ascii="Times New Roman" w:eastAsia="Times New Roman WT" w:hAnsi="Times New Roman" w:cs="Times New Roman"/>
          <w:b/>
          <w:bCs/>
          <w:color w:val="5B9BD5"/>
          <w:sz w:val="24"/>
          <w:szCs w:val="24"/>
        </w:rPr>
        <w:t xml:space="preserve">Email: </w:t>
      </w:r>
      <w:r w:rsidR="003B227A">
        <w:rPr>
          <w:rFonts w:ascii="Times New Roman" w:eastAsia="Times New Roman WT" w:hAnsi="Times New Roman" w:cs="Times New Roman"/>
          <w:b/>
          <w:bCs/>
          <w:color w:val="5B9BD5"/>
          <w:sz w:val="24"/>
          <w:szCs w:val="24"/>
          <w:u w:val="single"/>
        </w:rPr>
        <w:t>maheshnaidu930</w:t>
      </w:r>
      <w:hyperlink r:id="rId4" w:history="1">
        <w:r>
          <w:rPr>
            <w:rStyle w:val="Hyperlink"/>
            <w:rFonts w:eastAsia="Times New Roman WT"/>
            <w:b/>
            <w:bCs/>
            <w:color w:val="5B9BD5"/>
            <w:sz w:val="24"/>
            <w:szCs w:val="24"/>
          </w:rPr>
          <w:t>@gmail.com</w:t>
        </w:r>
      </w:hyperlink>
    </w:p>
    <w:p w:rsidR="001D6A9F" w:rsidP="001D6A9F" w14:paraId="5CF3E499" w14:textId="77777777">
      <w:pPr>
        <w:suppressAutoHyphens w:val="0"/>
        <w:overflowPunct/>
        <w:autoSpaceDE/>
        <w:autoSpaceDN w:val="0"/>
        <w:rPr>
          <w:rFonts w:ascii="Times New Roman" w:hAnsi="Times New Roman" w:cs="Times New Roman"/>
        </w:rPr>
      </w:pPr>
    </w:p>
    <w:p w:rsidR="001D6A9F" w:rsidP="001D6A9F" w14:paraId="13959E92" w14:textId="77777777">
      <w:pPr>
        <w:suppressAutoHyphens w:val="0"/>
        <w:overflowPunct/>
        <w:autoSpaceDE/>
        <w:autoSpaceDN w:val="0"/>
        <w:rPr>
          <w:rFonts w:ascii="Times New Roman" w:hAnsi="Times New Roman" w:cs="Times New Roman"/>
        </w:rPr>
      </w:pPr>
    </w:p>
    <w:p w:rsidR="001D6A9F" w:rsidP="001D6A9F" w14:paraId="6DF10A79" w14:textId="77777777">
      <w:pPr>
        <w:pStyle w:val="Caption"/>
        <w:pBdr>
          <w:top w:val="single" w:sz="24" w:space="1" w:color="auto"/>
          <w:bottom w:val="single" w:sz="6" w:space="1" w:color="auto"/>
        </w:pBdr>
        <w:spacing w:line="360" w:lineRule="auto"/>
        <w:jc w:val="both"/>
      </w:pPr>
      <w:r>
        <w:rPr>
          <w:b/>
          <w:i w:val="0"/>
          <w:color w:val="5B9BD5"/>
          <w:spacing w:val="-20"/>
          <w:sz w:val="22"/>
          <w:szCs w:val="22"/>
        </w:rPr>
        <w:t>PROFESSIONAL SUMMARY</w:t>
      </w:r>
    </w:p>
    <w:p w:rsidR="001D6A9F" w:rsidP="001D6A9F" w14:paraId="532BB014" w14:textId="668B8E11">
      <w:pPr>
        <w:pStyle w:val="BodyText"/>
        <w:numPr>
          <w:ilvl w:val="0"/>
          <w:numId w:val="1"/>
        </w:numPr>
        <w:overflowPunct/>
        <w:autoSpaceDE/>
        <w:autoSpaceDN w:val="0"/>
        <w:spacing w:after="0" w:line="276" w:lineRule="auto"/>
        <w:jc w:val="both"/>
      </w:pPr>
      <w:r>
        <w:rPr>
          <w:bCs/>
          <w:sz w:val="22"/>
          <w:szCs w:val="22"/>
        </w:rPr>
        <w:t xml:space="preserve">Overall experience of </w:t>
      </w:r>
      <w:r w:rsidR="003B227A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>+ Years of experience in Linux administration by supporting the servers remotely on 24/7 basis.</w:t>
      </w:r>
    </w:p>
    <w:p w:rsidR="001D6A9F" w:rsidP="001D6A9F" w14:paraId="4E0ECD4D" w14:textId="2355B7FC">
      <w:pPr>
        <w:pStyle w:val="BodyText"/>
        <w:numPr>
          <w:ilvl w:val="0"/>
          <w:numId w:val="1"/>
        </w:numPr>
        <w:overflowPunct/>
        <w:autoSpaceDE/>
        <w:autoSpaceDN w:val="0"/>
        <w:spacing w:after="0" w:line="276" w:lineRule="auto"/>
        <w:jc w:val="both"/>
      </w:pPr>
      <w:r>
        <w:rPr>
          <w:bCs/>
          <w:sz w:val="22"/>
          <w:szCs w:val="22"/>
        </w:rPr>
        <w:t xml:space="preserve">Work on rotational shifts in order to provide </w:t>
      </w:r>
      <w:r w:rsidR="00DB6669">
        <w:rPr>
          <w:bCs/>
          <w:sz w:val="22"/>
          <w:szCs w:val="22"/>
        </w:rPr>
        <w:t>support</w:t>
      </w:r>
      <w:r>
        <w:rPr>
          <w:bCs/>
          <w:sz w:val="22"/>
          <w:szCs w:val="22"/>
        </w:rPr>
        <w:t xml:space="preserve"> on 24/7 basis.</w:t>
      </w:r>
    </w:p>
    <w:p w:rsidR="001D6A9F" w:rsidRPr="008E3AEB" w:rsidP="008E3AEB" w14:paraId="3B758BF3" w14:textId="5B94F540">
      <w:pPr>
        <w:pStyle w:val="BodyText"/>
        <w:numPr>
          <w:ilvl w:val="0"/>
          <w:numId w:val="1"/>
        </w:numPr>
        <w:overflowPunct/>
        <w:autoSpaceDE/>
        <w:autoSpaceDN w:val="0"/>
        <w:spacing w:after="0" w:line="276" w:lineRule="auto"/>
        <w:jc w:val="both"/>
      </w:pPr>
      <w:r>
        <w:rPr>
          <w:bCs/>
          <w:sz w:val="22"/>
          <w:szCs w:val="22"/>
        </w:rPr>
        <w:t xml:space="preserve">Have a good expertise/experience on ITIL environment in managing and maintaining the SLAs. </w:t>
      </w:r>
    </w:p>
    <w:p w:rsidR="001D6A9F" w:rsidP="001D6A9F" w14:paraId="2786CC7C" w14:textId="77777777">
      <w:pPr>
        <w:pStyle w:val="Caption"/>
        <w:pBdr>
          <w:top w:val="single" w:sz="24" w:space="1" w:color="auto"/>
          <w:bottom w:val="single" w:sz="6" w:space="1" w:color="auto"/>
        </w:pBdr>
        <w:spacing w:line="360" w:lineRule="auto"/>
        <w:jc w:val="both"/>
      </w:pPr>
      <w:r>
        <w:rPr>
          <w:b/>
          <w:i w:val="0"/>
          <w:color w:val="5B9BD5"/>
          <w:spacing w:val="-20"/>
          <w:sz w:val="22"/>
          <w:szCs w:val="22"/>
        </w:rPr>
        <w:t>PROFESSIONAL SYNOPSIS</w:t>
      </w:r>
    </w:p>
    <w:p w:rsidR="001D6A9F" w:rsidP="001D6A9F" w14:paraId="795F7767" w14:textId="509F338F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The project aimed at managing the IT infrastructure of </w:t>
      </w:r>
      <w:r w:rsidR="00DB6669">
        <w:rPr>
          <w:rFonts w:ascii="Times New Roman" w:hAnsi="Times New Roman" w:cs="Times New Roman"/>
          <w:sz w:val="22"/>
          <w:szCs w:val="22"/>
        </w:rPr>
        <w:t>multiple</w:t>
      </w:r>
      <w:r>
        <w:rPr>
          <w:rFonts w:ascii="Times New Roman" w:hAnsi="Times New Roman" w:cs="Times New Roman"/>
          <w:sz w:val="22"/>
          <w:szCs w:val="22"/>
        </w:rPr>
        <w:t xml:space="preserve"> clients in a shared environment. </w:t>
      </w:r>
      <w:r w:rsidR="00DB6669">
        <w:rPr>
          <w:rFonts w:ascii="Times New Roman" w:hAnsi="Times New Roman" w:cs="Times New Roman"/>
          <w:sz w:val="22"/>
          <w:szCs w:val="22"/>
        </w:rPr>
        <w:t>We manage</w:t>
      </w:r>
      <w:r>
        <w:rPr>
          <w:rFonts w:ascii="Times New Roman" w:hAnsi="Times New Roman" w:cs="Times New Roman"/>
          <w:sz w:val="22"/>
          <w:szCs w:val="22"/>
        </w:rPr>
        <w:t xml:space="preserve"> more than </w:t>
      </w:r>
      <w:r w:rsidR="002B79FD">
        <w:rPr>
          <w:rFonts w:ascii="Times New Roman" w:hAnsi="Times New Roman" w:cs="Times New Roman"/>
          <w:sz w:val="22"/>
          <w:szCs w:val="22"/>
        </w:rPr>
        <w:t>1000</w:t>
      </w:r>
      <w:r>
        <w:rPr>
          <w:rFonts w:ascii="Times New Roman" w:hAnsi="Times New Roman" w:cs="Times New Roman"/>
          <w:sz w:val="22"/>
          <w:szCs w:val="22"/>
        </w:rPr>
        <w:t xml:space="preserve">+ Linux servers. It focused on delivering 24X7 supports to clients. </w:t>
      </w:r>
      <w:r w:rsidR="003B227A">
        <w:rPr>
          <w:rFonts w:ascii="Times New Roman" w:hAnsi="Times New Roman" w:cs="Times New Roman"/>
          <w:sz w:val="22"/>
          <w:szCs w:val="22"/>
        </w:rPr>
        <w:t>Client’s</w:t>
      </w:r>
      <w:r>
        <w:rPr>
          <w:rFonts w:ascii="Times New Roman" w:hAnsi="Times New Roman" w:cs="Times New Roman"/>
          <w:sz w:val="22"/>
          <w:szCs w:val="22"/>
        </w:rPr>
        <w:t xml:space="preserve"> domains include</w:t>
      </w:r>
      <w:r w:rsidR="003B227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Insurance, and Retail, etc.</w:t>
      </w:r>
    </w:p>
    <w:p w:rsidR="001D6A9F" w:rsidP="001D6A9F" w14:paraId="5E7499C3" w14:textId="77777777">
      <w:pPr>
        <w:suppressAutoHyphens w:val="0"/>
        <w:overflowPunct/>
        <w:autoSpaceDE/>
        <w:autoSpaceDN w:val="0"/>
      </w:pPr>
    </w:p>
    <w:p w:rsidR="001D6A9F" w:rsidP="001D6A9F" w14:paraId="3A3BA4AF" w14:textId="77777777">
      <w:pPr>
        <w:numPr>
          <w:ilvl w:val="0"/>
          <w:numId w:val="2"/>
        </w:numPr>
        <w:overflowPunct/>
        <w:autoSpaceDE/>
        <w:autoSpaceDN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24/7 support: Providing good value services to the customer through L1 and L2 level 24x7 </w:t>
      </w:r>
    </w:p>
    <w:p w:rsidR="001D6A9F" w:rsidP="001D6A9F" w14:paraId="1D29950F" w14:textId="77777777">
      <w:pPr>
        <w:overflowPunct/>
        <w:autoSpaceDE/>
        <w:autoSpaceDN w:val="0"/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Supporting on shift rotation basis for Linux Servers.</w:t>
      </w:r>
    </w:p>
    <w:p w:rsidR="001D6A9F" w:rsidP="001D6A9F" w14:paraId="5F481EDD" w14:textId="452B5D2C">
      <w:pPr>
        <w:pStyle w:val="ListParagraph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614045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ITIL process: Incident management process, Problem management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process and change management process.</w:t>
      </w:r>
    </w:p>
    <w:p w:rsidR="001D6A9F" w:rsidP="001D6A9F" w14:paraId="6CD4E9E3" w14:textId="4C2C2437">
      <w:pPr>
        <w:pStyle w:val="ListParagraph"/>
        <w:numPr>
          <w:ilvl w:val="0"/>
          <w:numId w:val="2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614045">
        <w:rPr>
          <w:rFonts w:ascii="Times New Roman" w:hAnsi="Times New Roman" w:cs="Times New Roman"/>
        </w:rPr>
        <w:t>hands-on</w:t>
      </w:r>
      <w:r>
        <w:rPr>
          <w:rFonts w:ascii="Times New Roman" w:hAnsi="Times New Roman" w:cs="Times New Roman"/>
        </w:rPr>
        <w:t xml:space="preserve"> experience in Linux flavors. Such as Red hat, Cent O</w:t>
      </w:r>
      <w:r w:rsidR="0061404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1D6A9F" w:rsidP="001D6A9F" w14:paraId="3F1D8EFE" w14:textId="77777777">
      <w:pPr>
        <w:pStyle w:val="BodyText"/>
        <w:numPr>
          <w:ilvl w:val="0"/>
          <w:numId w:val="2"/>
        </w:numPr>
        <w:overflowPunct/>
        <w:autoSpaceDE/>
        <w:autoSpaceDN w:val="0"/>
        <w:spacing w:after="0" w:line="276" w:lineRule="auto"/>
        <w:jc w:val="both"/>
      </w:pPr>
      <w:r>
        <w:rPr>
          <w:rFonts w:eastAsia="Batang"/>
          <w:spacing w:val="-5"/>
          <w:sz w:val="22"/>
          <w:szCs w:val="22"/>
        </w:rPr>
        <w:t>User &amp; Group management.</w:t>
      </w:r>
    </w:p>
    <w:p w:rsidR="001D6A9F" w:rsidP="001D6A9F" w14:paraId="6C0384E8" w14:textId="0C3FF5AB">
      <w:pPr>
        <w:numPr>
          <w:ilvl w:val="0"/>
          <w:numId w:val="2"/>
        </w:num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Good knowledge </w:t>
      </w:r>
      <w:r w:rsidR="00614045">
        <w:rPr>
          <w:rFonts w:ascii="Times New Roman" w:hAnsi="Times New Roman" w:cs="Times New Roman"/>
          <w:sz w:val="22"/>
          <w:szCs w:val="22"/>
        </w:rPr>
        <w:t>of</w:t>
      </w:r>
      <w:r>
        <w:rPr>
          <w:rFonts w:ascii="Times New Roman" w:hAnsi="Times New Roman" w:cs="Times New Roman"/>
          <w:sz w:val="22"/>
          <w:szCs w:val="22"/>
        </w:rPr>
        <w:t xml:space="preserve"> Yum and Local repository configuration for patching and installing packages.</w:t>
      </w:r>
    </w:p>
    <w:p w:rsidR="001D6A9F" w:rsidP="001D6A9F" w14:paraId="5E0EA1EE" w14:textId="77777777">
      <w:pPr>
        <w:numPr>
          <w:ilvl w:val="0"/>
          <w:numId w:val="2"/>
        </w:num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Creating and Managing File Systems and Building &amp; Maintaining Storage Volumes using Logical Volume Manager (LVM). </w:t>
      </w:r>
    </w:p>
    <w:p w:rsidR="001D6A9F" w:rsidP="001D6A9F" w14:paraId="726705CB" w14:textId="22675C32">
      <w:pPr>
        <w:numPr>
          <w:ilvl w:val="0"/>
          <w:numId w:val="2"/>
        </w:num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Creating &amp; Extending/Reducing </w:t>
      </w:r>
      <w:r w:rsidR="00614045">
        <w:rPr>
          <w:rFonts w:ascii="Times New Roman" w:hAnsi="Times New Roman" w:cs="Times New Roman"/>
          <w:sz w:val="22"/>
          <w:szCs w:val="22"/>
        </w:rPr>
        <w:t>Filesystems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1D6A9F" w:rsidP="001D6A9F" w14:paraId="755630E2" w14:textId="55AC9B40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Good </w:t>
      </w:r>
      <w:r w:rsidR="00614045">
        <w:rPr>
          <w:rFonts w:ascii="Times New Roman" w:hAnsi="Times New Roman" w:cs="Times New Roman"/>
          <w:sz w:val="22"/>
          <w:szCs w:val="22"/>
        </w:rPr>
        <w:t>hands-on</w:t>
      </w:r>
      <w:r>
        <w:rPr>
          <w:rFonts w:ascii="Times New Roman" w:hAnsi="Times New Roman" w:cs="Times New Roman"/>
          <w:sz w:val="22"/>
          <w:szCs w:val="22"/>
        </w:rPr>
        <w:t xml:space="preserve"> experience mounting the file systems.</w:t>
      </w:r>
    </w:p>
    <w:p w:rsidR="001D6A9F" w:rsidP="001D6A9F" w14:paraId="7F93F615" w14:textId="77777777">
      <w:pPr>
        <w:numPr>
          <w:ilvl w:val="0"/>
          <w:numId w:val="2"/>
        </w:num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Good knowledge on crontab and at.</w:t>
      </w:r>
    </w:p>
    <w:p w:rsidR="001D6A9F" w:rsidP="001D6A9F" w14:paraId="6A54875A" w14:textId="77777777">
      <w:pPr>
        <w:pStyle w:val="BodyText"/>
        <w:numPr>
          <w:ilvl w:val="0"/>
          <w:numId w:val="2"/>
        </w:numPr>
        <w:overflowPunct/>
        <w:autoSpaceDE/>
        <w:autoSpaceDN w:val="0"/>
        <w:spacing w:after="0" w:line="276" w:lineRule="auto"/>
        <w:jc w:val="both"/>
      </w:pPr>
      <w:r>
        <w:rPr>
          <w:rFonts w:eastAsia="Batang"/>
          <w:spacing w:val="-5"/>
          <w:sz w:val="22"/>
          <w:szCs w:val="22"/>
        </w:rPr>
        <w:t>Package management through RPM and YUM.</w:t>
      </w:r>
    </w:p>
    <w:p w:rsidR="001D6A9F" w:rsidP="001D6A9F" w14:paraId="7B6280B6" w14:textId="77777777">
      <w:pPr>
        <w:pStyle w:val="BodyText"/>
        <w:numPr>
          <w:ilvl w:val="0"/>
          <w:numId w:val="2"/>
        </w:numPr>
        <w:overflowPunct/>
        <w:autoSpaceDE/>
        <w:autoSpaceDN w:val="0"/>
        <w:spacing w:after="0" w:line="276" w:lineRule="auto"/>
        <w:jc w:val="both"/>
      </w:pPr>
      <w:r>
        <w:rPr>
          <w:sz w:val="22"/>
          <w:szCs w:val="22"/>
        </w:rPr>
        <w:t>Monitoring system performance using top and troubleshooting the daily CPU and Disk related issues.</w:t>
      </w:r>
    </w:p>
    <w:p w:rsidR="001D6A9F" w:rsidP="001D6A9F" w14:paraId="0CF0C413" w14:textId="77777777">
      <w:pPr>
        <w:pStyle w:val="BodyText"/>
        <w:numPr>
          <w:ilvl w:val="0"/>
          <w:numId w:val="2"/>
        </w:numPr>
        <w:overflowPunct/>
        <w:autoSpaceDE/>
        <w:autoSpaceDN w:val="0"/>
        <w:spacing w:after="0" w:line="276" w:lineRule="auto"/>
        <w:jc w:val="both"/>
      </w:pPr>
      <w:r>
        <w:rPr>
          <w:sz w:val="22"/>
          <w:szCs w:val="22"/>
        </w:rPr>
        <w:t>Good experience on file system Permissions, umask and special permissions.</w:t>
      </w:r>
    </w:p>
    <w:p w:rsidR="001D6A9F" w:rsidP="001D6A9F" w14:paraId="663B4468" w14:textId="4D081BCB">
      <w:pPr>
        <w:numPr>
          <w:ilvl w:val="0"/>
          <w:numId w:val="2"/>
        </w:num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Good knowledge on accessing the </w:t>
      </w:r>
      <w:r w:rsidR="003B227A">
        <w:rPr>
          <w:rFonts w:ascii="Times New Roman" w:hAnsi="Times New Roman" w:cs="Times New Roman"/>
          <w:sz w:val="22"/>
          <w:szCs w:val="22"/>
        </w:rPr>
        <w:t>Server’s</w:t>
      </w:r>
      <w:r>
        <w:rPr>
          <w:rFonts w:ascii="Times New Roman" w:hAnsi="Times New Roman" w:cs="Times New Roman"/>
          <w:sz w:val="22"/>
          <w:szCs w:val="22"/>
        </w:rPr>
        <w:t xml:space="preserve"> consoles while doing any major activities.</w:t>
      </w:r>
    </w:p>
    <w:p w:rsidR="001D6A9F" w:rsidP="001D6A9F" w14:paraId="0ABC2F03" w14:textId="0D67C494">
      <w:pPr>
        <w:numPr>
          <w:ilvl w:val="0"/>
          <w:numId w:val="2"/>
        </w:numPr>
        <w:overflowPunct/>
        <w:autoSpaceDE/>
        <w:autoSpaceDN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Troubleshooting and fine-tuning Server</w:t>
      </w:r>
      <w:r w:rsidR="008E3AEB">
        <w:rPr>
          <w:rFonts w:ascii="Times New Roman" w:hAnsi="Times New Roman" w:cs="Times New Roman"/>
          <w:sz w:val="22"/>
          <w:szCs w:val="22"/>
        </w:rPr>
        <w:t>’s</w:t>
      </w:r>
      <w:r>
        <w:rPr>
          <w:rFonts w:ascii="Times New Roman" w:hAnsi="Times New Roman" w:cs="Times New Roman"/>
          <w:sz w:val="22"/>
          <w:szCs w:val="22"/>
        </w:rPr>
        <w:t xml:space="preserve"> performances, such as Issues with Swap Space, CPU Utilization and Memory Utilization.</w:t>
      </w:r>
    </w:p>
    <w:p w:rsidR="001D6A9F" w:rsidRPr="008E3AEB" w:rsidP="001D6A9F" w14:paraId="706448C6" w14:textId="60ED0C53">
      <w:pPr>
        <w:numPr>
          <w:ilvl w:val="0"/>
          <w:numId w:val="2"/>
        </w:num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Vendor coordination in case of OS issues.</w:t>
      </w:r>
    </w:p>
    <w:p w:rsidR="008E3AEB" w:rsidRPr="008E3AEB" w:rsidP="001D6A9F" w14:paraId="00FEAC97" w14:textId="73752305">
      <w:pPr>
        <w:numPr>
          <w:ilvl w:val="0"/>
          <w:numId w:val="2"/>
        </w:num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 on </w:t>
      </w:r>
      <w:r w:rsidR="00DB6669">
        <w:rPr>
          <w:rFonts w:ascii="Times New Roman" w:hAnsi="Times New Roman" w:cs="Times New Roman"/>
          <w:sz w:val="22"/>
          <w:szCs w:val="22"/>
        </w:rPr>
        <w:t>server</w:t>
      </w:r>
      <w:r>
        <w:rPr>
          <w:rFonts w:ascii="Times New Roman" w:hAnsi="Times New Roman" w:cs="Times New Roman"/>
          <w:sz w:val="22"/>
          <w:szCs w:val="22"/>
        </w:rPr>
        <w:t xml:space="preserve"> migration by using </w:t>
      </w:r>
      <w:r w:rsidR="00614045">
        <w:rPr>
          <w:rFonts w:ascii="Times New Roman" w:hAnsi="Times New Roman" w:cs="Times New Roman"/>
          <w:sz w:val="22"/>
          <w:szCs w:val="22"/>
        </w:rPr>
        <w:t>Emmet</w:t>
      </w:r>
      <w:r>
        <w:rPr>
          <w:rFonts w:ascii="Times New Roman" w:hAnsi="Times New Roman" w:cs="Times New Roman"/>
          <w:sz w:val="22"/>
          <w:szCs w:val="22"/>
        </w:rPr>
        <w:t xml:space="preserve"> tool.</w:t>
      </w:r>
    </w:p>
    <w:p w:rsidR="008E3AEB" w:rsidRPr="003B227A" w:rsidP="008E3AEB" w14:paraId="5AD9F9DF" w14:textId="77777777">
      <w:p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</w:p>
    <w:p w:rsidR="003B227A" w:rsidP="003B227A" w14:paraId="013D7D7D" w14:textId="2F03D9E9">
      <w:p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B227A" w:rsidP="003B227A" w14:paraId="30C87C9F" w14:textId="7753C2FD">
      <w:p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8E3AEB" w:rsidP="003B227A" w14:paraId="636C6216" w14:textId="77777777">
      <w:pPr>
        <w:overflowPunct/>
        <w:autoSpaceDE/>
        <w:autoSpaceDN w:val="0"/>
        <w:spacing w:line="276" w:lineRule="auto"/>
        <w:jc w:val="both"/>
        <w:rPr>
          <w:rFonts w:ascii="Times New Roman" w:hAnsi="Times New Roman" w:cs="Times New Roman"/>
        </w:rPr>
      </w:pPr>
    </w:p>
    <w:p w:rsidR="001D6A9F" w:rsidP="001D6A9F" w14:paraId="28D1B318" w14:textId="77777777">
      <w:pPr>
        <w:pStyle w:val="Caption"/>
        <w:pBdr>
          <w:top w:val="single" w:sz="24" w:space="0" w:color="auto"/>
          <w:bottom w:val="single" w:sz="6" w:space="1" w:color="auto"/>
        </w:pBdr>
        <w:spacing w:line="360" w:lineRule="auto"/>
        <w:jc w:val="both"/>
      </w:pPr>
      <w:r>
        <w:rPr>
          <w:b/>
          <w:i w:val="0"/>
          <w:caps/>
          <w:color w:val="5B9BD5"/>
          <w:sz w:val="22"/>
          <w:szCs w:val="22"/>
        </w:rPr>
        <w:t>TECHNICAL SKILLS</w:t>
      </w:r>
    </w:p>
    <w:p w:rsidR="001D6A9F" w:rsidP="001D6A9F" w14:paraId="0FD06601" w14:textId="09C27259">
      <w:pPr>
        <w:pStyle w:val="Caption"/>
        <w:numPr>
          <w:ilvl w:val="0"/>
          <w:numId w:val="3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Operating Systems</w:t>
      </w:r>
      <w:r>
        <w:rPr>
          <w:rFonts w:eastAsia="MS Mincho"/>
          <w:i w:val="0"/>
          <w:sz w:val="22"/>
          <w:szCs w:val="22"/>
        </w:rPr>
        <w:tab/>
        <w:t>:</w:t>
      </w:r>
      <w:r>
        <w:rPr>
          <w:rFonts w:eastAsia="MS Mincho"/>
          <w:i w:val="0"/>
          <w:sz w:val="22"/>
          <w:szCs w:val="22"/>
        </w:rPr>
        <w:tab/>
        <w:t>RHEL 6.x,7.x</w:t>
      </w:r>
      <w:r w:rsidR="008F4F78">
        <w:rPr>
          <w:rFonts w:eastAsia="MS Mincho"/>
          <w:i w:val="0"/>
          <w:sz w:val="22"/>
          <w:szCs w:val="22"/>
        </w:rPr>
        <w:t>,8.x</w:t>
      </w:r>
    </w:p>
    <w:p w:rsidR="001D6A9F" w:rsidP="001D6A9F" w14:paraId="0C468E79" w14:textId="77777777">
      <w:pPr>
        <w:pStyle w:val="Caption"/>
        <w:numPr>
          <w:ilvl w:val="0"/>
          <w:numId w:val="3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Security</w:t>
      </w:r>
      <w:r>
        <w:rPr>
          <w:rFonts w:eastAsia="MS Mincho"/>
          <w:i w:val="0"/>
          <w:sz w:val="22"/>
          <w:szCs w:val="22"/>
        </w:rPr>
        <w:tab/>
      </w:r>
      <w:r>
        <w:rPr>
          <w:rFonts w:eastAsia="MS Mincho"/>
          <w:i w:val="0"/>
          <w:sz w:val="22"/>
          <w:szCs w:val="22"/>
        </w:rPr>
        <w:tab/>
        <w:t>:</w:t>
      </w:r>
      <w:r>
        <w:rPr>
          <w:rFonts w:eastAsia="MS Mincho"/>
          <w:i w:val="0"/>
          <w:sz w:val="22"/>
          <w:szCs w:val="22"/>
        </w:rPr>
        <w:tab/>
        <w:t>SSH</w:t>
      </w:r>
    </w:p>
    <w:p w:rsidR="001D6A9F" w:rsidP="001D6A9F" w14:paraId="09D48224" w14:textId="2285CCA0">
      <w:pPr>
        <w:pStyle w:val="Caption"/>
        <w:numPr>
          <w:ilvl w:val="0"/>
          <w:numId w:val="3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Ticketing tool</w:t>
      </w:r>
      <w:r>
        <w:rPr>
          <w:rFonts w:eastAsia="MS Mincho"/>
          <w:i w:val="0"/>
          <w:sz w:val="22"/>
          <w:szCs w:val="22"/>
        </w:rPr>
        <w:tab/>
      </w:r>
      <w:r>
        <w:rPr>
          <w:rFonts w:eastAsia="MS Mincho"/>
          <w:i w:val="0"/>
          <w:sz w:val="22"/>
          <w:szCs w:val="22"/>
        </w:rPr>
        <w:tab/>
        <w:t>:</w:t>
      </w:r>
      <w:r>
        <w:rPr>
          <w:rFonts w:eastAsia="MS Mincho"/>
          <w:i w:val="0"/>
          <w:sz w:val="22"/>
          <w:szCs w:val="22"/>
        </w:rPr>
        <w:tab/>
        <w:t>Service Now</w:t>
      </w:r>
    </w:p>
    <w:p w:rsidR="001D6A9F" w:rsidP="001D6A9F" w14:paraId="38914BD0" w14:textId="298C34AB">
      <w:pPr>
        <w:pStyle w:val="Caption"/>
        <w:numPr>
          <w:ilvl w:val="0"/>
          <w:numId w:val="3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Monitoring tool</w:t>
      </w:r>
      <w:r>
        <w:rPr>
          <w:rFonts w:eastAsia="MS Mincho"/>
          <w:i w:val="0"/>
          <w:sz w:val="22"/>
          <w:szCs w:val="22"/>
        </w:rPr>
        <w:tab/>
      </w:r>
      <w:r>
        <w:rPr>
          <w:rFonts w:eastAsia="MS Mincho"/>
          <w:i w:val="0"/>
          <w:sz w:val="22"/>
          <w:szCs w:val="22"/>
        </w:rPr>
        <w:tab/>
        <w:t>:</w:t>
      </w:r>
      <w:r>
        <w:rPr>
          <w:rFonts w:eastAsia="MS Mincho"/>
          <w:i w:val="0"/>
          <w:sz w:val="22"/>
          <w:szCs w:val="22"/>
        </w:rPr>
        <w:tab/>
      </w:r>
      <w:r w:rsidR="004C53D1">
        <w:rPr>
          <w:rFonts w:eastAsia="MS Mincho"/>
          <w:i w:val="0"/>
          <w:sz w:val="22"/>
          <w:szCs w:val="22"/>
        </w:rPr>
        <w:t>True Sight</w:t>
      </w:r>
    </w:p>
    <w:p w:rsidR="001D6A9F" w:rsidRPr="00304E3A" w:rsidP="001D6A9F" w14:paraId="03B89621" w14:textId="02CD4DB4">
      <w:pPr>
        <w:pStyle w:val="Caption"/>
        <w:numPr>
          <w:ilvl w:val="0"/>
          <w:numId w:val="3"/>
        </w:numPr>
        <w:overflowPunct/>
        <w:autoSpaceDE/>
        <w:autoSpaceDN w:val="0"/>
        <w:spacing w:line="360" w:lineRule="auto"/>
        <w:jc w:val="both"/>
        <w:rPr>
          <w:i w:val="0"/>
          <w:sz w:val="22"/>
          <w:szCs w:val="22"/>
        </w:rPr>
      </w:pPr>
      <w:r>
        <w:rPr>
          <w:i w:val="0"/>
        </w:rPr>
        <w:t xml:space="preserve">Hyper vision       </w:t>
      </w:r>
      <w:r>
        <w:rPr>
          <w:i w:val="0"/>
        </w:rPr>
        <w:tab/>
      </w:r>
      <w:r>
        <w:rPr>
          <w:i w:val="0"/>
          <w:sz w:val="22"/>
          <w:szCs w:val="22"/>
        </w:rPr>
        <w:t xml:space="preserve">:     </w:t>
      </w:r>
      <w:r>
        <w:rPr>
          <w:i w:val="0"/>
          <w:sz w:val="22"/>
          <w:szCs w:val="22"/>
        </w:rPr>
        <w:tab/>
        <w:t>VMware.</w:t>
      </w:r>
    </w:p>
    <w:p w:rsidR="001D6A9F" w:rsidP="001D6A9F" w14:paraId="5B641F6B" w14:textId="77777777">
      <w:pPr>
        <w:pStyle w:val="Caption"/>
        <w:pBdr>
          <w:top w:val="single" w:sz="24" w:space="1" w:color="auto"/>
          <w:bottom w:val="single" w:sz="6" w:space="1" w:color="auto"/>
        </w:pBdr>
        <w:spacing w:line="360" w:lineRule="auto"/>
        <w:jc w:val="both"/>
      </w:pPr>
      <w:r>
        <w:rPr>
          <w:b/>
          <w:i w:val="0"/>
          <w:caps/>
          <w:color w:val="5B9BD5"/>
          <w:sz w:val="22"/>
          <w:szCs w:val="22"/>
        </w:rPr>
        <w:t>academic curriculum</w:t>
      </w:r>
    </w:p>
    <w:p w:rsidR="001D6A9F" w:rsidP="001D6A9F" w14:paraId="2B1624E3" w14:textId="7242888C">
      <w:pPr>
        <w:pStyle w:val="Caption"/>
        <w:numPr>
          <w:ilvl w:val="0"/>
          <w:numId w:val="4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>
        <w:rPr>
          <w:rFonts w:eastAsia="MS Mincho"/>
          <w:i w:val="0"/>
          <w:sz w:val="22"/>
          <w:szCs w:val="22"/>
        </w:rPr>
        <w:t xml:space="preserve">MCA Computers in </w:t>
      </w:r>
      <w:r>
        <w:rPr>
          <w:rFonts w:eastAsia="MS Mincho"/>
          <w:b/>
          <w:i w:val="0"/>
          <w:sz w:val="22"/>
          <w:szCs w:val="22"/>
        </w:rPr>
        <w:t>Sri Venkateswara Coll</w:t>
      </w:r>
      <w:r w:rsidR="008C2BD8">
        <w:rPr>
          <w:rFonts w:eastAsia="MS Mincho"/>
          <w:b/>
          <w:i w:val="0"/>
          <w:sz w:val="22"/>
          <w:szCs w:val="22"/>
        </w:rPr>
        <w:t>e</w:t>
      </w:r>
      <w:r>
        <w:rPr>
          <w:rFonts w:eastAsia="MS Mincho"/>
          <w:b/>
          <w:i w:val="0"/>
          <w:sz w:val="22"/>
          <w:szCs w:val="22"/>
        </w:rPr>
        <w:t>ge of Engineering</w:t>
      </w:r>
      <w:r>
        <w:rPr>
          <w:rFonts w:eastAsia="MS Mincho"/>
          <w:i w:val="0"/>
          <w:sz w:val="22"/>
          <w:szCs w:val="22"/>
        </w:rPr>
        <w:t xml:space="preserve">, Tirupati </w:t>
      </w:r>
      <w:r w:rsidR="00304E3A">
        <w:rPr>
          <w:rFonts w:eastAsia="MS Mincho"/>
          <w:i w:val="0"/>
          <w:sz w:val="22"/>
          <w:szCs w:val="22"/>
        </w:rPr>
        <w:t>in 2016</w:t>
      </w:r>
      <w:r>
        <w:rPr>
          <w:rFonts w:eastAsia="MS Mincho"/>
          <w:i w:val="0"/>
          <w:sz w:val="22"/>
          <w:szCs w:val="22"/>
        </w:rPr>
        <w:t>.</w:t>
      </w:r>
    </w:p>
    <w:p w:rsidR="001D6A9F" w:rsidP="001D6A9F" w14:paraId="0F6C114E" w14:textId="77777777">
      <w:pPr>
        <w:pStyle w:val="Caption"/>
        <w:pBdr>
          <w:top w:val="single" w:sz="24" w:space="1" w:color="auto"/>
          <w:bottom w:val="single" w:sz="6" w:space="1" w:color="auto"/>
        </w:pBdr>
        <w:spacing w:line="360" w:lineRule="auto"/>
        <w:jc w:val="both"/>
      </w:pPr>
      <w:r>
        <w:rPr>
          <w:b/>
          <w:i w:val="0"/>
          <w:caps/>
          <w:color w:val="5B9BD5"/>
          <w:sz w:val="22"/>
          <w:szCs w:val="22"/>
        </w:rPr>
        <w:t>professional EXPERIENCE</w:t>
      </w:r>
    </w:p>
    <w:p w:rsidR="001D6A9F" w:rsidP="001D6A9F" w14:paraId="3FE08679" w14:textId="12A382C5">
      <w:pPr>
        <w:pStyle w:val="Caption"/>
        <w:numPr>
          <w:ilvl w:val="0"/>
          <w:numId w:val="5"/>
        </w:numPr>
        <w:overflowPunct/>
        <w:autoSpaceDE/>
        <w:autoSpaceDN w:val="0"/>
        <w:spacing w:line="360" w:lineRule="auto"/>
        <w:jc w:val="both"/>
        <w:rPr>
          <w:b/>
        </w:rPr>
      </w:pPr>
      <w:r>
        <w:rPr>
          <w:rFonts w:eastAsia="MS Mincho"/>
          <w:i w:val="0"/>
          <w:sz w:val="22"/>
          <w:szCs w:val="22"/>
        </w:rPr>
        <w:t xml:space="preserve">Worked as a Linux System Administrator for </w:t>
      </w:r>
      <w:r w:rsidR="003B227A">
        <w:rPr>
          <w:rFonts w:eastAsia="MS Mincho"/>
          <w:b/>
          <w:i w:val="0"/>
          <w:sz w:val="22"/>
          <w:szCs w:val="22"/>
        </w:rPr>
        <w:t>Capgemini</w:t>
      </w:r>
      <w:r>
        <w:rPr>
          <w:rFonts w:eastAsia="MS Mincho"/>
          <w:i w:val="0"/>
          <w:sz w:val="22"/>
          <w:szCs w:val="22"/>
        </w:rPr>
        <w:t xml:space="preserve">, Bangalore from </w:t>
      </w:r>
      <w:r w:rsidR="003B227A">
        <w:rPr>
          <w:rFonts w:eastAsia="MS Mincho"/>
          <w:bCs/>
          <w:i w:val="0"/>
          <w:sz w:val="22"/>
          <w:szCs w:val="22"/>
        </w:rPr>
        <w:t>Dec</w:t>
      </w:r>
      <w:r w:rsidRPr="00206B6D">
        <w:rPr>
          <w:rFonts w:eastAsia="MS Mincho"/>
          <w:bCs/>
          <w:i w:val="0"/>
          <w:sz w:val="22"/>
          <w:szCs w:val="22"/>
        </w:rPr>
        <w:t xml:space="preserve"> 2017 to </w:t>
      </w:r>
      <w:r w:rsidR="003B227A">
        <w:rPr>
          <w:rFonts w:eastAsia="MS Mincho"/>
          <w:bCs/>
          <w:i w:val="0"/>
          <w:sz w:val="22"/>
          <w:szCs w:val="22"/>
        </w:rPr>
        <w:t xml:space="preserve">Aug </w:t>
      </w:r>
      <w:r w:rsidRPr="00206B6D">
        <w:rPr>
          <w:rFonts w:eastAsia="MS Mincho"/>
          <w:bCs/>
          <w:i w:val="0"/>
          <w:sz w:val="22"/>
          <w:szCs w:val="22"/>
        </w:rPr>
        <w:t>201</w:t>
      </w:r>
      <w:r w:rsidR="003B227A">
        <w:rPr>
          <w:rFonts w:eastAsia="MS Mincho"/>
          <w:bCs/>
          <w:i w:val="0"/>
          <w:sz w:val="22"/>
          <w:szCs w:val="22"/>
        </w:rPr>
        <w:t>9</w:t>
      </w:r>
      <w:r>
        <w:rPr>
          <w:rFonts w:eastAsia="MS Mincho"/>
          <w:b/>
          <w:i w:val="0"/>
          <w:sz w:val="22"/>
          <w:szCs w:val="22"/>
        </w:rPr>
        <w:t>.</w:t>
      </w:r>
    </w:p>
    <w:p w:rsidR="001D6A9F" w:rsidP="001D6A9F" w14:paraId="23939F15" w14:textId="7694F64D">
      <w:pPr>
        <w:pStyle w:val="Caption"/>
        <w:numPr>
          <w:ilvl w:val="0"/>
          <w:numId w:val="5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Worked as a Linux system admin for</w:t>
      </w:r>
      <w:r>
        <w:rPr>
          <w:rFonts w:eastAsia="MS Mincho"/>
          <w:b/>
          <w:i w:val="0"/>
          <w:sz w:val="22"/>
          <w:szCs w:val="22"/>
        </w:rPr>
        <w:t xml:space="preserve"> </w:t>
      </w:r>
      <w:r w:rsidRPr="00304E3A" w:rsidR="003B227A">
        <w:rPr>
          <w:rFonts w:eastAsia="MS Mincho"/>
          <w:b/>
          <w:i w:val="0"/>
          <w:sz w:val="22"/>
          <w:szCs w:val="22"/>
        </w:rPr>
        <w:t>NTT DATA</w:t>
      </w:r>
      <w:r>
        <w:rPr>
          <w:rFonts w:eastAsia="MS Mincho"/>
          <w:b/>
          <w:i w:val="0"/>
          <w:sz w:val="22"/>
          <w:szCs w:val="22"/>
        </w:rPr>
        <w:t xml:space="preserve"> </w:t>
      </w:r>
      <w:r w:rsidRPr="003B227A">
        <w:rPr>
          <w:rFonts w:eastAsia="MS Mincho"/>
          <w:bCs/>
          <w:i w:val="0"/>
          <w:sz w:val="22"/>
          <w:szCs w:val="22"/>
        </w:rPr>
        <w:t>from</w:t>
      </w:r>
      <w:r>
        <w:rPr>
          <w:rFonts w:eastAsia="MS Mincho"/>
          <w:b/>
          <w:i w:val="0"/>
          <w:sz w:val="22"/>
          <w:szCs w:val="22"/>
        </w:rPr>
        <w:t xml:space="preserve"> </w:t>
      </w:r>
      <w:r w:rsidR="003B227A">
        <w:rPr>
          <w:rFonts w:eastAsia="MS Mincho"/>
          <w:bCs/>
          <w:i w:val="0"/>
          <w:sz w:val="22"/>
          <w:szCs w:val="22"/>
        </w:rPr>
        <w:t>Sep</w:t>
      </w:r>
      <w:r w:rsidRPr="00206B6D">
        <w:rPr>
          <w:rFonts w:eastAsia="MS Mincho"/>
          <w:bCs/>
          <w:i w:val="0"/>
          <w:sz w:val="22"/>
          <w:szCs w:val="22"/>
        </w:rPr>
        <w:t xml:space="preserve"> 2019 to </w:t>
      </w:r>
      <w:r w:rsidR="003B227A">
        <w:rPr>
          <w:rFonts w:eastAsia="MS Mincho"/>
          <w:bCs/>
          <w:i w:val="0"/>
          <w:sz w:val="22"/>
          <w:szCs w:val="22"/>
        </w:rPr>
        <w:t xml:space="preserve">Nov </w:t>
      </w:r>
      <w:r w:rsidRPr="00206B6D">
        <w:rPr>
          <w:rFonts w:eastAsia="MS Mincho"/>
          <w:bCs/>
          <w:i w:val="0"/>
          <w:sz w:val="22"/>
          <w:szCs w:val="22"/>
        </w:rPr>
        <w:t>202</w:t>
      </w:r>
      <w:r w:rsidR="003B227A">
        <w:rPr>
          <w:rFonts w:eastAsia="MS Mincho"/>
          <w:bCs/>
          <w:i w:val="0"/>
          <w:sz w:val="22"/>
          <w:szCs w:val="22"/>
        </w:rPr>
        <w:t>1</w:t>
      </w:r>
      <w:r>
        <w:rPr>
          <w:rFonts w:eastAsia="MS Mincho"/>
          <w:b/>
          <w:i w:val="0"/>
          <w:sz w:val="22"/>
          <w:szCs w:val="22"/>
        </w:rPr>
        <w:t>.</w:t>
      </w:r>
    </w:p>
    <w:p w:rsidR="001D6A9F" w:rsidRPr="00B62BDE" w:rsidP="001D6A9F" w14:paraId="201F72E9" w14:textId="6A56B838">
      <w:pPr>
        <w:pStyle w:val="Caption"/>
        <w:numPr>
          <w:ilvl w:val="0"/>
          <w:numId w:val="5"/>
        </w:numPr>
        <w:overflowPunct/>
        <w:autoSpaceDE/>
        <w:autoSpaceDN w:val="0"/>
        <w:spacing w:line="360" w:lineRule="auto"/>
        <w:jc w:val="both"/>
      </w:pPr>
      <w:r w:rsidRPr="001D6A9F">
        <w:rPr>
          <w:i w:val="0"/>
          <w:iCs w:val="0"/>
        </w:rPr>
        <w:t>Working as a Linux systems admin</w:t>
      </w:r>
      <w:r>
        <w:rPr>
          <w:i w:val="0"/>
          <w:iCs w:val="0"/>
        </w:rPr>
        <w:t xml:space="preserve"> </w:t>
      </w:r>
      <w:r w:rsidRPr="00304E3A" w:rsidR="003B227A">
        <w:rPr>
          <w:b/>
          <w:bCs/>
          <w:i w:val="0"/>
          <w:iCs w:val="0"/>
          <w:sz w:val="22"/>
          <w:szCs w:val="22"/>
        </w:rPr>
        <w:t>Tek Systems</w:t>
      </w:r>
      <w:r w:rsidR="003B227A">
        <w:rPr>
          <w:b/>
          <w:bCs/>
          <w:i w:val="0"/>
          <w:iCs w:val="0"/>
        </w:rPr>
        <w:t xml:space="preserve"> </w:t>
      </w:r>
      <w:r w:rsidRPr="001D6A9F">
        <w:rPr>
          <w:i w:val="0"/>
          <w:iCs w:val="0"/>
        </w:rPr>
        <w:t xml:space="preserve">from </w:t>
      </w:r>
      <w:r w:rsidR="003B227A">
        <w:rPr>
          <w:i w:val="0"/>
          <w:iCs w:val="0"/>
        </w:rPr>
        <w:t>Nov</w:t>
      </w:r>
      <w:r w:rsidRPr="001D6A9F">
        <w:rPr>
          <w:i w:val="0"/>
          <w:iCs w:val="0"/>
        </w:rPr>
        <w:t xml:space="preserve"> 2021 to till date</w:t>
      </w:r>
      <w:r>
        <w:t>.</w:t>
      </w:r>
    </w:p>
    <w:p w:rsidR="001D6A9F" w:rsidP="001D6A9F" w14:paraId="103A1FBE" w14:textId="0CD3458A">
      <w:pPr>
        <w:pStyle w:val="Caption"/>
        <w:overflowPunct/>
        <w:autoSpaceDE/>
        <w:autoSpaceDN w:val="0"/>
        <w:spacing w:line="360" w:lineRule="auto"/>
        <w:jc w:val="both"/>
      </w:pPr>
      <w:r>
        <w:rPr>
          <w:b/>
          <w:i w:val="0"/>
          <w:caps/>
          <w:color w:val="5B9BD5"/>
          <w:sz w:val="22"/>
          <w:szCs w:val="22"/>
        </w:rPr>
        <w:t>PROJECT: 1</w:t>
      </w:r>
    </w:p>
    <w:p w:rsidR="001D6A9F" w:rsidP="001D6A9F" w14:paraId="20E07439" w14:textId="7777777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  <w:szCs w:val="22"/>
        </w:rPr>
        <w:t>Role: System Administrator</w:t>
      </w:r>
    </w:p>
    <w:p w:rsidR="001D6A9F" w:rsidP="001D6A9F" w14:paraId="5DD76B06" w14:textId="7777777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="001D6A9F" w:rsidP="001D6A9F" w14:paraId="2C31A77D" w14:textId="77777777">
      <w:pPr>
        <w:pStyle w:val="Caption"/>
        <w:numPr>
          <w:ilvl w:val="0"/>
          <w:numId w:val="6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Creating disk partitions &amp; configuring new Ext3/Ext4 file system.</w:t>
      </w:r>
    </w:p>
    <w:p w:rsidR="001D6A9F" w:rsidP="001D6A9F" w14:paraId="07F325E1" w14:textId="77777777">
      <w:pPr>
        <w:pStyle w:val="Caption"/>
        <w:numPr>
          <w:ilvl w:val="0"/>
          <w:numId w:val="6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Managing File system, Permissions &amp; ACL.</w:t>
      </w:r>
    </w:p>
    <w:p w:rsidR="001D6A9F" w:rsidP="001D6A9F" w14:paraId="1600D673" w14:textId="77777777">
      <w:pPr>
        <w:pStyle w:val="Caption"/>
        <w:numPr>
          <w:ilvl w:val="0"/>
          <w:numId w:val="6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>
        <w:rPr>
          <w:rFonts w:eastAsia="MS Mincho"/>
          <w:i w:val="0"/>
          <w:sz w:val="22"/>
          <w:szCs w:val="22"/>
        </w:rPr>
        <w:t>Experience in Using YUM Repository.</w:t>
      </w:r>
    </w:p>
    <w:p w:rsidR="001D6A9F" w:rsidP="001D6A9F" w14:paraId="392FA59C" w14:textId="77777777">
      <w:pPr>
        <w:pStyle w:val="Caption"/>
        <w:numPr>
          <w:ilvl w:val="0"/>
          <w:numId w:val="6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>
        <w:rPr>
          <w:rFonts w:eastAsia="MS Mincho"/>
          <w:i w:val="0"/>
          <w:sz w:val="22"/>
          <w:szCs w:val="22"/>
        </w:rPr>
        <w:t>Creating and managing of Cron Jobs.</w:t>
      </w:r>
    </w:p>
    <w:p w:rsidR="001D6A9F" w:rsidP="001D6A9F" w14:paraId="73F13579" w14:textId="7D7D69E0">
      <w:pPr>
        <w:pStyle w:val="Caption"/>
        <w:numPr>
          <w:ilvl w:val="0"/>
          <w:numId w:val="6"/>
        </w:numPr>
        <w:overflowPunct/>
        <w:autoSpaceDE/>
        <w:autoSpaceDN w:val="0"/>
        <w:spacing w:line="360" w:lineRule="auto"/>
        <w:jc w:val="both"/>
      </w:pPr>
      <w:r>
        <w:rPr>
          <w:rFonts w:eastAsia="MS Mincho"/>
          <w:i w:val="0"/>
          <w:sz w:val="22"/>
          <w:szCs w:val="22"/>
        </w:rPr>
        <w:t>Editing configuration and other files using editors like VI.</w:t>
      </w:r>
    </w:p>
    <w:p w:rsidR="001D6A9F" w:rsidRPr="00304E3A" w:rsidP="001D6A9F" w14:paraId="079D6111" w14:textId="4F53C2DD">
      <w:pPr>
        <w:numPr>
          <w:ilvl w:val="0"/>
          <w:numId w:val="6"/>
        </w:numPr>
        <w:overflowPunct/>
        <w:autoSpaceDE/>
        <w:autoSpaceDN w:val="0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Troubleshooting and fine-tuning Servers performances, such as Issues with Swap Space, CPU Utilization and Memory Utilization.</w:t>
      </w:r>
    </w:p>
    <w:p w:rsidR="00304E3A" w:rsidRPr="00304E3A" w:rsidP="00304E3A" w14:paraId="123B50C9" w14:textId="77777777">
      <w:pPr>
        <w:pStyle w:val="Caption"/>
        <w:numPr>
          <w:ilvl w:val="0"/>
          <w:numId w:val="6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 w:rsidRPr="00304E3A">
        <w:rPr>
          <w:rFonts w:eastAsia="MS Mincho"/>
          <w:i w:val="0"/>
          <w:sz w:val="22"/>
          <w:szCs w:val="22"/>
        </w:rPr>
        <w:t>Remote Support for RHEL Servers.</w:t>
      </w:r>
    </w:p>
    <w:p w:rsidR="00304E3A" w:rsidRPr="00304E3A" w:rsidP="00304E3A" w14:paraId="5B67884D" w14:textId="1005A0C9">
      <w:pPr>
        <w:pStyle w:val="Caption"/>
        <w:numPr>
          <w:ilvl w:val="0"/>
          <w:numId w:val="6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 w:rsidRPr="00304E3A">
        <w:rPr>
          <w:rFonts w:eastAsia="MS Mincho"/>
          <w:i w:val="0"/>
          <w:sz w:val="22"/>
          <w:szCs w:val="22"/>
        </w:rPr>
        <w:t>Experience with Azure ADO tool.</w:t>
      </w:r>
    </w:p>
    <w:p w:rsidR="00304E3A" w:rsidP="001D6A9F" w14:paraId="6FD50A46" w14:textId="3D8C06FD">
      <w:pPr>
        <w:widowControl w:val="0"/>
        <w:spacing w:line="360" w:lineRule="auto"/>
        <w:jc w:val="both"/>
        <w:rPr>
          <w:rFonts w:ascii="Times New Roman" w:hAnsi="Times New Roman" w:cs="Times New Roman"/>
          <w:b/>
          <w:caps/>
          <w:color w:val="5B9BD5"/>
          <w:sz w:val="22"/>
          <w:szCs w:val="22"/>
        </w:rPr>
      </w:pPr>
    </w:p>
    <w:p w:rsidR="002E57C1" w:rsidP="001D6A9F" w14:paraId="3FF4F6B2" w14:textId="77777777">
      <w:pPr>
        <w:widowControl w:val="0"/>
        <w:spacing w:line="360" w:lineRule="auto"/>
        <w:jc w:val="both"/>
        <w:rPr>
          <w:rFonts w:ascii="Times New Roman" w:hAnsi="Times New Roman" w:cs="Times New Roman"/>
          <w:b/>
          <w:caps/>
          <w:color w:val="5B9BD5"/>
          <w:sz w:val="22"/>
          <w:szCs w:val="22"/>
        </w:rPr>
      </w:pPr>
    </w:p>
    <w:p w:rsidR="001D6A9F" w:rsidP="001D6A9F" w14:paraId="2A70D79E" w14:textId="42F5EEC0">
      <w:pPr>
        <w:widowControl w:val="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color w:val="5B9BD5"/>
          <w:sz w:val="22"/>
          <w:szCs w:val="22"/>
        </w:rPr>
        <w:t>Project: 2</w:t>
      </w:r>
    </w:p>
    <w:p w:rsidR="001D6A9F" w:rsidP="001D6A9F" w14:paraId="460C840B" w14:textId="314925A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Role:  Linux </w:t>
      </w:r>
      <w:r w:rsidR="00DD0D04">
        <w:rPr>
          <w:rFonts w:ascii="Times New Roman" w:hAnsi="Times New Roman" w:cs="Times New Roman"/>
          <w:b/>
          <w:sz w:val="22"/>
          <w:szCs w:val="22"/>
        </w:rPr>
        <w:t>Administrator</w:t>
      </w:r>
    </w:p>
    <w:p w:rsidR="001D6A9F" w:rsidP="001D6A9F" w14:paraId="693263F3" w14:textId="77777777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:rsidR="001D6A9F" w:rsidRPr="00304E3A" w:rsidP="00304E3A" w14:paraId="4D3145D5" w14:textId="7777777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 w:rsidRPr="00304E3A">
        <w:rPr>
          <w:rFonts w:eastAsia="MS Mincho"/>
          <w:i w:val="0"/>
          <w:sz w:val="22"/>
          <w:szCs w:val="22"/>
        </w:rPr>
        <w:t xml:space="preserve">System Administration - including managing the trouble ticket queue, responding to proactive monitoring alerts, executing change controls, routine maintenance, performance monitoring, tuning, and system diagnostics. </w:t>
      </w:r>
    </w:p>
    <w:p w:rsidR="001D6A9F" w:rsidRPr="00304E3A" w:rsidP="00B62BDE" w14:paraId="7650CD13" w14:textId="7777777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 w:rsidRPr="00304E3A">
        <w:rPr>
          <w:rFonts w:eastAsia="MS Mincho"/>
          <w:i w:val="0"/>
          <w:sz w:val="22"/>
          <w:szCs w:val="22"/>
        </w:rPr>
        <w:t xml:space="preserve">24x7 rotational on-call support, driving Root Cause Analysis (RCA), Preventative action follow-though, and participation in weekly operations reviews. </w:t>
      </w:r>
    </w:p>
    <w:p w:rsidR="001D6A9F" w:rsidRPr="00304E3A" w:rsidP="00B62BDE" w14:paraId="6AE6F1F4" w14:textId="4A42139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 w:rsidRPr="00304E3A">
        <w:rPr>
          <w:rFonts w:eastAsia="MS Mincho"/>
          <w:i w:val="0"/>
          <w:sz w:val="22"/>
          <w:szCs w:val="22"/>
        </w:rPr>
        <w:t>Remote Support for RHEL Servers.</w:t>
      </w:r>
    </w:p>
    <w:p w:rsidR="001D6A9F" w:rsidRPr="00304E3A" w:rsidP="001D6A9F" w14:paraId="2AFCC0BE" w14:textId="7777777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 w:rsidRPr="00304E3A">
        <w:rPr>
          <w:rFonts w:eastAsia="MS Mincho"/>
          <w:i w:val="0"/>
          <w:sz w:val="22"/>
          <w:szCs w:val="22"/>
        </w:rPr>
        <w:t>Restoration and backup using TAR, GZIP and BZIP2 utility.</w:t>
      </w:r>
    </w:p>
    <w:p w:rsidR="001D6A9F" w:rsidRPr="00304E3A" w:rsidP="001D6A9F" w14:paraId="3D7B0946" w14:textId="614E7A5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 w:rsidRPr="00304E3A">
        <w:rPr>
          <w:rFonts w:eastAsia="MS Mincho"/>
          <w:i w:val="0"/>
          <w:sz w:val="22"/>
          <w:szCs w:val="22"/>
        </w:rPr>
        <w:t>Disk management (Creating VG</w:t>
      </w:r>
      <w:r w:rsidRPr="00304E3A" w:rsidR="003B227A">
        <w:rPr>
          <w:rFonts w:eastAsia="MS Mincho"/>
          <w:i w:val="0"/>
          <w:sz w:val="22"/>
          <w:szCs w:val="22"/>
        </w:rPr>
        <w:t>’</w:t>
      </w:r>
      <w:r w:rsidRPr="00304E3A">
        <w:rPr>
          <w:rFonts w:eastAsia="MS Mincho"/>
          <w:i w:val="0"/>
          <w:sz w:val="22"/>
          <w:szCs w:val="22"/>
        </w:rPr>
        <w:t>s and managing LVM</w:t>
      </w:r>
      <w:r w:rsidRPr="00304E3A" w:rsidR="00B62BDE">
        <w:rPr>
          <w:rFonts w:eastAsia="MS Mincho"/>
          <w:i w:val="0"/>
          <w:sz w:val="22"/>
          <w:szCs w:val="22"/>
        </w:rPr>
        <w:t>).</w:t>
      </w:r>
    </w:p>
    <w:p w:rsidR="001D6A9F" w:rsidRPr="00304E3A" w:rsidP="001D6A9F" w14:paraId="39119364" w14:textId="79D04A46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>
        <w:rPr>
          <w:rFonts w:eastAsia="MS Mincho"/>
          <w:i w:val="0"/>
          <w:sz w:val="22"/>
          <w:szCs w:val="22"/>
        </w:rPr>
        <w:t>Monitoring and creating Tickets on Service-Now</w:t>
      </w:r>
      <w:r w:rsidR="003B227A">
        <w:rPr>
          <w:rFonts w:eastAsia="MS Mincho"/>
          <w:i w:val="0"/>
          <w:sz w:val="22"/>
          <w:szCs w:val="22"/>
        </w:rPr>
        <w:t>.</w:t>
      </w:r>
    </w:p>
    <w:p w:rsidR="001D6A9F" w:rsidRPr="00304E3A" w:rsidP="001D6A9F" w14:paraId="725027F6" w14:textId="7777777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>
        <w:rPr>
          <w:rFonts w:eastAsia="MS Mincho"/>
          <w:i w:val="0"/>
          <w:sz w:val="22"/>
          <w:szCs w:val="22"/>
        </w:rPr>
        <w:t>Maintaining and testing servers, ensuring fine-tuning. Troubleshooting user related issues.</w:t>
      </w:r>
    </w:p>
    <w:p w:rsidR="001D6A9F" w:rsidRPr="00304E3A" w:rsidP="001D6A9F" w14:paraId="663B43A7" w14:textId="01D189F1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z w:val="22"/>
          <w:szCs w:val="22"/>
        </w:rPr>
      </w:pPr>
      <w:r>
        <w:rPr>
          <w:rFonts w:eastAsia="MS Mincho"/>
          <w:i w:val="0"/>
          <w:sz w:val="22"/>
          <w:szCs w:val="22"/>
        </w:rPr>
        <w:t>Worked on user</w:t>
      </w:r>
      <w:r w:rsidR="00304E3A">
        <w:rPr>
          <w:rFonts w:eastAsia="MS Mincho"/>
          <w:i w:val="0"/>
          <w:sz w:val="22"/>
          <w:szCs w:val="22"/>
        </w:rPr>
        <w:t>’</w:t>
      </w:r>
      <w:r>
        <w:rPr>
          <w:rFonts w:eastAsia="MS Mincho"/>
          <w:i w:val="0"/>
          <w:sz w:val="22"/>
          <w:szCs w:val="22"/>
        </w:rPr>
        <w:t xml:space="preserve">s authentication related </w:t>
      </w:r>
      <w:r w:rsidR="00614045">
        <w:rPr>
          <w:rFonts w:eastAsia="MS Mincho"/>
          <w:i w:val="0"/>
          <w:sz w:val="22"/>
          <w:szCs w:val="22"/>
        </w:rPr>
        <w:t>issues</w:t>
      </w:r>
      <w:r>
        <w:rPr>
          <w:rFonts w:eastAsia="MS Mincho"/>
          <w:i w:val="0"/>
          <w:sz w:val="22"/>
          <w:szCs w:val="22"/>
        </w:rPr>
        <w:t xml:space="preserve"> (account lock out, expired etc.)</w:t>
      </w:r>
    </w:p>
    <w:p w:rsidR="003B227A" w:rsidRPr="003B227A" w:rsidP="003B227A" w14:paraId="43D12197" w14:textId="292639BC">
      <w:pPr>
        <w:widowControl w:val="0"/>
        <w:spacing w:line="360" w:lineRule="auto"/>
        <w:jc w:val="both"/>
        <w:rPr>
          <w:rFonts w:ascii="Times New Roman" w:hAnsi="Times New Roman" w:cs="Times New Roman"/>
          <w:b/>
          <w:caps/>
          <w:color w:val="5B9BD5"/>
          <w:sz w:val="22"/>
          <w:szCs w:val="22"/>
        </w:rPr>
      </w:pPr>
      <w:r w:rsidRPr="003B227A">
        <w:rPr>
          <w:rFonts w:ascii="Times New Roman" w:hAnsi="Times New Roman" w:cs="Times New Roman"/>
          <w:b/>
          <w:caps/>
          <w:color w:val="5B9BD5"/>
          <w:sz w:val="22"/>
          <w:szCs w:val="22"/>
        </w:rPr>
        <w:t xml:space="preserve">Project: </w:t>
      </w:r>
      <w:r w:rsidR="00B62BDE">
        <w:rPr>
          <w:rFonts w:ascii="Times New Roman" w:hAnsi="Times New Roman" w:cs="Times New Roman"/>
          <w:b/>
          <w:caps/>
          <w:color w:val="5B9BD5"/>
          <w:sz w:val="22"/>
          <w:szCs w:val="22"/>
        </w:rPr>
        <w:t>3</w:t>
      </w:r>
    </w:p>
    <w:p w:rsidR="003B227A" w:rsidRPr="003B227A" w:rsidP="003B227A" w14:paraId="490280FC" w14:textId="7BBC113A">
      <w:pPr>
        <w:widowControl w:val="0"/>
        <w:spacing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</w:pPr>
      <w:r w:rsidRPr="003B227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Role:  Linux </w:t>
      </w:r>
      <w:r w:rsidR="001E3D04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S</w:t>
      </w:r>
      <w:r w:rsidRPr="003B227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ystem Engineer</w:t>
      </w:r>
    </w:p>
    <w:p w:rsidR="003B227A" w:rsidP="003B227A" w14:paraId="001B294E" w14:textId="49C55073">
      <w:pPr>
        <w:widowControl w:val="0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3B227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Responsibilities:</w:t>
      </w:r>
    </w:p>
    <w:p w:rsidR="003B227A" w:rsidRPr="003B227A" w:rsidP="003B227A" w14:paraId="32D01FB8" w14:textId="049AF404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pacing w:val="-2"/>
          <w:sz w:val="22"/>
          <w:szCs w:val="22"/>
        </w:rPr>
      </w:pPr>
      <w:r w:rsidRPr="003B227A">
        <w:rPr>
          <w:rFonts w:eastAsia="MS Mincho"/>
          <w:i w:val="0"/>
          <w:spacing w:val="-2"/>
          <w:sz w:val="22"/>
          <w:szCs w:val="22"/>
        </w:rPr>
        <w:t xml:space="preserve">User administration by </w:t>
      </w:r>
      <w:r w:rsidRPr="003B227A" w:rsidR="00304E3A">
        <w:rPr>
          <w:rFonts w:eastAsia="MS Mincho"/>
          <w:i w:val="0"/>
          <w:spacing w:val="-2"/>
          <w:sz w:val="22"/>
          <w:szCs w:val="22"/>
        </w:rPr>
        <w:t>creating and</w:t>
      </w:r>
      <w:r w:rsidRPr="003B227A">
        <w:rPr>
          <w:rFonts w:eastAsia="MS Mincho"/>
          <w:i w:val="0"/>
          <w:spacing w:val="-2"/>
          <w:sz w:val="22"/>
          <w:szCs w:val="22"/>
        </w:rPr>
        <w:t xml:space="preserve"> maintaining user accounts and groups. Managing file permissions.</w:t>
      </w:r>
    </w:p>
    <w:p w:rsidR="003B227A" w:rsidRPr="003B227A" w:rsidP="003B227A" w14:paraId="755DAF28" w14:textId="7777777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pacing w:val="-2"/>
          <w:sz w:val="22"/>
          <w:szCs w:val="22"/>
        </w:rPr>
      </w:pPr>
      <w:r w:rsidRPr="003B227A">
        <w:rPr>
          <w:rFonts w:eastAsia="MS Mincho"/>
          <w:i w:val="0"/>
          <w:spacing w:val="-2"/>
          <w:sz w:val="22"/>
          <w:szCs w:val="22"/>
        </w:rPr>
        <w:t>Managing File systems and Access Control Lists.</w:t>
      </w:r>
    </w:p>
    <w:p w:rsidR="003B227A" w:rsidRPr="003B227A" w:rsidP="003B227A" w14:paraId="21BBCB1E" w14:textId="7777777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pacing w:val="-2"/>
          <w:sz w:val="22"/>
          <w:szCs w:val="22"/>
        </w:rPr>
      </w:pPr>
      <w:r w:rsidRPr="003B227A">
        <w:rPr>
          <w:rFonts w:eastAsia="MS Mincho"/>
          <w:i w:val="0"/>
          <w:spacing w:val="-2"/>
          <w:sz w:val="22"/>
          <w:szCs w:val="22"/>
        </w:rPr>
        <w:t>Using the Cron job for file backup and other needs.</w:t>
      </w:r>
    </w:p>
    <w:p w:rsidR="00B62BDE" w:rsidP="003B227A" w14:paraId="28BE2CE9" w14:textId="77777777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pacing w:val="-2"/>
          <w:sz w:val="22"/>
          <w:szCs w:val="22"/>
        </w:rPr>
      </w:pPr>
      <w:r w:rsidRPr="003B227A">
        <w:rPr>
          <w:rFonts w:eastAsia="MS Mincho"/>
          <w:i w:val="0"/>
          <w:spacing w:val="-2"/>
          <w:sz w:val="22"/>
          <w:szCs w:val="22"/>
        </w:rPr>
        <w:t>Monitoring the log file for servers and applications</w:t>
      </w:r>
    </w:p>
    <w:p w:rsidR="00B62BDE" w:rsidRPr="00B62BDE" w:rsidP="00B62BDE" w14:paraId="22CDAF54" w14:textId="341E6EF2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pacing w:val="-2"/>
          <w:sz w:val="22"/>
          <w:szCs w:val="22"/>
        </w:rPr>
      </w:pPr>
      <w:r w:rsidRPr="00B62BDE">
        <w:rPr>
          <w:rFonts w:eastAsia="MS Mincho"/>
          <w:i w:val="0"/>
          <w:spacing w:val="-2"/>
          <w:sz w:val="22"/>
          <w:szCs w:val="22"/>
        </w:rPr>
        <w:t xml:space="preserve">Worked </w:t>
      </w:r>
      <w:r w:rsidR="00304E3A">
        <w:rPr>
          <w:rFonts w:eastAsia="MS Mincho"/>
          <w:i w:val="0"/>
          <w:spacing w:val="-2"/>
          <w:sz w:val="22"/>
          <w:szCs w:val="22"/>
        </w:rPr>
        <w:t>on</w:t>
      </w:r>
      <w:r w:rsidRPr="00B62BDE">
        <w:rPr>
          <w:rFonts w:eastAsia="MS Mincho"/>
          <w:i w:val="0"/>
          <w:spacing w:val="-2"/>
          <w:sz w:val="22"/>
          <w:szCs w:val="22"/>
        </w:rPr>
        <w:t xml:space="preserve"> RHDS management.</w:t>
      </w:r>
    </w:p>
    <w:p w:rsidR="003B227A" w:rsidRPr="00B62BDE" w:rsidP="00B62BDE" w14:paraId="3C6C1078" w14:textId="38CBE798">
      <w:pPr>
        <w:pStyle w:val="Caption"/>
        <w:numPr>
          <w:ilvl w:val="0"/>
          <w:numId w:val="7"/>
        </w:numPr>
        <w:overflowPunct/>
        <w:autoSpaceDE/>
        <w:autoSpaceDN w:val="0"/>
        <w:spacing w:line="360" w:lineRule="auto"/>
        <w:jc w:val="both"/>
        <w:rPr>
          <w:rFonts w:eastAsia="MS Mincho"/>
          <w:i w:val="0"/>
          <w:spacing w:val="-2"/>
          <w:sz w:val="22"/>
          <w:szCs w:val="22"/>
        </w:rPr>
      </w:pPr>
      <w:r w:rsidRPr="00B62BDE">
        <w:rPr>
          <w:rFonts w:eastAsia="MS Mincho"/>
          <w:i w:val="0"/>
          <w:spacing w:val="-2"/>
          <w:sz w:val="22"/>
          <w:szCs w:val="22"/>
        </w:rPr>
        <w:t xml:space="preserve">Worked in </w:t>
      </w:r>
      <w:r w:rsidRPr="00B62BDE" w:rsidR="00DB6669">
        <w:rPr>
          <w:rFonts w:eastAsia="MS Mincho"/>
          <w:i w:val="0"/>
          <w:spacing w:val="-2"/>
          <w:sz w:val="22"/>
          <w:szCs w:val="22"/>
        </w:rPr>
        <w:t>CyberArk</w:t>
      </w:r>
      <w:r w:rsidRPr="00B62BDE">
        <w:rPr>
          <w:rFonts w:eastAsia="MS Mincho"/>
          <w:i w:val="0"/>
          <w:spacing w:val="-2"/>
          <w:sz w:val="22"/>
          <w:szCs w:val="22"/>
        </w:rPr>
        <w:t xml:space="preserve"> management issues.</w:t>
      </w:r>
    </w:p>
    <w:p w:rsidR="003B227A" w:rsidRPr="003B227A" w:rsidP="003B227A" w14:paraId="31AC1C8D" w14:textId="77777777">
      <w:pPr>
        <w:widowControl w:val="0"/>
        <w:spacing w:line="360" w:lineRule="auto"/>
        <w:jc w:val="both"/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</w:pPr>
    </w:p>
    <w:p w:rsidR="00B62BDE" w:rsidP="001D6A9F" w14:paraId="3CE8EF8C" w14:textId="77777777">
      <w:pPr>
        <w:tabs>
          <w:tab w:val="left" w:pos="360"/>
        </w:tabs>
        <w:spacing w:line="360" w:lineRule="auto"/>
        <w:ind w:right="255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1D6A9F">
        <w:rPr>
          <w:rFonts w:ascii="Times New Roman" w:hAnsi="Times New Roman" w:cs="Times New Roman"/>
          <w:b/>
          <w:sz w:val="22"/>
          <w:szCs w:val="22"/>
        </w:rPr>
        <w:t>(NAME)</w:t>
      </w:r>
    </w:p>
    <w:p w:rsidR="001D6A9F" w:rsidRPr="00B62BDE" w:rsidP="001D6A9F" w14:paraId="170A837F" w14:textId="12276F92">
      <w:pPr>
        <w:tabs>
          <w:tab w:val="left" w:pos="360"/>
        </w:tabs>
        <w:spacing w:line="360" w:lineRule="auto"/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Mahesh Naidu</w:t>
      </w:r>
    </w:p>
    <w:p w:rsidR="00B9443F" w14:paraId="7850B0F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WT">
    <w:altName w:val="MS Gothic"/>
    <w:charset w:val="80"/>
    <w:family w:val="roman"/>
    <w:pitch w:val="variable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4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00000009"/>
    <w:multiLevelType w:val="hybridMultilevel"/>
    <w:tmpl w:val="4C34F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C"/>
    <w:multiLevelType w:val="hybridMultilevel"/>
    <w:tmpl w:val="BAFE5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eastAsia="MS Mincho" w:hAnsi="Times New Roman" w:cs="Times New Roman" w:hint="default"/>
        <w:i w:val="0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4"/>
    <w:multiLevelType w:val="hybridMultilevel"/>
    <w:tmpl w:val="3DD8D3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90274"/>
    <w:multiLevelType w:val="hybridMultilevel"/>
    <w:tmpl w:val="2702BDE8"/>
    <w:lvl w:ilvl="0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4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96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9F"/>
    <w:rsid w:val="00003FD5"/>
    <w:rsid w:val="001D6A9F"/>
    <w:rsid w:val="001E3D04"/>
    <w:rsid w:val="00206B6D"/>
    <w:rsid w:val="002B79FD"/>
    <w:rsid w:val="002E57C1"/>
    <w:rsid w:val="00304E3A"/>
    <w:rsid w:val="003B227A"/>
    <w:rsid w:val="004029BF"/>
    <w:rsid w:val="004C53D1"/>
    <w:rsid w:val="00614045"/>
    <w:rsid w:val="00796E57"/>
    <w:rsid w:val="008C2BD8"/>
    <w:rsid w:val="008E3AEB"/>
    <w:rsid w:val="008F4F78"/>
    <w:rsid w:val="00B62BDE"/>
    <w:rsid w:val="00B76ECC"/>
    <w:rsid w:val="00B9443F"/>
    <w:rsid w:val="00CB7536"/>
    <w:rsid w:val="00DB6669"/>
    <w:rsid w:val="00DD0D0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E8F67E3-8CE3-4D71-BCAD-C97DB36B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A9F"/>
    <w:pPr>
      <w:suppressAutoHyphens/>
      <w:overflowPunct w:val="0"/>
      <w:autoSpaceDE w:val="0"/>
      <w:spacing w:after="0" w:line="240" w:lineRule="auto"/>
    </w:pPr>
    <w:rPr>
      <w:rFonts w:ascii="Verdana" w:eastAsia="Times New Roman" w:hAnsi="Verdana" w:cs="Verdan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1D6A9F"/>
    <w:rPr>
      <w:rFonts w:ascii="Times New Roman" w:eastAsia="Times New Roman" w:hAnsi="Times New Roman" w:cs="Times New Roman" w:hint="default"/>
      <w:color w:val="0000FF"/>
      <w:u w:val="single"/>
    </w:rPr>
  </w:style>
  <w:style w:type="paragraph" w:styleId="Caption">
    <w:name w:val="caption"/>
    <w:basedOn w:val="Normal"/>
    <w:semiHidden/>
    <w:unhideWhenUsed/>
    <w:qFormat/>
    <w:rsid w:val="001D6A9F"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unhideWhenUsed/>
    <w:rsid w:val="001D6A9F"/>
    <w:pPr>
      <w:spacing w:after="12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1D6A9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qFormat/>
    <w:rsid w:val="001D6A9F"/>
    <w:pPr>
      <w:overflowPunct/>
      <w:autoSpaceDE/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reekanth9271@gmail.com" TargetMode="External" /><Relationship Id="rId5" Type="http://schemas.openxmlformats.org/officeDocument/2006/relationships/image" Target="https://rdxfootmark.naukri.com/v2/track/openCv?trackingInfo=e3dbcbb8571fc220ac55c0c6b60d9267134f530e18705c4458440321091b5b58120d13031845505e0e4356014b4450530401195c1333471b1b1115485c5b0a5848011503504e1c180c571833471b1b001445515d09535601514841481f0f2b561358191b195115495d0c00584e4209430247460c590858184508105042445b0c0f054e4108120211474a411b1213471b1b1114485f590a5343160819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Vinod Kumar</dc:creator>
  <cp:lastModifiedBy>Mahesh Naidu</cp:lastModifiedBy>
  <cp:revision>50</cp:revision>
  <dcterms:created xsi:type="dcterms:W3CDTF">2023-03-27T03:18:00Z</dcterms:created>
  <dcterms:modified xsi:type="dcterms:W3CDTF">2023-04-18T06:25:00Z</dcterms:modified>
</cp:coreProperties>
</file>